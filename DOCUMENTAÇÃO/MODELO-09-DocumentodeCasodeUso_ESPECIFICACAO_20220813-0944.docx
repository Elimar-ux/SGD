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B34A4" w14:textId="51F4828B" w:rsidR="000E4032" w:rsidRDefault="000E4032"/>
    <w:p w14:paraId="2C40F7EC" w14:textId="5373E203" w:rsidR="003A003A" w:rsidRDefault="003A003A"/>
    <w:p w14:paraId="1DD81F75" w14:textId="77777777" w:rsidR="003A003A" w:rsidRDefault="003A003A" w:rsidP="003A003A"/>
    <w:p w14:paraId="073B93AA" w14:textId="77777777" w:rsidR="003A003A" w:rsidRDefault="003A003A" w:rsidP="003A003A"/>
    <w:p w14:paraId="139C912A" w14:textId="77777777" w:rsidR="003A003A" w:rsidRDefault="003A003A" w:rsidP="003A003A"/>
    <w:p w14:paraId="7879B8C5" w14:textId="77777777" w:rsidR="003A003A" w:rsidRDefault="003A003A" w:rsidP="003A003A"/>
    <w:p w14:paraId="70B24677" w14:textId="77777777" w:rsidR="003A003A" w:rsidRDefault="003A003A" w:rsidP="003A003A"/>
    <w:p w14:paraId="02462876" w14:textId="77777777" w:rsidR="003A003A" w:rsidRDefault="003A003A" w:rsidP="003A003A"/>
    <w:p w14:paraId="588AF9A1" w14:textId="77777777" w:rsidR="003A003A" w:rsidRDefault="003A003A" w:rsidP="003A003A"/>
    <w:p w14:paraId="66976942" w14:textId="77777777" w:rsidR="003A003A" w:rsidRDefault="003A003A" w:rsidP="003A003A"/>
    <w:p w14:paraId="59ADFCAA" w14:textId="77777777" w:rsidR="003A003A" w:rsidRDefault="003A003A" w:rsidP="003A003A"/>
    <w:p w14:paraId="02C2F0FC" w14:textId="77777777" w:rsidR="003A003A" w:rsidRDefault="003A003A" w:rsidP="003A003A"/>
    <w:p w14:paraId="0BA3A441" w14:textId="77777777" w:rsidR="003A003A" w:rsidRDefault="003A003A" w:rsidP="003A003A"/>
    <w:p w14:paraId="1FE107A4" w14:textId="77777777" w:rsidR="003A003A" w:rsidRDefault="003A003A" w:rsidP="003A003A">
      <w:pPr>
        <w:jc w:val="center"/>
      </w:pPr>
    </w:p>
    <w:p w14:paraId="16EEE7A0" w14:textId="77777777" w:rsidR="003A003A" w:rsidRDefault="003A003A" w:rsidP="003A003A">
      <w:pPr>
        <w:jc w:val="center"/>
      </w:pPr>
    </w:p>
    <w:p w14:paraId="6638B389" w14:textId="77777777" w:rsidR="003A003A" w:rsidRDefault="003A003A" w:rsidP="003A003A">
      <w:pPr>
        <w:jc w:val="center"/>
        <w:rPr>
          <w:sz w:val="52"/>
          <w:szCs w:val="52"/>
        </w:rPr>
      </w:pPr>
    </w:p>
    <w:p w14:paraId="284C7F20" w14:textId="4FF8A345" w:rsidR="003A003A" w:rsidRPr="007D4795" w:rsidRDefault="007D4795" w:rsidP="003A003A">
      <w:pPr>
        <w:pStyle w:val="Corpodetexto"/>
        <w:jc w:val="center"/>
        <w:rPr>
          <w:sz w:val="52"/>
          <w:szCs w:val="52"/>
        </w:rPr>
      </w:pPr>
      <w:r w:rsidRPr="007D4795">
        <w:rPr>
          <w:sz w:val="52"/>
          <w:szCs w:val="52"/>
        </w:rPr>
        <w:t>SGD – Sistema de Gestão de Delivery</w:t>
      </w:r>
    </w:p>
    <w:p w14:paraId="19B5C372" w14:textId="77777777" w:rsidR="003A003A" w:rsidRDefault="003A003A" w:rsidP="003A003A">
      <w:pPr>
        <w:pStyle w:val="Corpodetexto"/>
        <w:jc w:val="center"/>
        <w:rPr>
          <w:sz w:val="52"/>
          <w:szCs w:val="52"/>
        </w:rPr>
      </w:pPr>
    </w:p>
    <w:p w14:paraId="6D17B791" w14:textId="77777777" w:rsidR="003A003A" w:rsidRDefault="003A003A" w:rsidP="003A003A">
      <w:pPr>
        <w:pStyle w:val="Corpodetexto"/>
        <w:jc w:val="center"/>
        <w:rPr>
          <w:sz w:val="52"/>
          <w:szCs w:val="52"/>
        </w:rPr>
      </w:pPr>
    </w:p>
    <w:p w14:paraId="41EA16A2" w14:textId="77777777" w:rsidR="003A003A" w:rsidRDefault="003A003A" w:rsidP="003A003A">
      <w:pPr>
        <w:pStyle w:val="Corpodetexto"/>
        <w:jc w:val="center"/>
        <w:rPr>
          <w:sz w:val="52"/>
          <w:szCs w:val="52"/>
        </w:rPr>
      </w:pPr>
      <w:r>
        <w:rPr>
          <w:sz w:val="52"/>
          <w:szCs w:val="52"/>
        </w:rPr>
        <w:t>Especificação de Caso de Uso</w:t>
      </w:r>
    </w:p>
    <w:p w14:paraId="4C73207D" w14:textId="0F5AC23C" w:rsidR="003A003A" w:rsidRPr="00D337FA" w:rsidRDefault="00D337FA" w:rsidP="003A003A">
      <w:pPr>
        <w:pStyle w:val="Corpodetexto"/>
        <w:jc w:val="center"/>
        <w:rPr>
          <w:sz w:val="52"/>
          <w:szCs w:val="52"/>
        </w:rPr>
      </w:pPr>
      <w:r w:rsidRPr="00D337FA">
        <w:rPr>
          <w:sz w:val="52"/>
          <w:szCs w:val="52"/>
        </w:rPr>
        <w:t>Caso de Uso Global</w:t>
      </w:r>
    </w:p>
    <w:p w14:paraId="77B23ADE" w14:textId="77777777" w:rsidR="003A003A" w:rsidRDefault="003A003A" w:rsidP="003A003A">
      <w:pPr>
        <w:pStyle w:val="Corpodetexto"/>
        <w:jc w:val="center"/>
        <w:rPr>
          <w:sz w:val="52"/>
          <w:szCs w:val="52"/>
        </w:rPr>
      </w:pPr>
    </w:p>
    <w:p w14:paraId="0B89403A" w14:textId="77777777" w:rsidR="003A003A" w:rsidRDefault="003A003A" w:rsidP="003A003A">
      <w:pPr>
        <w:pStyle w:val="Corpodetexto"/>
        <w:jc w:val="center"/>
        <w:rPr>
          <w:sz w:val="52"/>
          <w:szCs w:val="52"/>
        </w:rPr>
      </w:pPr>
    </w:p>
    <w:p w14:paraId="2B71A200" w14:textId="77777777" w:rsidR="003A003A" w:rsidRDefault="003A003A" w:rsidP="003A003A">
      <w:pPr>
        <w:pStyle w:val="Corpodetexto"/>
        <w:jc w:val="center"/>
        <w:rPr>
          <w:sz w:val="52"/>
          <w:szCs w:val="52"/>
        </w:rPr>
      </w:pPr>
      <w:r>
        <w:rPr>
          <w:sz w:val="52"/>
          <w:szCs w:val="52"/>
        </w:rPr>
        <w:t>Versão 1.0.0</w:t>
      </w:r>
    </w:p>
    <w:p w14:paraId="4160A4EE" w14:textId="77777777" w:rsidR="003A003A" w:rsidRDefault="003A003A" w:rsidP="003A003A">
      <w:pPr>
        <w:rPr>
          <w:sz w:val="52"/>
          <w:szCs w:val="52"/>
        </w:rPr>
      </w:pPr>
    </w:p>
    <w:p w14:paraId="33A40A84" w14:textId="77777777" w:rsidR="003A003A" w:rsidRDefault="003A003A" w:rsidP="003A003A">
      <w:pPr>
        <w:pStyle w:val="Corpodetexto"/>
        <w:rPr>
          <w:b/>
          <w:bCs/>
        </w:rPr>
      </w:pPr>
    </w:p>
    <w:p w14:paraId="37342B71" w14:textId="77777777" w:rsidR="003A003A" w:rsidRDefault="003A003A" w:rsidP="003A003A">
      <w:pPr>
        <w:pStyle w:val="Corpodetexto"/>
        <w:rPr>
          <w:b/>
          <w:bCs/>
        </w:rPr>
      </w:pPr>
    </w:p>
    <w:p w14:paraId="1FB27FA8" w14:textId="7C4BADD4" w:rsidR="003A003A" w:rsidRDefault="003A003A">
      <w:pPr>
        <w:suppressAutoHyphens w:val="0"/>
        <w:spacing w:after="160" w:line="259" w:lineRule="auto"/>
      </w:pPr>
      <w:r>
        <w:br w:type="page"/>
      </w:r>
    </w:p>
    <w:p w14:paraId="592F79A1" w14:textId="656E10B9" w:rsidR="003A003A" w:rsidRPr="007153FB" w:rsidRDefault="003A003A" w:rsidP="003A003A">
      <w:pPr>
        <w:pStyle w:val="Corpodetexto"/>
        <w:rPr>
          <w:b/>
          <w:bCs/>
        </w:rPr>
      </w:pPr>
      <w:r>
        <w:rPr>
          <w:b/>
          <w:bCs/>
        </w:rPr>
        <w:lastRenderedPageBreak/>
        <w:t>Componentes do Grupo</w:t>
      </w:r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23"/>
        <w:gridCol w:w="7233"/>
      </w:tblGrid>
      <w:tr w:rsidR="003A003A" w14:paraId="60B073F9" w14:textId="77777777" w:rsidTr="005A7391">
        <w:trPr>
          <w:trHeight w:val="401"/>
        </w:trPr>
        <w:tc>
          <w:tcPr>
            <w:tcW w:w="1623" w:type="dxa"/>
            <w:shd w:val="clear" w:color="auto" w:fill="D9D9D9"/>
            <w:vAlign w:val="center"/>
          </w:tcPr>
          <w:p w14:paraId="0D59FA32" w14:textId="77777777" w:rsidR="003A003A" w:rsidRDefault="003A003A" w:rsidP="005A7391">
            <w:pPr>
              <w:pStyle w:val="Contedodetabela"/>
              <w:snapToGrid w:val="0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Matrícula</w:t>
            </w:r>
          </w:p>
        </w:tc>
        <w:tc>
          <w:tcPr>
            <w:tcW w:w="7233" w:type="dxa"/>
            <w:shd w:val="clear" w:color="auto" w:fill="D9D9D9"/>
            <w:vAlign w:val="center"/>
          </w:tcPr>
          <w:p w14:paraId="4FE0086F" w14:textId="77777777" w:rsidR="003A003A" w:rsidRDefault="003A003A" w:rsidP="005A7391">
            <w:pPr>
              <w:pStyle w:val="Contedodetabela"/>
              <w:snapToGrid w:val="0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 Completo</w:t>
            </w:r>
          </w:p>
        </w:tc>
      </w:tr>
      <w:tr w:rsidR="003A003A" w14:paraId="46641B34" w14:textId="77777777" w:rsidTr="005A7391">
        <w:trPr>
          <w:trHeight w:val="284"/>
        </w:trPr>
        <w:tc>
          <w:tcPr>
            <w:tcW w:w="1623" w:type="dxa"/>
            <w:vAlign w:val="center"/>
          </w:tcPr>
          <w:p w14:paraId="6C5DF5A4" w14:textId="1052CF65" w:rsidR="003A003A" w:rsidRPr="007153FB" w:rsidRDefault="008A2AFD" w:rsidP="005A7391">
            <w:pPr>
              <w:pStyle w:val="Contedodetabela"/>
              <w:snapToGrid w:val="0"/>
              <w:spacing w:line="276" w:lineRule="auto"/>
              <w:jc w:val="center"/>
              <w:rPr>
                <w:b/>
                <w:bCs/>
              </w:rPr>
            </w:pPr>
            <w:r w:rsidRPr="007153FB">
              <w:rPr>
                <w:b/>
                <w:bCs/>
              </w:rPr>
              <w:t>202020207</w:t>
            </w:r>
          </w:p>
        </w:tc>
        <w:tc>
          <w:tcPr>
            <w:tcW w:w="7233" w:type="dxa"/>
            <w:vAlign w:val="center"/>
          </w:tcPr>
          <w:p w14:paraId="6BA57AC7" w14:textId="59B79A20" w:rsidR="003A003A" w:rsidRDefault="008A2AFD" w:rsidP="005A7391">
            <w:pPr>
              <w:pStyle w:val="Contedodetabela"/>
              <w:snapToGrid w:val="0"/>
              <w:spacing w:line="276" w:lineRule="auto"/>
            </w:pPr>
            <w:r>
              <w:t>Lucas Rodrigues Rocha</w:t>
            </w:r>
          </w:p>
        </w:tc>
      </w:tr>
      <w:tr w:rsidR="003A003A" w14:paraId="50A1BAD4" w14:textId="77777777" w:rsidTr="005A7391">
        <w:trPr>
          <w:trHeight w:val="284"/>
        </w:trPr>
        <w:tc>
          <w:tcPr>
            <w:tcW w:w="1623" w:type="dxa"/>
            <w:vAlign w:val="center"/>
          </w:tcPr>
          <w:p w14:paraId="09747DEC" w14:textId="4E1EA3E0" w:rsidR="003A003A" w:rsidRDefault="007153FB" w:rsidP="005A7391">
            <w:pPr>
              <w:pStyle w:val="Contedodetabela"/>
              <w:snapToGrid w:val="0"/>
              <w:spacing w:line="276" w:lineRule="auto"/>
              <w:jc w:val="center"/>
            </w:pPr>
            <w:r w:rsidRPr="003A1CAC">
              <w:rPr>
                <w:b/>
                <w:bCs/>
              </w:rPr>
              <w:t>202016336</w:t>
            </w:r>
          </w:p>
        </w:tc>
        <w:tc>
          <w:tcPr>
            <w:tcW w:w="7233" w:type="dxa"/>
            <w:vAlign w:val="center"/>
          </w:tcPr>
          <w:p w14:paraId="550F8D04" w14:textId="0A621C9F" w:rsidR="003A003A" w:rsidRDefault="007153FB" w:rsidP="005A7391">
            <w:pPr>
              <w:pStyle w:val="Contedodetabela"/>
              <w:snapToGrid w:val="0"/>
              <w:spacing w:line="276" w:lineRule="auto"/>
            </w:pPr>
            <w:r>
              <w:t>Elimar Alves de Oliveira Cavalcante</w:t>
            </w:r>
          </w:p>
        </w:tc>
      </w:tr>
      <w:tr w:rsidR="003A003A" w14:paraId="3D95F867" w14:textId="77777777" w:rsidTr="005A7391">
        <w:trPr>
          <w:trHeight w:val="284"/>
        </w:trPr>
        <w:tc>
          <w:tcPr>
            <w:tcW w:w="1623" w:type="dxa"/>
            <w:vAlign w:val="center"/>
          </w:tcPr>
          <w:p w14:paraId="678931D4" w14:textId="77777777" w:rsidR="003A003A" w:rsidRDefault="003A003A" w:rsidP="005A7391">
            <w:pPr>
              <w:pStyle w:val="Contedodetabela"/>
              <w:snapToGrid w:val="0"/>
              <w:spacing w:line="276" w:lineRule="auto"/>
              <w:jc w:val="center"/>
            </w:pPr>
          </w:p>
        </w:tc>
        <w:tc>
          <w:tcPr>
            <w:tcW w:w="7233" w:type="dxa"/>
            <w:vAlign w:val="center"/>
          </w:tcPr>
          <w:p w14:paraId="1549718D" w14:textId="77777777" w:rsidR="003A003A" w:rsidRDefault="003A003A" w:rsidP="005A7391">
            <w:pPr>
              <w:pStyle w:val="Contedodetabela"/>
              <w:snapToGrid w:val="0"/>
              <w:spacing w:line="276" w:lineRule="auto"/>
            </w:pPr>
          </w:p>
        </w:tc>
      </w:tr>
    </w:tbl>
    <w:p w14:paraId="3D675A84" w14:textId="77777777" w:rsidR="003A003A" w:rsidRDefault="003A003A" w:rsidP="003A003A"/>
    <w:p w14:paraId="41083E4A" w14:textId="77777777" w:rsidR="003A003A" w:rsidRDefault="003A003A" w:rsidP="003A003A">
      <w:pPr>
        <w:pStyle w:val="Corpodetexto"/>
        <w:rPr>
          <w:b/>
          <w:bCs/>
        </w:rPr>
      </w:pPr>
    </w:p>
    <w:p w14:paraId="744A6988" w14:textId="77777777" w:rsidR="003A003A" w:rsidRDefault="003A003A" w:rsidP="003A003A">
      <w:pPr>
        <w:pStyle w:val="Corpodetexto"/>
        <w:rPr>
          <w:b/>
          <w:bCs/>
        </w:rPr>
      </w:pPr>
    </w:p>
    <w:p w14:paraId="7E908C84" w14:textId="507EF8B9" w:rsidR="003A003A" w:rsidRPr="007153FB" w:rsidRDefault="003A003A" w:rsidP="003A003A">
      <w:pPr>
        <w:pStyle w:val="Corpodetexto"/>
        <w:rPr>
          <w:b/>
          <w:bCs/>
        </w:rPr>
      </w:pPr>
      <w:r>
        <w:rPr>
          <w:b/>
          <w:bCs/>
        </w:rPr>
        <w:t>Histórico da Revisão</w:t>
      </w: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4"/>
        <w:gridCol w:w="1134"/>
        <w:gridCol w:w="4823"/>
        <w:gridCol w:w="1856"/>
        <w:gridCol w:w="37"/>
        <w:gridCol w:w="20"/>
      </w:tblGrid>
      <w:tr w:rsidR="003A003A" w14:paraId="55E9B966" w14:textId="77777777" w:rsidTr="005A7391">
        <w:trPr>
          <w:gridAfter w:val="1"/>
          <w:wAfter w:w="20" w:type="dxa"/>
          <w:trHeight w:val="439"/>
        </w:trPr>
        <w:tc>
          <w:tcPr>
            <w:tcW w:w="1844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</w:tcBorders>
          </w:tcPr>
          <w:p w14:paraId="0A6BB146" w14:textId="77777777" w:rsidR="003A003A" w:rsidRDefault="003A003A" w:rsidP="005A7391">
            <w:pPr>
              <w:pStyle w:val="Contedodetabela"/>
              <w:snapToGrid w:val="0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</w:tcBorders>
          </w:tcPr>
          <w:p w14:paraId="607C6DB8" w14:textId="77777777" w:rsidR="003A003A" w:rsidRDefault="003A003A" w:rsidP="005A7391">
            <w:pPr>
              <w:pStyle w:val="Contedodetabela"/>
              <w:snapToGrid w:val="0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4823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</w:tcBorders>
          </w:tcPr>
          <w:p w14:paraId="208A1AE4" w14:textId="77777777" w:rsidR="003A003A" w:rsidRDefault="003A003A" w:rsidP="005A7391">
            <w:pPr>
              <w:pStyle w:val="Contedodetabela"/>
              <w:snapToGrid w:val="0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1856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</w:tcBorders>
          </w:tcPr>
          <w:p w14:paraId="6D3657A5" w14:textId="77777777" w:rsidR="003A003A" w:rsidRDefault="003A003A" w:rsidP="005A7391">
            <w:pPr>
              <w:pStyle w:val="Contedodetabela"/>
              <w:snapToGrid w:val="0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37" w:type="dxa"/>
            <w:tcBorders>
              <w:left w:val="single" w:sz="1" w:space="0" w:color="000000"/>
            </w:tcBorders>
          </w:tcPr>
          <w:p w14:paraId="58CD4555" w14:textId="77777777" w:rsidR="003A003A" w:rsidRDefault="003A003A" w:rsidP="005A7391">
            <w:pPr>
              <w:snapToGrid w:val="0"/>
            </w:pPr>
          </w:p>
        </w:tc>
      </w:tr>
      <w:tr w:rsidR="003A003A" w14:paraId="769F80B6" w14:textId="77777777" w:rsidTr="005A7391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27A7100" w14:textId="3CFC1D03" w:rsidR="003A003A" w:rsidRDefault="008A2AFD" w:rsidP="005A7391">
            <w:pPr>
              <w:pStyle w:val="Contedodetabela"/>
              <w:snapToGrid w:val="0"/>
              <w:spacing w:line="276" w:lineRule="auto"/>
              <w:jc w:val="center"/>
            </w:pPr>
            <w:r>
              <w:t>0</w:t>
            </w:r>
            <w:r w:rsidR="007153FB">
              <w:t>8</w:t>
            </w:r>
            <w:r>
              <w:t>/09/2022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E4DB28A" w14:textId="244C356C" w:rsidR="003A003A" w:rsidRDefault="008A2AFD" w:rsidP="005A7391">
            <w:pPr>
              <w:pStyle w:val="Contedodetabela"/>
              <w:snapToGrid w:val="0"/>
              <w:spacing w:line="276" w:lineRule="auto"/>
              <w:jc w:val="center"/>
            </w:pPr>
            <w:r>
              <w:t>1.0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5C7320C" w14:textId="07020B4D" w:rsidR="003A003A" w:rsidRDefault="008A2AFD" w:rsidP="005A7391">
            <w:pPr>
              <w:pStyle w:val="Contedodetabela"/>
              <w:snapToGrid w:val="0"/>
              <w:spacing w:line="276" w:lineRule="auto"/>
            </w:pPr>
            <w:r>
              <w:t>Iniciando o documento</w:t>
            </w:r>
          </w:p>
        </w:tc>
        <w:tc>
          <w:tcPr>
            <w:tcW w:w="19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D7E600" w14:textId="1CC012F2" w:rsidR="003A003A" w:rsidRDefault="008A2AFD" w:rsidP="005A7391">
            <w:pPr>
              <w:pStyle w:val="Contedodetabela"/>
              <w:snapToGrid w:val="0"/>
              <w:spacing w:line="276" w:lineRule="auto"/>
              <w:jc w:val="center"/>
            </w:pPr>
            <w:r>
              <w:t>Lucas Rodrigues Rocha</w:t>
            </w:r>
          </w:p>
        </w:tc>
      </w:tr>
    </w:tbl>
    <w:p w14:paraId="6019C9EA" w14:textId="77777777" w:rsidR="003A003A" w:rsidRDefault="003A003A" w:rsidP="003A003A"/>
    <w:p w14:paraId="7E589333" w14:textId="58640354" w:rsidR="003A003A" w:rsidRDefault="003A003A"/>
    <w:p w14:paraId="0FE087E2" w14:textId="33C99ED4" w:rsidR="003A003A" w:rsidRDefault="003A003A"/>
    <w:p w14:paraId="58DEE78E" w14:textId="7A6629CB" w:rsidR="003A003A" w:rsidRDefault="003A003A">
      <w:pPr>
        <w:suppressAutoHyphens w:val="0"/>
        <w:spacing w:after="160" w:line="259" w:lineRule="auto"/>
      </w:pPr>
      <w:r>
        <w:br w:type="page"/>
      </w:r>
    </w:p>
    <w:p w14:paraId="3C5E5093" w14:textId="00547DE8" w:rsidR="003A003A" w:rsidRDefault="003A003A">
      <w:r>
        <w:lastRenderedPageBreak/>
        <w:t>Sumário</w:t>
      </w:r>
    </w:p>
    <w:sdt>
      <w:sdtPr>
        <w:rPr>
          <w:rFonts w:ascii="Times New Roman" w:eastAsia="Lucida Sans Unicode" w:hAnsi="Times New Roman" w:cs="Tahoma"/>
          <w:color w:val="auto"/>
          <w:kern w:val="1"/>
          <w:sz w:val="24"/>
          <w:szCs w:val="24"/>
          <w:lang w:eastAsia="hi-IN" w:bidi="hi-IN"/>
        </w:rPr>
        <w:id w:val="-19360475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C4CD16" w14:textId="6EF4F44F" w:rsidR="00310E42" w:rsidRDefault="00310E42">
          <w:pPr>
            <w:pStyle w:val="CabealhodoSumrio"/>
          </w:pPr>
          <w:r>
            <w:t>Sumário</w:t>
          </w:r>
        </w:p>
        <w:p w14:paraId="19FECE21" w14:textId="6AB6E408" w:rsidR="00310E42" w:rsidRDefault="00310E42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0"/>
              <w:sz w:val="22"/>
              <w:szCs w:val="22"/>
              <w:lang w:eastAsia="pt-BR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275612" w:history="1">
            <w:r w:rsidRPr="006F78B3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Pr="006F78B3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_Toc111275612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6934A" w14:textId="382D8ED8" w:rsidR="00310E42" w:rsidRDefault="00000000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0"/>
              <w:sz w:val="22"/>
              <w:szCs w:val="22"/>
              <w:lang w:eastAsia="pt-BR" w:bidi="ar-SA"/>
            </w:rPr>
          </w:pPr>
          <w:hyperlink w:anchor="_Toc111275613" w:history="1">
            <w:r w:rsidR="00310E42" w:rsidRPr="006F78B3">
              <w:rPr>
                <w:rStyle w:val="Hyperlink"/>
                <w:noProof/>
              </w:rPr>
              <w:t>2.</w:t>
            </w:r>
            <w:r w:rsidR="00310E42">
              <w:rPr>
                <w:rFonts w:eastAsiaTheme="minorEastAsia" w:cstheme="minorBidi"/>
                <w:b w:val="0"/>
                <w:bCs w:val="0"/>
                <w:caps w:val="0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310E42" w:rsidRPr="006F78B3">
              <w:rPr>
                <w:rStyle w:val="Hyperlink"/>
                <w:noProof/>
              </w:rPr>
              <w:t>Finalidade</w:t>
            </w:r>
            <w:r w:rsidR="00310E42">
              <w:rPr>
                <w:noProof/>
                <w:webHidden/>
              </w:rPr>
              <w:tab/>
            </w:r>
            <w:r w:rsidR="00310E42">
              <w:rPr>
                <w:noProof/>
                <w:webHidden/>
              </w:rPr>
              <w:fldChar w:fldCharType="begin"/>
            </w:r>
            <w:r w:rsidR="00310E42">
              <w:rPr>
                <w:noProof/>
                <w:webHidden/>
              </w:rPr>
              <w:instrText xml:space="preserve"> PAGEREF _Toc111275613 \h </w:instrText>
            </w:r>
            <w:r w:rsidR="00310E42">
              <w:rPr>
                <w:noProof/>
                <w:webHidden/>
              </w:rPr>
            </w:r>
            <w:r w:rsidR="00310E42">
              <w:rPr>
                <w:noProof/>
                <w:webHidden/>
              </w:rPr>
              <w:fldChar w:fldCharType="separate"/>
            </w:r>
            <w:r w:rsidR="00310E42">
              <w:rPr>
                <w:noProof/>
                <w:webHidden/>
              </w:rPr>
              <w:t>4</w:t>
            </w:r>
            <w:r w:rsidR="00310E42">
              <w:rPr>
                <w:noProof/>
                <w:webHidden/>
              </w:rPr>
              <w:fldChar w:fldCharType="end"/>
            </w:r>
          </w:hyperlink>
        </w:p>
        <w:p w14:paraId="4BBD6CC7" w14:textId="08090C0F" w:rsidR="00310E42" w:rsidRDefault="00000000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0"/>
              <w:sz w:val="22"/>
              <w:szCs w:val="22"/>
              <w:lang w:eastAsia="pt-BR" w:bidi="ar-SA"/>
            </w:rPr>
          </w:pPr>
          <w:hyperlink w:anchor="_Toc111275614" w:history="1">
            <w:r w:rsidR="00310E42" w:rsidRPr="006F78B3">
              <w:rPr>
                <w:rStyle w:val="Hyperlink"/>
                <w:noProof/>
              </w:rPr>
              <w:t>3.</w:t>
            </w:r>
            <w:r w:rsidR="00310E42">
              <w:rPr>
                <w:rFonts w:eastAsiaTheme="minorEastAsia" w:cstheme="minorBidi"/>
                <w:b w:val="0"/>
                <w:bCs w:val="0"/>
                <w:caps w:val="0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310E42" w:rsidRPr="006F78B3">
              <w:rPr>
                <w:rStyle w:val="Hyperlink"/>
                <w:noProof/>
              </w:rPr>
              <w:t>Referências</w:t>
            </w:r>
            <w:r w:rsidR="00310E42">
              <w:rPr>
                <w:noProof/>
                <w:webHidden/>
              </w:rPr>
              <w:tab/>
            </w:r>
            <w:r w:rsidR="00310E42">
              <w:rPr>
                <w:noProof/>
                <w:webHidden/>
              </w:rPr>
              <w:fldChar w:fldCharType="begin"/>
            </w:r>
            <w:r w:rsidR="00310E42">
              <w:rPr>
                <w:noProof/>
                <w:webHidden/>
              </w:rPr>
              <w:instrText xml:space="preserve"> PAGEREF _Toc111275614 \h </w:instrText>
            </w:r>
            <w:r w:rsidR="00310E42">
              <w:rPr>
                <w:noProof/>
                <w:webHidden/>
              </w:rPr>
            </w:r>
            <w:r w:rsidR="00310E42">
              <w:rPr>
                <w:noProof/>
                <w:webHidden/>
              </w:rPr>
              <w:fldChar w:fldCharType="separate"/>
            </w:r>
            <w:r w:rsidR="00310E42">
              <w:rPr>
                <w:noProof/>
                <w:webHidden/>
              </w:rPr>
              <w:t>4</w:t>
            </w:r>
            <w:r w:rsidR="00310E42">
              <w:rPr>
                <w:noProof/>
                <w:webHidden/>
              </w:rPr>
              <w:fldChar w:fldCharType="end"/>
            </w:r>
          </w:hyperlink>
        </w:p>
        <w:p w14:paraId="3D02E18A" w14:textId="41DCE418" w:rsidR="00310E42" w:rsidRDefault="00000000">
          <w:pPr>
            <w:pStyle w:val="Sumrio1"/>
            <w:tabs>
              <w:tab w:val="left" w:pos="72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0"/>
              <w:sz w:val="22"/>
              <w:szCs w:val="22"/>
              <w:lang w:eastAsia="pt-BR" w:bidi="ar-SA"/>
            </w:rPr>
          </w:pPr>
          <w:hyperlink w:anchor="_Toc111275615" w:history="1">
            <w:r w:rsidR="00310E42" w:rsidRPr="006F78B3">
              <w:rPr>
                <w:rStyle w:val="Hyperlink"/>
                <w:noProof/>
              </w:rPr>
              <w:t>3.1.</w:t>
            </w:r>
            <w:r w:rsidR="00310E42">
              <w:rPr>
                <w:rFonts w:eastAsiaTheme="minorEastAsia" w:cstheme="minorBidi"/>
                <w:b w:val="0"/>
                <w:bCs w:val="0"/>
                <w:caps w:val="0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310E42" w:rsidRPr="006F78B3">
              <w:rPr>
                <w:rStyle w:val="Hyperlink"/>
                <w:noProof/>
              </w:rPr>
              <w:t>Documento de Requisitos</w:t>
            </w:r>
            <w:r w:rsidR="00310E42">
              <w:rPr>
                <w:noProof/>
                <w:webHidden/>
              </w:rPr>
              <w:tab/>
            </w:r>
            <w:r w:rsidR="00310E42">
              <w:rPr>
                <w:noProof/>
                <w:webHidden/>
              </w:rPr>
              <w:fldChar w:fldCharType="begin"/>
            </w:r>
            <w:r w:rsidR="00310E42">
              <w:rPr>
                <w:noProof/>
                <w:webHidden/>
              </w:rPr>
              <w:instrText xml:space="preserve"> PAGEREF _Toc111275615 \h </w:instrText>
            </w:r>
            <w:r w:rsidR="00310E42">
              <w:rPr>
                <w:noProof/>
                <w:webHidden/>
              </w:rPr>
            </w:r>
            <w:r w:rsidR="00310E42">
              <w:rPr>
                <w:noProof/>
                <w:webHidden/>
              </w:rPr>
              <w:fldChar w:fldCharType="separate"/>
            </w:r>
            <w:r w:rsidR="00310E42">
              <w:rPr>
                <w:noProof/>
                <w:webHidden/>
              </w:rPr>
              <w:t>4</w:t>
            </w:r>
            <w:r w:rsidR="00310E42">
              <w:rPr>
                <w:noProof/>
                <w:webHidden/>
              </w:rPr>
              <w:fldChar w:fldCharType="end"/>
            </w:r>
          </w:hyperlink>
        </w:p>
        <w:p w14:paraId="32933D68" w14:textId="274E4613" w:rsidR="00310E42" w:rsidRDefault="00000000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0"/>
              <w:sz w:val="22"/>
              <w:szCs w:val="22"/>
              <w:lang w:eastAsia="pt-BR" w:bidi="ar-SA"/>
            </w:rPr>
          </w:pPr>
          <w:hyperlink w:anchor="_Toc111275616" w:history="1">
            <w:r w:rsidR="00310E42" w:rsidRPr="006F78B3">
              <w:rPr>
                <w:rStyle w:val="Hyperlink"/>
                <w:noProof/>
              </w:rPr>
              <w:t>4.</w:t>
            </w:r>
            <w:r w:rsidR="00310E42">
              <w:rPr>
                <w:rFonts w:eastAsiaTheme="minorEastAsia" w:cstheme="minorBidi"/>
                <w:b w:val="0"/>
                <w:bCs w:val="0"/>
                <w:caps w:val="0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310E42" w:rsidRPr="006F78B3">
              <w:rPr>
                <w:rStyle w:val="Hyperlink"/>
                <w:noProof/>
              </w:rPr>
              <w:t>Modelo de Caso de Uso</w:t>
            </w:r>
            <w:r w:rsidR="00310E42">
              <w:rPr>
                <w:noProof/>
                <w:webHidden/>
              </w:rPr>
              <w:tab/>
            </w:r>
            <w:r w:rsidR="00310E42">
              <w:rPr>
                <w:noProof/>
                <w:webHidden/>
              </w:rPr>
              <w:fldChar w:fldCharType="begin"/>
            </w:r>
            <w:r w:rsidR="00310E42">
              <w:rPr>
                <w:noProof/>
                <w:webHidden/>
              </w:rPr>
              <w:instrText xml:space="preserve"> PAGEREF _Toc111275616 \h </w:instrText>
            </w:r>
            <w:r w:rsidR="00310E42">
              <w:rPr>
                <w:noProof/>
                <w:webHidden/>
              </w:rPr>
            </w:r>
            <w:r w:rsidR="00310E42">
              <w:rPr>
                <w:noProof/>
                <w:webHidden/>
              </w:rPr>
              <w:fldChar w:fldCharType="separate"/>
            </w:r>
            <w:r w:rsidR="00310E42">
              <w:rPr>
                <w:noProof/>
                <w:webHidden/>
              </w:rPr>
              <w:t>4</w:t>
            </w:r>
            <w:r w:rsidR="00310E42">
              <w:rPr>
                <w:noProof/>
                <w:webHidden/>
              </w:rPr>
              <w:fldChar w:fldCharType="end"/>
            </w:r>
          </w:hyperlink>
        </w:p>
        <w:p w14:paraId="55A78331" w14:textId="09923813" w:rsidR="00310E42" w:rsidRDefault="00000000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0"/>
              <w:sz w:val="22"/>
              <w:szCs w:val="22"/>
              <w:lang w:eastAsia="pt-BR" w:bidi="ar-SA"/>
            </w:rPr>
          </w:pPr>
          <w:hyperlink w:anchor="_Toc111275617" w:history="1">
            <w:r w:rsidR="00310E42" w:rsidRPr="006F78B3">
              <w:rPr>
                <w:rStyle w:val="Hyperlink"/>
                <w:noProof/>
              </w:rPr>
              <w:t>5.</w:t>
            </w:r>
            <w:r w:rsidR="00310E42">
              <w:rPr>
                <w:rFonts w:eastAsiaTheme="minorEastAsia" w:cstheme="minorBidi"/>
                <w:b w:val="0"/>
                <w:bCs w:val="0"/>
                <w:caps w:val="0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310E42" w:rsidRPr="006F78B3">
              <w:rPr>
                <w:rStyle w:val="Hyperlink"/>
                <w:noProof/>
              </w:rPr>
              <w:t>Atores</w:t>
            </w:r>
            <w:r w:rsidR="00310E42">
              <w:rPr>
                <w:noProof/>
                <w:webHidden/>
              </w:rPr>
              <w:tab/>
            </w:r>
            <w:r w:rsidR="00310E42">
              <w:rPr>
                <w:noProof/>
                <w:webHidden/>
              </w:rPr>
              <w:fldChar w:fldCharType="begin"/>
            </w:r>
            <w:r w:rsidR="00310E42">
              <w:rPr>
                <w:noProof/>
                <w:webHidden/>
              </w:rPr>
              <w:instrText xml:space="preserve"> PAGEREF _Toc111275617 \h </w:instrText>
            </w:r>
            <w:r w:rsidR="00310E42">
              <w:rPr>
                <w:noProof/>
                <w:webHidden/>
              </w:rPr>
            </w:r>
            <w:r w:rsidR="00310E42">
              <w:rPr>
                <w:noProof/>
                <w:webHidden/>
              </w:rPr>
              <w:fldChar w:fldCharType="separate"/>
            </w:r>
            <w:r w:rsidR="00310E42">
              <w:rPr>
                <w:noProof/>
                <w:webHidden/>
              </w:rPr>
              <w:t>4</w:t>
            </w:r>
            <w:r w:rsidR="00310E42">
              <w:rPr>
                <w:noProof/>
                <w:webHidden/>
              </w:rPr>
              <w:fldChar w:fldCharType="end"/>
            </w:r>
          </w:hyperlink>
        </w:p>
        <w:p w14:paraId="1660C26C" w14:textId="620A1A6D" w:rsidR="00310E42" w:rsidRDefault="00000000">
          <w:pPr>
            <w:pStyle w:val="Sumrio1"/>
            <w:tabs>
              <w:tab w:val="left" w:pos="72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0"/>
              <w:sz w:val="22"/>
              <w:szCs w:val="22"/>
              <w:lang w:eastAsia="pt-BR" w:bidi="ar-SA"/>
            </w:rPr>
          </w:pPr>
          <w:hyperlink w:anchor="_Toc111275618" w:history="1">
            <w:r w:rsidR="00310E42" w:rsidRPr="006F78B3">
              <w:rPr>
                <w:rStyle w:val="Hyperlink"/>
                <w:noProof/>
              </w:rPr>
              <w:t>5.1.</w:t>
            </w:r>
            <w:r w:rsidR="00310E42">
              <w:rPr>
                <w:rFonts w:eastAsiaTheme="minorEastAsia" w:cstheme="minorBidi"/>
                <w:b w:val="0"/>
                <w:bCs w:val="0"/>
                <w:caps w:val="0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310E42" w:rsidRPr="006F78B3">
              <w:rPr>
                <w:rStyle w:val="Hyperlink"/>
                <w:noProof/>
              </w:rPr>
              <w:t>Gerente</w:t>
            </w:r>
            <w:r w:rsidR="00310E42">
              <w:rPr>
                <w:noProof/>
                <w:webHidden/>
              </w:rPr>
              <w:tab/>
            </w:r>
            <w:r w:rsidR="00310E42">
              <w:rPr>
                <w:noProof/>
                <w:webHidden/>
              </w:rPr>
              <w:fldChar w:fldCharType="begin"/>
            </w:r>
            <w:r w:rsidR="00310E42">
              <w:rPr>
                <w:noProof/>
                <w:webHidden/>
              </w:rPr>
              <w:instrText xml:space="preserve"> PAGEREF _Toc111275618 \h </w:instrText>
            </w:r>
            <w:r w:rsidR="00310E42">
              <w:rPr>
                <w:noProof/>
                <w:webHidden/>
              </w:rPr>
            </w:r>
            <w:r w:rsidR="00310E42">
              <w:rPr>
                <w:noProof/>
                <w:webHidden/>
              </w:rPr>
              <w:fldChar w:fldCharType="separate"/>
            </w:r>
            <w:r w:rsidR="00310E42">
              <w:rPr>
                <w:noProof/>
                <w:webHidden/>
              </w:rPr>
              <w:t>4</w:t>
            </w:r>
            <w:r w:rsidR="00310E42">
              <w:rPr>
                <w:noProof/>
                <w:webHidden/>
              </w:rPr>
              <w:fldChar w:fldCharType="end"/>
            </w:r>
          </w:hyperlink>
        </w:p>
        <w:p w14:paraId="190F77FD" w14:textId="1125D2E3" w:rsidR="00310E42" w:rsidRDefault="00000000">
          <w:pPr>
            <w:pStyle w:val="Sumrio1"/>
            <w:tabs>
              <w:tab w:val="left" w:pos="72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0"/>
              <w:sz w:val="22"/>
              <w:szCs w:val="22"/>
              <w:lang w:eastAsia="pt-BR" w:bidi="ar-SA"/>
            </w:rPr>
          </w:pPr>
          <w:hyperlink w:anchor="_Toc111275619" w:history="1">
            <w:r w:rsidR="00310E42" w:rsidRPr="006F78B3">
              <w:rPr>
                <w:rStyle w:val="Hyperlink"/>
                <w:noProof/>
              </w:rPr>
              <w:t>5.2.</w:t>
            </w:r>
            <w:r w:rsidR="00310E42">
              <w:rPr>
                <w:rFonts w:eastAsiaTheme="minorEastAsia" w:cstheme="minorBidi"/>
                <w:b w:val="0"/>
                <w:bCs w:val="0"/>
                <w:caps w:val="0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310E42" w:rsidRPr="006F78B3">
              <w:rPr>
                <w:rStyle w:val="Hyperlink"/>
                <w:noProof/>
              </w:rPr>
              <w:t>Usuário</w:t>
            </w:r>
            <w:r w:rsidR="00310E42">
              <w:rPr>
                <w:noProof/>
                <w:webHidden/>
              </w:rPr>
              <w:tab/>
            </w:r>
            <w:r w:rsidR="00310E42">
              <w:rPr>
                <w:noProof/>
                <w:webHidden/>
              </w:rPr>
              <w:fldChar w:fldCharType="begin"/>
            </w:r>
            <w:r w:rsidR="00310E42">
              <w:rPr>
                <w:noProof/>
                <w:webHidden/>
              </w:rPr>
              <w:instrText xml:space="preserve"> PAGEREF _Toc111275619 \h </w:instrText>
            </w:r>
            <w:r w:rsidR="00310E42">
              <w:rPr>
                <w:noProof/>
                <w:webHidden/>
              </w:rPr>
            </w:r>
            <w:r w:rsidR="00310E42">
              <w:rPr>
                <w:noProof/>
                <w:webHidden/>
              </w:rPr>
              <w:fldChar w:fldCharType="separate"/>
            </w:r>
            <w:r w:rsidR="00310E42">
              <w:rPr>
                <w:noProof/>
                <w:webHidden/>
              </w:rPr>
              <w:t>4</w:t>
            </w:r>
            <w:r w:rsidR="00310E42">
              <w:rPr>
                <w:noProof/>
                <w:webHidden/>
              </w:rPr>
              <w:fldChar w:fldCharType="end"/>
            </w:r>
          </w:hyperlink>
        </w:p>
        <w:p w14:paraId="017AD4B8" w14:textId="5F2A2CF1" w:rsidR="00310E42" w:rsidRDefault="00000000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0"/>
              <w:sz w:val="22"/>
              <w:szCs w:val="22"/>
              <w:lang w:eastAsia="pt-BR" w:bidi="ar-SA"/>
            </w:rPr>
          </w:pPr>
          <w:hyperlink w:anchor="_Toc111275620" w:history="1">
            <w:r w:rsidR="00310E42" w:rsidRPr="006F78B3">
              <w:rPr>
                <w:rStyle w:val="Hyperlink"/>
                <w:noProof/>
              </w:rPr>
              <w:t>6.</w:t>
            </w:r>
            <w:r w:rsidR="00310E42">
              <w:rPr>
                <w:rFonts w:eastAsiaTheme="minorEastAsia" w:cstheme="minorBidi"/>
                <w:b w:val="0"/>
                <w:bCs w:val="0"/>
                <w:caps w:val="0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310E42" w:rsidRPr="006F78B3">
              <w:rPr>
                <w:rStyle w:val="Hyperlink"/>
                <w:noProof/>
              </w:rPr>
              <w:t>Fluxo de Eventos</w:t>
            </w:r>
            <w:r w:rsidR="00310E42">
              <w:rPr>
                <w:noProof/>
                <w:webHidden/>
              </w:rPr>
              <w:tab/>
            </w:r>
            <w:r w:rsidR="00310E42">
              <w:rPr>
                <w:noProof/>
                <w:webHidden/>
              </w:rPr>
              <w:fldChar w:fldCharType="begin"/>
            </w:r>
            <w:r w:rsidR="00310E42">
              <w:rPr>
                <w:noProof/>
                <w:webHidden/>
              </w:rPr>
              <w:instrText xml:space="preserve"> PAGEREF _Toc111275620 \h </w:instrText>
            </w:r>
            <w:r w:rsidR="00310E42">
              <w:rPr>
                <w:noProof/>
                <w:webHidden/>
              </w:rPr>
            </w:r>
            <w:r w:rsidR="00310E42">
              <w:rPr>
                <w:noProof/>
                <w:webHidden/>
              </w:rPr>
              <w:fldChar w:fldCharType="separate"/>
            </w:r>
            <w:r w:rsidR="00310E42">
              <w:rPr>
                <w:noProof/>
                <w:webHidden/>
              </w:rPr>
              <w:t>5</w:t>
            </w:r>
            <w:r w:rsidR="00310E42">
              <w:rPr>
                <w:noProof/>
                <w:webHidden/>
              </w:rPr>
              <w:fldChar w:fldCharType="end"/>
            </w:r>
          </w:hyperlink>
        </w:p>
        <w:p w14:paraId="603F45F9" w14:textId="5215D424" w:rsidR="00310E42" w:rsidRDefault="00000000">
          <w:pPr>
            <w:pStyle w:val="Sumrio1"/>
            <w:tabs>
              <w:tab w:val="left" w:pos="72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0"/>
              <w:sz w:val="22"/>
              <w:szCs w:val="22"/>
              <w:lang w:eastAsia="pt-BR" w:bidi="ar-SA"/>
            </w:rPr>
          </w:pPr>
          <w:hyperlink w:anchor="_Toc111275621" w:history="1">
            <w:r w:rsidR="00310E42" w:rsidRPr="006F78B3">
              <w:rPr>
                <w:rStyle w:val="Hyperlink"/>
                <w:noProof/>
              </w:rPr>
              <w:t>6.1.</w:t>
            </w:r>
            <w:r w:rsidR="00310E42">
              <w:rPr>
                <w:rFonts w:eastAsiaTheme="minorEastAsia" w:cstheme="minorBidi"/>
                <w:b w:val="0"/>
                <w:bCs w:val="0"/>
                <w:caps w:val="0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310E42" w:rsidRPr="006F78B3">
              <w:rPr>
                <w:rStyle w:val="Hyperlink"/>
                <w:noProof/>
              </w:rPr>
              <w:t>Fluxo de Eventos UC 001</w:t>
            </w:r>
            <w:r w:rsidR="00310E42">
              <w:rPr>
                <w:noProof/>
                <w:webHidden/>
              </w:rPr>
              <w:tab/>
            </w:r>
            <w:r w:rsidR="00310E42">
              <w:rPr>
                <w:noProof/>
                <w:webHidden/>
              </w:rPr>
              <w:fldChar w:fldCharType="begin"/>
            </w:r>
            <w:r w:rsidR="00310E42">
              <w:rPr>
                <w:noProof/>
                <w:webHidden/>
              </w:rPr>
              <w:instrText xml:space="preserve"> PAGEREF _Toc111275621 \h </w:instrText>
            </w:r>
            <w:r w:rsidR="00310E42">
              <w:rPr>
                <w:noProof/>
                <w:webHidden/>
              </w:rPr>
            </w:r>
            <w:r w:rsidR="00310E42">
              <w:rPr>
                <w:noProof/>
                <w:webHidden/>
              </w:rPr>
              <w:fldChar w:fldCharType="separate"/>
            </w:r>
            <w:r w:rsidR="00310E42">
              <w:rPr>
                <w:noProof/>
                <w:webHidden/>
              </w:rPr>
              <w:t>5</w:t>
            </w:r>
            <w:r w:rsidR="00310E42">
              <w:rPr>
                <w:noProof/>
                <w:webHidden/>
              </w:rPr>
              <w:fldChar w:fldCharType="end"/>
            </w:r>
          </w:hyperlink>
        </w:p>
        <w:p w14:paraId="766C44F6" w14:textId="18BF997B" w:rsidR="00310E42" w:rsidRDefault="00000000">
          <w:pPr>
            <w:pStyle w:val="Sumrio3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kern w:val="0"/>
              <w:sz w:val="22"/>
              <w:szCs w:val="22"/>
              <w:lang w:eastAsia="pt-BR" w:bidi="ar-SA"/>
            </w:rPr>
          </w:pPr>
          <w:hyperlink w:anchor="_Toc111275622" w:history="1">
            <w:r w:rsidR="00310E42" w:rsidRPr="006F78B3">
              <w:rPr>
                <w:rStyle w:val="Hyperlink"/>
                <w:noProof/>
              </w:rPr>
              <w:t>Fluxo Básico</w:t>
            </w:r>
            <w:r w:rsidR="00310E42">
              <w:rPr>
                <w:noProof/>
                <w:webHidden/>
              </w:rPr>
              <w:tab/>
            </w:r>
            <w:r w:rsidR="00310E42">
              <w:rPr>
                <w:noProof/>
                <w:webHidden/>
              </w:rPr>
              <w:fldChar w:fldCharType="begin"/>
            </w:r>
            <w:r w:rsidR="00310E42">
              <w:rPr>
                <w:noProof/>
                <w:webHidden/>
              </w:rPr>
              <w:instrText xml:space="preserve"> PAGEREF _Toc111275622 \h </w:instrText>
            </w:r>
            <w:r w:rsidR="00310E42">
              <w:rPr>
                <w:noProof/>
                <w:webHidden/>
              </w:rPr>
            </w:r>
            <w:r w:rsidR="00310E42">
              <w:rPr>
                <w:noProof/>
                <w:webHidden/>
              </w:rPr>
              <w:fldChar w:fldCharType="separate"/>
            </w:r>
            <w:r w:rsidR="00310E42">
              <w:rPr>
                <w:noProof/>
                <w:webHidden/>
              </w:rPr>
              <w:t>5</w:t>
            </w:r>
            <w:r w:rsidR="00310E42">
              <w:rPr>
                <w:noProof/>
                <w:webHidden/>
              </w:rPr>
              <w:fldChar w:fldCharType="end"/>
            </w:r>
          </w:hyperlink>
        </w:p>
        <w:p w14:paraId="329E7F10" w14:textId="14BA4E32" w:rsidR="00310E42" w:rsidRDefault="00000000">
          <w:pPr>
            <w:pStyle w:val="Sumrio3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kern w:val="0"/>
              <w:sz w:val="22"/>
              <w:szCs w:val="22"/>
              <w:lang w:eastAsia="pt-BR" w:bidi="ar-SA"/>
            </w:rPr>
          </w:pPr>
          <w:hyperlink w:anchor="_Toc111275623" w:history="1">
            <w:r w:rsidR="00310E42" w:rsidRPr="006F78B3">
              <w:rPr>
                <w:rStyle w:val="Hyperlink"/>
                <w:noProof/>
              </w:rPr>
              <w:t>Fluxos Alternativos</w:t>
            </w:r>
            <w:r w:rsidR="00310E42">
              <w:rPr>
                <w:noProof/>
                <w:webHidden/>
              </w:rPr>
              <w:tab/>
            </w:r>
            <w:r w:rsidR="00310E42">
              <w:rPr>
                <w:noProof/>
                <w:webHidden/>
              </w:rPr>
              <w:fldChar w:fldCharType="begin"/>
            </w:r>
            <w:r w:rsidR="00310E42">
              <w:rPr>
                <w:noProof/>
                <w:webHidden/>
              </w:rPr>
              <w:instrText xml:space="preserve"> PAGEREF _Toc111275623 \h </w:instrText>
            </w:r>
            <w:r w:rsidR="00310E42">
              <w:rPr>
                <w:noProof/>
                <w:webHidden/>
              </w:rPr>
            </w:r>
            <w:r w:rsidR="00310E42">
              <w:rPr>
                <w:noProof/>
                <w:webHidden/>
              </w:rPr>
              <w:fldChar w:fldCharType="separate"/>
            </w:r>
            <w:r w:rsidR="00310E42">
              <w:rPr>
                <w:noProof/>
                <w:webHidden/>
              </w:rPr>
              <w:t>5</w:t>
            </w:r>
            <w:r w:rsidR="00310E42">
              <w:rPr>
                <w:noProof/>
                <w:webHidden/>
              </w:rPr>
              <w:fldChar w:fldCharType="end"/>
            </w:r>
          </w:hyperlink>
        </w:p>
        <w:p w14:paraId="057D5FA9" w14:textId="4F943580" w:rsidR="00310E42" w:rsidRDefault="00000000">
          <w:pPr>
            <w:pStyle w:val="Sumrio3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kern w:val="0"/>
              <w:sz w:val="22"/>
              <w:szCs w:val="22"/>
              <w:lang w:eastAsia="pt-BR" w:bidi="ar-SA"/>
            </w:rPr>
          </w:pPr>
          <w:hyperlink w:anchor="_Toc111275624" w:history="1">
            <w:r w:rsidR="00310E42" w:rsidRPr="006F78B3">
              <w:rPr>
                <w:rStyle w:val="Hyperlink"/>
                <w:noProof/>
              </w:rPr>
              <w:t>A01 - Cancelar</w:t>
            </w:r>
            <w:r w:rsidR="00310E42">
              <w:rPr>
                <w:noProof/>
                <w:webHidden/>
              </w:rPr>
              <w:tab/>
            </w:r>
            <w:r w:rsidR="00310E42">
              <w:rPr>
                <w:noProof/>
                <w:webHidden/>
              </w:rPr>
              <w:fldChar w:fldCharType="begin"/>
            </w:r>
            <w:r w:rsidR="00310E42">
              <w:rPr>
                <w:noProof/>
                <w:webHidden/>
              </w:rPr>
              <w:instrText xml:space="preserve"> PAGEREF _Toc111275624 \h </w:instrText>
            </w:r>
            <w:r w:rsidR="00310E42">
              <w:rPr>
                <w:noProof/>
                <w:webHidden/>
              </w:rPr>
            </w:r>
            <w:r w:rsidR="00310E42">
              <w:rPr>
                <w:noProof/>
                <w:webHidden/>
              </w:rPr>
              <w:fldChar w:fldCharType="separate"/>
            </w:r>
            <w:r w:rsidR="00310E42">
              <w:rPr>
                <w:noProof/>
                <w:webHidden/>
              </w:rPr>
              <w:t>5</w:t>
            </w:r>
            <w:r w:rsidR="00310E42">
              <w:rPr>
                <w:noProof/>
                <w:webHidden/>
              </w:rPr>
              <w:fldChar w:fldCharType="end"/>
            </w:r>
          </w:hyperlink>
        </w:p>
        <w:p w14:paraId="35CB7784" w14:textId="4791E3B0" w:rsidR="00310E42" w:rsidRDefault="00000000">
          <w:pPr>
            <w:pStyle w:val="Sumrio3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kern w:val="0"/>
              <w:sz w:val="22"/>
              <w:szCs w:val="22"/>
              <w:lang w:eastAsia="pt-BR" w:bidi="ar-SA"/>
            </w:rPr>
          </w:pPr>
          <w:hyperlink w:anchor="_Toc111275625" w:history="1">
            <w:r w:rsidR="00310E42" w:rsidRPr="006F78B3">
              <w:rPr>
                <w:rStyle w:val="Hyperlink"/>
                <w:noProof/>
              </w:rPr>
              <w:t>Fluxos de Exceção</w:t>
            </w:r>
            <w:r w:rsidR="00310E42">
              <w:rPr>
                <w:noProof/>
                <w:webHidden/>
              </w:rPr>
              <w:tab/>
            </w:r>
            <w:r w:rsidR="00310E42">
              <w:rPr>
                <w:noProof/>
                <w:webHidden/>
              </w:rPr>
              <w:fldChar w:fldCharType="begin"/>
            </w:r>
            <w:r w:rsidR="00310E42">
              <w:rPr>
                <w:noProof/>
                <w:webHidden/>
              </w:rPr>
              <w:instrText xml:space="preserve"> PAGEREF _Toc111275625 \h </w:instrText>
            </w:r>
            <w:r w:rsidR="00310E42">
              <w:rPr>
                <w:noProof/>
                <w:webHidden/>
              </w:rPr>
            </w:r>
            <w:r w:rsidR="00310E42">
              <w:rPr>
                <w:noProof/>
                <w:webHidden/>
              </w:rPr>
              <w:fldChar w:fldCharType="separate"/>
            </w:r>
            <w:r w:rsidR="00310E42">
              <w:rPr>
                <w:noProof/>
                <w:webHidden/>
              </w:rPr>
              <w:t>5</w:t>
            </w:r>
            <w:r w:rsidR="00310E42">
              <w:rPr>
                <w:noProof/>
                <w:webHidden/>
              </w:rPr>
              <w:fldChar w:fldCharType="end"/>
            </w:r>
          </w:hyperlink>
        </w:p>
        <w:p w14:paraId="59B4C15E" w14:textId="75A7D1E7" w:rsidR="00310E42" w:rsidRDefault="00000000">
          <w:pPr>
            <w:pStyle w:val="Sumrio3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kern w:val="0"/>
              <w:sz w:val="22"/>
              <w:szCs w:val="22"/>
              <w:lang w:eastAsia="pt-BR" w:bidi="ar-SA"/>
            </w:rPr>
          </w:pPr>
          <w:hyperlink w:anchor="_Toc111275626" w:history="1">
            <w:r w:rsidR="00310E42" w:rsidRPr="006F78B3">
              <w:rPr>
                <w:rStyle w:val="Hyperlink"/>
                <w:noProof/>
              </w:rPr>
              <w:t>E01 - Campos obrigatórios em branco</w:t>
            </w:r>
            <w:r w:rsidR="00310E42">
              <w:rPr>
                <w:noProof/>
                <w:webHidden/>
              </w:rPr>
              <w:tab/>
            </w:r>
            <w:r w:rsidR="00310E42">
              <w:rPr>
                <w:noProof/>
                <w:webHidden/>
              </w:rPr>
              <w:fldChar w:fldCharType="begin"/>
            </w:r>
            <w:r w:rsidR="00310E42">
              <w:rPr>
                <w:noProof/>
                <w:webHidden/>
              </w:rPr>
              <w:instrText xml:space="preserve"> PAGEREF _Toc111275626 \h </w:instrText>
            </w:r>
            <w:r w:rsidR="00310E42">
              <w:rPr>
                <w:noProof/>
                <w:webHidden/>
              </w:rPr>
            </w:r>
            <w:r w:rsidR="00310E42">
              <w:rPr>
                <w:noProof/>
                <w:webHidden/>
              </w:rPr>
              <w:fldChar w:fldCharType="separate"/>
            </w:r>
            <w:r w:rsidR="00310E42">
              <w:rPr>
                <w:noProof/>
                <w:webHidden/>
              </w:rPr>
              <w:t>6</w:t>
            </w:r>
            <w:r w:rsidR="00310E42">
              <w:rPr>
                <w:noProof/>
                <w:webHidden/>
              </w:rPr>
              <w:fldChar w:fldCharType="end"/>
            </w:r>
          </w:hyperlink>
        </w:p>
        <w:p w14:paraId="066B18C1" w14:textId="227D569D" w:rsidR="00310E42" w:rsidRDefault="00000000">
          <w:pPr>
            <w:pStyle w:val="Sumrio3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kern w:val="0"/>
              <w:sz w:val="22"/>
              <w:szCs w:val="22"/>
              <w:lang w:eastAsia="pt-BR" w:bidi="ar-SA"/>
            </w:rPr>
          </w:pPr>
          <w:hyperlink w:anchor="_Toc111275627" w:history="1">
            <w:r w:rsidR="00310E42" w:rsidRPr="006F78B3">
              <w:rPr>
                <w:rStyle w:val="Hyperlink"/>
                <w:noProof/>
              </w:rPr>
              <w:t>Pontos de Extensão</w:t>
            </w:r>
            <w:r w:rsidR="00310E42">
              <w:rPr>
                <w:noProof/>
                <w:webHidden/>
              </w:rPr>
              <w:tab/>
            </w:r>
            <w:r w:rsidR="00310E42">
              <w:rPr>
                <w:noProof/>
                <w:webHidden/>
              </w:rPr>
              <w:fldChar w:fldCharType="begin"/>
            </w:r>
            <w:r w:rsidR="00310E42">
              <w:rPr>
                <w:noProof/>
                <w:webHidden/>
              </w:rPr>
              <w:instrText xml:space="preserve"> PAGEREF _Toc111275627 \h </w:instrText>
            </w:r>
            <w:r w:rsidR="00310E42">
              <w:rPr>
                <w:noProof/>
                <w:webHidden/>
              </w:rPr>
            </w:r>
            <w:r w:rsidR="00310E42">
              <w:rPr>
                <w:noProof/>
                <w:webHidden/>
              </w:rPr>
              <w:fldChar w:fldCharType="separate"/>
            </w:r>
            <w:r w:rsidR="00310E42">
              <w:rPr>
                <w:noProof/>
                <w:webHidden/>
              </w:rPr>
              <w:t>6</w:t>
            </w:r>
            <w:r w:rsidR="00310E42">
              <w:rPr>
                <w:noProof/>
                <w:webHidden/>
              </w:rPr>
              <w:fldChar w:fldCharType="end"/>
            </w:r>
          </w:hyperlink>
        </w:p>
        <w:p w14:paraId="55A16347" w14:textId="2ED9066B" w:rsidR="00310E42" w:rsidRDefault="00000000">
          <w:pPr>
            <w:pStyle w:val="Sumrio3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kern w:val="0"/>
              <w:sz w:val="22"/>
              <w:szCs w:val="22"/>
              <w:lang w:eastAsia="pt-BR" w:bidi="ar-SA"/>
            </w:rPr>
          </w:pPr>
          <w:hyperlink w:anchor="_Toc111275628" w:history="1">
            <w:r w:rsidR="00310E42" w:rsidRPr="006F78B3">
              <w:rPr>
                <w:rStyle w:val="Hyperlink"/>
                <w:noProof/>
              </w:rPr>
              <w:t>Pontos de Inclusão</w:t>
            </w:r>
            <w:r w:rsidR="00310E42">
              <w:rPr>
                <w:noProof/>
                <w:webHidden/>
              </w:rPr>
              <w:tab/>
            </w:r>
            <w:r w:rsidR="00310E42">
              <w:rPr>
                <w:noProof/>
                <w:webHidden/>
              </w:rPr>
              <w:fldChar w:fldCharType="begin"/>
            </w:r>
            <w:r w:rsidR="00310E42">
              <w:rPr>
                <w:noProof/>
                <w:webHidden/>
              </w:rPr>
              <w:instrText xml:space="preserve"> PAGEREF _Toc111275628 \h </w:instrText>
            </w:r>
            <w:r w:rsidR="00310E42">
              <w:rPr>
                <w:noProof/>
                <w:webHidden/>
              </w:rPr>
            </w:r>
            <w:r w:rsidR="00310E42">
              <w:rPr>
                <w:noProof/>
                <w:webHidden/>
              </w:rPr>
              <w:fldChar w:fldCharType="separate"/>
            </w:r>
            <w:r w:rsidR="00310E42">
              <w:rPr>
                <w:noProof/>
                <w:webHidden/>
              </w:rPr>
              <w:t>6</w:t>
            </w:r>
            <w:r w:rsidR="00310E42">
              <w:rPr>
                <w:noProof/>
                <w:webHidden/>
              </w:rPr>
              <w:fldChar w:fldCharType="end"/>
            </w:r>
          </w:hyperlink>
        </w:p>
        <w:p w14:paraId="2B6A795B" w14:textId="69CD8986" w:rsidR="00310E42" w:rsidRDefault="00000000">
          <w:pPr>
            <w:pStyle w:val="Sumrio1"/>
            <w:tabs>
              <w:tab w:val="left" w:pos="72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0"/>
              <w:sz w:val="22"/>
              <w:szCs w:val="22"/>
              <w:lang w:eastAsia="pt-BR" w:bidi="ar-SA"/>
            </w:rPr>
          </w:pPr>
          <w:hyperlink w:anchor="_Toc111275629" w:history="1">
            <w:r w:rsidR="00310E42" w:rsidRPr="006F78B3">
              <w:rPr>
                <w:rStyle w:val="Hyperlink"/>
                <w:noProof/>
              </w:rPr>
              <w:t>6.2.</w:t>
            </w:r>
            <w:r w:rsidR="00310E42">
              <w:rPr>
                <w:rFonts w:eastAsiaTheme="minorEastAsia" w:cstheme="minorBidi"/>
                <w:b w:val="0"/>
                <w:bCs w:val="0"/>
                <w:caps w:val="0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310E42" w:rsidRPr="006F78B3">
              <w:rPr>
                <w:rStyle w:val="Hyperlink"/>
                <w:noProof/>
              </w:rPr>
              <w:t>Fluxo de Eventos UC 002</w:t>
            </w:r>
            <w:r w:rsidR="00310E42">
              <w:rPr>
                <w:noProof/>
                <w:webHidden/>
              </w:rPr>
              <w:tab/>
            </w:r>
            <w:r w:rsidR="00310E42">
              <w:rPr>
                <w:noProof/>
                <w:webHidden/>
              </w:rPr>
              <w:fldChar w:fldCharType="begin"/>
            </w:r>
            <w:r w:rsidR="00310E42">
              <w:rPr>
                <w:noProof/>
                <w:webHidden/>
              </w:rPr>
              <w:instrText xml:space="preserve"> PAGEREF _Toc111275629 \h </w:instrText>
            </w:r>
            <w:r w:rsidR="00310E42">
              <w:rPr>
                <w:noProof/>
                <w:webHidden/>
              </w:rPr>
            </w:r>
            <w:r w:rsidR="00310E42">
              <w:rPr>
                <w:noProof/>
                <w:webHidden/>
              </w:rPr>
              <w:fldChar w:fldCharType="separate"/>
            </w:r>
            <w:r w:rsidR="00310E42">
              <w:rPr>
                <w:noProof/>
                <w:webHidden/>
              </w:rPr>
              <w:t>6</w:t>
            </w:r>
            <w:r w:rsidR="00310E42">
              <w:rPr>
                <w:noProof/>
                <w:webHidden/>
              </w:rPr>
              <w:fldChar w:fldCharType="end"/>
            </w:r>
          </w:hyperlink>
        </w:p>
        <w:p w14:paraId="2EBE5461" w14:textId="15D725B1" w:rsidR="00310E42" w:rsidRDefault="00000000">
          <w:pPr>
            <w:pStyle w:val="Sumrio3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kern w:val="0"/>
              <w:sz w:val="22"/>
              <w:szCs w:val="22"/>
              <w:lang w:eastAsia="pt-BR" w:bidi="ar-SA"/>
            </w:rPr>
          </w:pPr>
          <w:hyperlink w:anchor="_Toc111275630" w:history="1">
            <w:r w:rsidR="00310E42" w:rsidRPr="006F78B3">
              <w:rPr>
                <w:rStyle w:val="Hyperlink"/>
                <w:noProof/>
              </w:rPr>
              <w:t>Fluxo Básico</w:t>
            </w:r>
            <w:r w:rsidR="00310E42">
              <w:rPr>
                <w:noProof/>
                <w:webHidden/>
              </w:rPr>
              <w:tab/>
            </w:r>
            <w:r w:rsidR="00310E42">
              <w:rPr>
                <w:noProof/>
                <w:webHidden/>
              </w:rPr>
              <w:fldChar w:fldCharType="begin"/>
            </w:r>
            <w:r w:rsidR="00310E42">
              <w:rPr>
                <w:noProof/>
                <w:webHidden/>
              </w:rPr>
              <w:instrText xml:space="preserve"> PAGEREF _Toc111275630 \h </w:instrText>
            </w:r>
            <w:r w:rsidR="00310E42">
              <w:rPr>
                <w:noProof/>
                <w:webHidden/>
              </w:rPr>
            </w:r>
            <w:r w:rsidR="00310E42">
              <w:rPr>
                <w:noProof/>
                <w:webHidden/>
              </w:rPr>
              <w:fldChar w:fldCharType="separate"/>
            </w:r>
            <w:r w:rsidR="00310E42">
              <w:rPr>
                <w:noProof/>
                <w:webHidden/>
              </w:rPr>
              <w:t>6</w:t>
            </w:r>
            <w:r w:rsidR="00310E42">
              <w:rPr>
                <w:noProof/>
                <w:webHidden/>
              </w:rPr>
              <w:fldChar w:fldCharType="end"/>
            </w:r>
          </w:hyperlink>
        </w:p>
        <w:p w14:paraId="56B7C92E" w14:textId="3EB153F3" w:rsidR="00310E42" w:rsidRDefault="00000000">
          <w:pPr>
            <w:pStyle w:val="Sumrio3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kern w:val="0"/>
              <w:sz w:val="22"/>
              <w:szCs w:val="22"/>
              <w:lang w:eastAsia="pt-BR" w:bidi="ar-SA"/>
            </w:rPr>
          </w:pPr>
          <w:hyperlink w:anchor="_Toc111275631" w:history="1">
            <w:r w:rsidR="00310E42" w:rsidRPr="006F78B3">
              <w:rPr>
                <w:rStyle w:val="Hyperlink"/>
                <w:noProof/>
              </w:rPr>
              <w:t>Fluxos Alternativos</w:t>
            </w:r>
            <w:r w:rsidR="00310E42">
              <w:rPr>
                <w:noProof/>
                <w:webHidden/>
              </w:rPr>
              <w:tab/>
            </w:r>
            <w:r w:rsidR="00310E42">
              <w:rPr>
                <w:noProof/>
                <w:webHidden/>
              </w:rPr>
              <w:fldChar w:fldCharType="begin"/>
            </w:r>
            <w:r w:rsidR="00310E42">
              <w:rPr>
                <w:noProof/>
                <w:webHidden/>
              </w:rPr>
              <w:instrText xml:space="preserve"> PAGEREF _Toc111275631 \h </w:instrText>
            </w:r>
            <w:r w:rsidR="00310E42">
              <w:rPr>
                <w:noProof/>
                <w:webHidden/>
              </w:rPr>
            </w:r>
            <w:r w:rsidR="00310E42">
              <w:rPr>
                <w:noProof/>
                <w:webHidden/>
              </w:rPr>
              <w:fldChar w:fldCharType="separate"/>
            </w:r>
            <w:r w:rsidR="00310E42">
              <w:rPr>
                <w:noProof/>
                <w:webHidden/>
              </w:rPr>
              <w:t>7</w:t>
            </w:r>
            <w:r w:rsidR="00310E42">
              <w:rPr>
                <w:noProof/>
                <w:webHidden/>
              </w:rPr>
              <w:fldChar w:fldCharType="end"/>
            </w:r>
          </w:hyperlink>
        </w:p>
        <w:p w14:paraId="63ADCF89" w14:textId="4256E125" w:rsidR="00310E42" w:rsidRDefault="00000000">
          <w:pPr>
            <w:pStyle w:val="Sumrio3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kern w:val="0"/>
              <w:sz w:val="22"/>
              <w:szCs w:val="22"/>
              <w:lang w:eastAsia="pt-BR" w:bidi="ar-SA"/>
            </w:rPr>
          </w:pPr>
          <w:hyperlink w:anchor="_Toc111275632" w:history="1">
            <w:r w:rsidR="00310E42" w:rsidRPr="006F78B3">
              <w:rPr>
                <w:rStyle w:val="Hyperlink"/>
                <w:noProof/>
              </w:rPr>
              <w:t>A01 - Cancelar</w:t>
            </w:r>
            <w:r w:rsidR="00310E42">
              <w:rPr>
                <w:noProof/>
                <w:webHidden/>
              </w:rPr>
              <w:tab/>
            </w:r>
            <w:r w:rsidR="00310E42">
              <w:rPr>
                <w:noProof/>
                <w:webHidden/>
              </w:rPr>
              <w:fldChar w:fldCharType="begin"/>
            </w:r>
            <w:r w:rsidR="00310E42">
              <w:rPr>
                <w:noProof/>
                <w:webHidden/>
              </w:rPr>
              <w:instrText xml:space="preserve"> PAGEREF _Toc111275632 \h </w:instrText>
            </w:r>
            <w:r w:rsidR="00310E42">
              <w:rPr>
                <w:noProof/>
                <w:webHidden/>
              </w:rPr>
            </w:r>
            <w:r w:rsidR="00310E42">
              <w:rPr>
                <w:noProof/>
                <w:webHidden/>
              </w:rPr>
              <w:fldChar w:fldCharType="separate"/>
            </w:r>
            <w:r w:rsidR="00310E42">
              <w:rPr>
                <w:noProof/>
                <w:webHidden/>
              </w:rPr>
              <w:t>7</w:t>
            </w:r>
            <w:r w:rsidR="00310E42">
              <w:rPr>
                <w:noProof/>
                <w:webHidden/>
              </w:rPr>
              <w:fldChar w:fldCharType="end"/>
            </w:r>
          </w:hyperlink>
        </w:p>
        <w:p w14:paraId="1DFFB534" w14:textId="08593308" w:rsidR="00310E42" w:rsidRDefault="00000000">
          <w:pPr>
            <w:pStyle w:val="Sumrio3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kern w:val="0"/>
              <w:sz w:val="22"/>
              <w:szCs w:val="22"/>
              <w:lang w:eastAsia="pt-BR" w:bidi="ar-SA"/>
            </w:rPr>
          </w:pPr>
          <w:hyperlink w:anchor="_Toc111275633" w:history="1">
            <w:r w:rsidR="00310E42" w:rsidRPr="006F78B3">
              <w:rPr>
                <w:rStyle w:val="Hyperlink"/>
                <w:noProof/>
              </w:rPr>
              <w:t>Fluxos de Exceção</w:t>
            </w:r>
            <w:r w:rsidR="00310E42">
              <w:rPr>
                <w:noProof/>
                <w:webHidden/>
              </w:rPr>
              <w:tab/>
            </w:r>
            <w:r w:rsidR="00310E42">
              <w:rPr>
                <w:noProof/>
                <w:webHidden/>
              </w:rPr>
              <w:fldChar w:fldCharType="begin"/>
            </w:r>
            <w:r w:rsidR="00310E42">
              <w:rPr>
                <w:noProof/>
                <w:webHidden/>
              </w:rPr>
              <w:instrText xml:space="preserve"> PAGEREF _Toc111275633 \h </w:instrText>
            </w:r>
            <w:r w:rsidR="00310E42">
              <w:rPr>
                <w:noProof/>
                <w:webHidden/>
              </w:rPr>
            </w:r>
            <w:r w:rsidR="00310E42">
              <w:rPr>
                <w:noProof/>
                <w:webHidden/>
              </w:rPr>
              <w:fldChar w:fldCharType="separate"/>
            </w:r>
            <w:r w:rsidR="00310E42">
              <w:rPr>
                <w:noProof/>
                <w:webHidden/>
              </w:rPr>
              <w:t>7</w:t>
            </w:r>
            <w:r w:rsidR="00310E42">
              <w:rPr>
                <w:noProof/>
                <w:webHidden/>
              </w:rPr>
              <w:fldChar w:fldCharType="end"/>
            </w:r>
          </w:hyperlink>
        </w:p>
        <w:p w14:paraId="75D75E16" w14:textId="6EA1A1CD" w:rsidR="00310E42" w:rsidRDefault="00000000">
          <w:pPr>
            <w:pStyle w:val="Sumrio3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kern w:val="0"/>
              <w:sz w:val="22"/>
              <w:szCs w:val="22"/>
              <w:lang w:eastAsia="pt-BR" w:bidi="ar-SA"/>
            </w:rPr>
          </w:pPr>
          <w:hyperlink w:anchor="_Toc111275634" w:history="1">
            <w:r w:rsidR="00310E42" w:rsidRPr="006F78B3">
              <w:rPr>
                <w:rStyle w:val="Hyperlink"/>
                <w:noProof/>
              </w:rPr>
              <w:t>E01 - Campos obrigatórios em branco</w:t>
            </w:r>
            <w:r w:rsidR="00310E42">
              <w:rPr>
                <w:noProof/>
                <w:webHidden/>
              </w:rPr>
              <w:tab/>
            </w:r>
            <w:r w:rsidR="00310E42">
              <w:rPr>
                <w:noProof/>
                <w:webHidden/>
              </w:rPr>
              <w:fldChar w:fldCharType="begin"/>
            </w:r>
            <w:r w:rsidR="00310E42">
              <w:rPr>
                <w:noProof/>
                <w:webHidden/>
              </w:rPr>
              <w:instrText xml:space="preserve"> PAGEREF _Toc111275634 \h </w:instrText>
            </w:r>
            <w:r w:rsidR="00310E42">
              <w:rPr>
                <w:noProof/>
                <w:webHidden/>
              </w:rPr>
            </w:r>
            <w:r w:rsidR="00310E42">
              <w:rPr>
                <w:noProof/>
                <w:webHidden/>
              </w:rPr>
              <w:fldChar w:fldCharType="separate"/>
            </w:r>
            <w:r w:rsidR="00310E42">
              <w:rPr>
                <w:noProof/>
                <w:webHidden/>
              </w:rPr>
              <w:t>7</w:t>
            </w:r>
            <w:r w:rsidR="00310E42">
              <w:rPr>
                <w:noProof/>
                <w:webHidden/>
              </w:rPr>
              <w:fldChar w:fldCharType="end"/>
            </w:r>
          </w:hyperlink>
        </w:p>
        <w:p w14:paraId="624155CB" w14:textId="1433AFCF" w:rsidR="00310E42" w:rsidRDefault="00000000">
          <w:pPr>
            <w:pStyle w:val="Sumrio3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kern w:val="0"/>
              <w:sz w:val="22"/>
              <w:szCs w:val="22"/>
              <w:lang w:eastAsia="pt-BR" w:bidi="ar-SA"/>
            </w:rPr>
          </w:pPr>
          <w:hyperlink w:anchor="_Toc111275635" w:history="1">
            <w:r w:rsidR="00310E42" w:rsidRPr="006F78B3">
              <w:rPr>
                <w:rStyle w:val="Hyperlink"/>
                <w:noProof/>
              </w:rPr>
              <w:t>Pontos de Extensão</w:t>
            </w:r>
            <w:r w:rsidR="00310E42">
              <w:rPr>
                <w:noProof/>
                <w:webHidden/>
              </w:rPr>
              <w:tab/>
            </w:r>
            <w:r w:rsidR="00310E42">
              <w:rPr>
                <w:noProof/>
                <w:webHidden/>
              </w:rPr>
              <w:fldChar w:fldCharType="begin"/>
            </w:r>
            <w:r w:rsidR="00310E42">
              <w:rPr>
                <w:noProof/>
                <w:webHidden/>
              </w:rPr>
              <w:instrText xml:space="preserve"> PAGEREF _Toc111275635 \h </w:instrText>
            </w:r>
            <w:r w:rsidR="00310E42">
              <w:rPr>
                <w:noProof/>
                <w:webHidden/>
              </w:rPr>
            </w:r>
            <w:r w:rsidR="00310E42">
              <w:rPr>
                <w:noProof/>
                <w:webHidden/>
              </w:rPr>
              <w:fldChar w:fldCharType="separate"/>
            </w:r>
            <w:r w:rsidR="00310E42">
              <w:rPr>
                <w:noProof/>
                <w:webHidden/>
              </w:rPr>
              <w:t>7</w:t>
            </w:r>
            <w:r w:rsidR="00310E42">
              <w:rPr>
                <w:noProof/>
                <w:webHidden/>
              </w:rPr>
              <w:fldChar w:fldCharType="end"/>
            </w:r>
          </w:hyperlink>
        </w:p>
        <w:p w14:paraId="7F854AD9" w14:textId="3FC4DAD0" w:rsidR="00310E42" w:rsidRDefault="00000000">
          <w:pPr>
            <w:pStyle w:val="Sumrio3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kern w:val="0"/>
              <w:sz w:val="22"/>
              <w:szCs w:val="22"/>
              <w:lang w:eastAsia="pt-BR" w:bidi="ar-SA"/>
            </w:rPr>
          </w:pPr>
          <w:hyperlink w:anchor="_Toc111275636" w:history="1">
            <w:r w:rsidR="00310E42" w:rsidRPr="006F78B3">
              <w:rPr>
                <w:rStyle w:val="Hyperlink"/>
                <w:noProof/>
              </w:rPr>
              <w:t>Pontos de Inclusão</w:t>
            </w:r>
            <w:r w:rsidR="00310E42">
              <w:rPr>
                <w:noProof/>
                <w:webHidden/>
              </w:rPr>
              <w:tab/>
            </w:r>
            <w:r w:rsidR="00310E42">
              <w:rPr>
                <w:noProof/>
                <w:webHidden/>
              </w:rPr>
              <w:fldChar w:fldCharType="begin"/>
            </w:r>
            <w:r w:rsidR="00310E42">
              <w:rPr>
                <w:noProof/>
                <w:webHidden/>
              </w:rPr>
              <w:instrText xml:space="preserve"> PAGEREF _Toc111275636 \h </w:instrText>
            </w:r>
            <w:r w:rsidR="00310E42">
              <w:rPr>
                <w:noProof/>
                <w:webHidden/>
              </w:rPr>
            </w:r>
            <w:r w:rsidR="00310E42">
              <w:rPr>
                <w:noProof/>
                <w:webHidden/>
              </w:rPr>
              <w:fldChar w:fldCharType="separate"/>
            </w:r>
            <w:r w:rsidR="00310E42">
              <w:rPr>
                <w:noProof/>
                <w:webHidden/>
              </w:rPr>
              <w:t>7</w:t>
            </w:r>
            <w:r w:rsidR="00310E42">
              <w:rPr>
                <w:noProof/>
                <w:webHidden/>
              </w:rPr>
              <w:fldChar w:fldCharType="end"/>
            </w:r>
          </w:hyperlink>
        </w:p>
        <w:p w14:paraId="6EFCA173" w14:textId="6E6446EA" w:rsidR="00310E42" w:rsidRDefault="00310E42">
          <w:r>
            <w:rPr>
              <w:b/>
              <w:bCs/>
            </w:rPr>
            <w:fldChar w:fldCharType="end"/>
          </w:r>
        </w:p>
      </w:sdtContent>
    </w:sdt>
    <w:p w14:paraId="446ECC14" w14:textId="77777777" w:rsidR="003A003A" w:rsidRDefault="003A003A"/>
    <w:p w14:paraId="7D8FBA23" w14:textId="0DE4D87D" w:rsidR="003A003A" w:rsidRDefault="003A003A"/>
    <w:p w14:paraId="1F51EBFC" w14:textId="24D6DB58" w:rsidR="003A003A" w:rsidRDefault="003A003A"/>
    <w:p w14:paraId="61A98CAB" w14:textId="408663D2" w:rsidR="003A003A" w:rsidRDefault="003A003A"/>
    <w:p w14:paraId="7EB0581C" w14:textId="4E312ECB" w:rsidR="003A003A" w:rsidRDefault="003A003A">
      <w:pPr>
        <w:suppressAutoHyphens w:val="0"/>
        <w:spacing w:after="160" w:line="259" w:lineRule="auto"/>
      </w:pPr>
      <w:r>
        <w:br w:type="page"/>
      </w:r>
    </w:p>
    <w:p w14:paraId="03FBDA21" w14:textId="15A55D72" w:rsidR="003A003A" w:rsidRDefault="003A003A" w:rsidP="003A003A">
      <w:pPr>
        <w:pStyle w:val="Ttulo1"/>
      </w:pPr>
      <w:r>
        <w:lastRenderedPageBreak/>
        <w:t xml:space="preserve"> </w:t>
      </w:r>
      <w:bookmarkStart w:id="0" w:name="_Toc111275612"/>
      <w:r>
        <w:t>Introdução</w:t>
      </w:r>
      <w:bookmarkEnd w:id="0"/>
    </w:p>
    <w:p w14:paraId="3ECD8480" w14:textId="25BEC0F9" w:rsidR="003A003A" w:rsidRPr="00A516D7" w:rsidRDefault="003A003A" w:rsidP="003A003A">
      <w:pPr>
        <w:pStyle w:val="Corpodetexto"/>
        <w:jc w:val="both"/>
      </w:pPr>
      <w:r w:rsidRPr="00A516D7">
        <w:t>Na construção do Modelo de Requisitos a concentração e atenção se dão em maior grau nos Casos de Uso. Onde esse é a descrição de um curso completo de eventos, iniciado por um ator, na sua interação com o Sistema proposto.</w:t>
      </w:r>
    </w:p>
    <w:p w14:paraId="6D61022E" w14:textId="21FDC44F" w:rsidR="003A003A" w:rsidRPr="00A516D7" w:rsidRDefault="003A003A" w:rsidP="003A003A">
      <w:pPr>
        <w:pStyle w:val="Corpodetexto"/>
        <w:jc w:val="both"/>
      </w:pPr>
      <w:r w:rsidRPr="00A516D7">
        <w:tab/>
        <w:t>Um caso de uso nada mais é do que uma nova versão rejuvenescida do velho fluxo de operação, feita pelos analistas da Organização e Métodos. A diferença está na forma sistemática de organizar o fluxo de operação em interações. Cada interação é um bloco pequeno, coeso e que pode ser facilmente visualizado e alterado.</w:t>
      </w:r>
    </w:p>
    <w:p w14:paraId="03FEA36D" w14:textId="77777777" w:rsidR="003A003A" w:rsidRPr="003A003A" w:rsidRDefault="003A003A" w:rsidP="003A003A">
      <w:pPr>
        <w:pStyle w:val="Corpodetexto"/>
      </w:pPr>
    </w:p>
    <w:p w14:paraId="6FEBE70C" w14:textId="3A39A504" w:rsidR="003A003A" w:rsidRDefault="003A003A" w:rsidP="003A003A">
      <w:pPr>
        <w:pStyle w:val="Ttulo1"/>
      </w:pPr>
      <w:bookmarkStart w:id="1" w:name="_toc254"/>
      <w:bookmarkStart w:id="2" w:name="_Toc111275613"/>
      <w:bookmarkEnd w:id="1"/>
      <w:r>
        <w:t>Finalidade</w:t>
      </w:r>
      <w:bookmarkEnd w:id="2"/>
    </w:p>
    <w:p w14:paraId="480BA701" w14:textId="77777777" w:rsidR="003A003A" w:rsidRDefault="003A003A" w:rsidP="003A003A">
      <w:pPr>
        <w:pStyle w:val="Corpodetexto"/>
        <w:jc w:val="both"/>
      </w:pPr>
      <w:r>
        <w:rPr>
          <w:color w:val="0000FF"/>
        </w:rPr>
        <w:t>[Descrever a finalidade do caso de uso</w:t>
      </w:r>
      <w:proofErr w:type="gramStart"/>
      <w:r>
        <w:rPr>
          <w:color w:val="0000FF"/>
        </w:rPr>
        <w:t>. ]</w:t>
      </w:r>
      <w:proofErr w:type="gramEnd"/>
      <w:r>
        <w:t xml:space="preserve"> </w:t>
      </w:r>
    </w:p>
    <w:p w14:paraId="02129DB8" w14:textId="77777777" w:rsidR="003A003A" w:rsidRDefault="003A003A" w:rsidP="003A003A">
      <w:pPr>
        <w:pStyle w:val="Corpodetexto"/>
        <w:jc w:val="both"/>
      </w:pPr>
    </w:p>
    <w:p w14:paraId="4FE6EE25" w14:textId="77777777" w:rsidR="003A003A" w:rsidRDefault="003A003A" w:rsidP="003A003A">
      <w:pPr>
        <w:pStyle w:val="Ttulo1"/>
      </w:pPr>
      <w:r>
        <w:t xml:space="preserve"> </w:t>
      </w:r>
      <w:bookmarkStart w:id="3" w:name="_Toc111275614"/>
      <w:r>
        <w:t>Referências</w:t>
      </w:r>
      <w:bookmarkEnd w:id="3"/>
    </w:p>
    <w:p w14:paraId="0F4F0A1B" w14:textId="59931BFA" w:rsidR="003A003A" w:rsidRDefault="003A003A" w:rsidP="003A003A">
      <w:pPr>
        <w:pStyle w:val="Ttulo1"/>
        <w:numPr>
          <w:ilvl w:val="1"/>
          <w:numId w:val="7"/>
        </w:numPr>
      </w:pPr>
      <w:bookmarkStart w:id="4" w:name="_Toc111275615"/>
      <w:r>
        <w:t>Documento de Requisitos</w:t>
      </w:r>
      <w:bookmarkEnd w:id="4"/>
    </w:p>
    <w:p w14:paraId="44F77CA9" w14:textId="46E42775" w:rsidR="003A003A" w:rsidRDefault="007153FB" w:rsidP="003A003A">
      <w:pPr>
        <w:rPr>
          <w:rFonts w:ascii="Arial" w:hAnsi="Arial"/>
        </w:rPr>
      </w:pPr>
      <w:r>
        <w:rPr>
          <w:rFonts w:ascii="Arial" w:hAnsi="Arial"/>
        </w:rPr>
        <w:t>1 – RF001 – Manter Cliente.</w:t>
      </w:r>
    </w:p>
    <w:p w14:paraId="39CA9EE0" w14:textId="133F3D9B" w:rsidR="007153FB" w:rsidRDefault="007153FB" w:rsidP="003A003A">
      <w:pPr>
        <w:rPr>
          <w:rFonts w:ascii="Arial" w:hAnsi="Arial"/>
        </w:rPr>
      </w:pPr>
      <w:r>
        <w:rPr>
          <w:rFonts w:ascii="Arial" w:hAnsi="Arial"/>
        </w:rPr>
        <w:t>2 – RF002 – Gerar Desconto.</w:t>
      </w:r>
    </w:p>
    <w:p w14:paraId="7C2B1A4D" w14:textId="2049785D" w:rsidR="007153FB" w:rsidRDefault="007153FB" w:rsidP="003A003A">
      <w:pPr>
        <w:rPr>
          <w:rFonts w:ascii="Arial" w:hAnsi="Arial"/>
        </w:rPr>
      </w:pPr>
      <w:r>
        <w:rPr>
          <w:rFonts w:ascii="Arial" w:hAnsi="Arial"/>
        </w:rPr>
        <w:t xml:space="preserve">3 – RF003 - </w:t>
      </w:r>
      <w:r>
        <w:rPr>
          <w:rFonts w:ascii="Arial" w:hAnsi="Arial"/>
        </w:rPr>
        <w:t>Controle de pagamento/venda</w:t>
      </w:r>
      <w:r>
        <w:rPr>
          <w:rFonts w:ascii="Arial" w:hAnsi="Arial"/>
        </w:rPr>
        <w:t>.</w:t>
      </w:r>
    </w:p>
    <w:p w14:paraId="3D9B5A95" w14:textId="42795258" w:rsidR="007153FB" w:rsidRDefault="007153FB" w:rsidP="003A003A">
      <w:pPr>
        <w:rPr>
          <w:rFonts w:ascii="Arial" w:hAnsi="Arial"/>
        </w:rPr>
      </w:pPr>
      <w:r>
        <w:rPr>
          <w:rFonts w:ascii="Arial" w:hAnsi="Arial"/>
        </w:rPr>
        <w:t xml:space="preserve">4 – RF004 - </w:t>
      </w:r>
      <w:r>
        <w:rPr>
          <w:rFonts w:ascii="Arial" w:hAnsi="Arial"/>
        </w:rPr>
        <w:t>Controle de Estoque</w:t>
      </w:r>
      <w:r>
        <w:rPr>
          <w:rFonts w:ascii="Arial" w:hAnsi="Arial"/>
        </w:rPr>
        <w:t>.</w:t>
      </w:r>
    </w:p>
    <w:p w14:paraId="0A239002" w14:textId="40A324E7" w:rsidR="007153FB" w:rsidRDefault="007153FB" w:rsidP="003A003A">
      <w:pPr>
        <w:rPr>
          <w:rFonts w:ascii="Arial" w:hAnsi="Arial"/>
        </w:rPr>
      </w:pPr>
      <w:r>
        <w:rPr>
          <w:rFonts w:ascii="Arial" w:hAnsi="Arial"/>
        </w:rPr>
        <w:t xml:space="preserve">5 – RF005 – </w:t>
      </w:r>
      <w:r>
        <w:rPr>
          <w:rFonts w:ascii="Arial" w:hAnsi="Arial"/>
        </w:rPr>
        <w:t>Controle de Higienização de chopeiras</w:t>
      </w:r>
    </w:p>
    <w:p w14:paraId="78599E2E" w14:textId="3232CB28" w:rsidR="007153FB" w:rsidRDefault="007153FB" w:rsidP="003A003A">
      <w:pPr>
        <w:rPr>
          <w:rFonts w:ascii="Arial" w:hAnsi="Arial"/>
        </w:rPr>
      </w:pPr>
      <w:r>
        <w:rPr>
          <w:rFonts w:ascii="Arial" w:hAnsi="Arial"/>
        </w:rPr>
        <w:t xml:space="preserve">6 – RF006 - </w:t>
      </w:r>
      <w:r>
        <w:rPr>
          <w:rFonts w:ascii="Arial" w:hAnsi="Arial"/>
        </w:rPr>
        <w:t>Fazer Orçamento</w:t>
      </w:r>
    </w:p>
    <w:p w14:paraId="6EEBC39E" w14:textId="44B30CA7" w:rsidR="007153FB" w:rsidRDefault="007153FB" w:rsidP="003A003A">
      <w:pPr>
        <w:rPr>
          <w:rFonts w:ascii="Arial" w:hAnsi="Arial"/>
        </w:rPr>
      </w:pPr>
      <w:r>
        <w:rPr>
          <w:rFonts w:ascii="Arial" w:hAnsi="Arial"/>
        </w:rPr>
        <w:t xml:space="preserve">7 – RF007 - </w:t>
      </w:r>
      <w:r>
        <w:rPr>
          <w:rFonts w:ascii="Arial" w:hAnsi="Arial"/>
        </w:rPr>
        <w:t>Gerar Pedido</w:t>
      </w:r>
    </w:p>
    <w:p w14:paraId="565428D6" w14:textId="37B4D3BC" w:rsidR="007153FB" w:rsidRDefault="007153FB" w:rsidP="003A003A">
      <w:pPr>
        <w:rPr>
          <w:rFonts w:ascii="Arial" w:hAnsi="Arial"/>
        </w:rPr>
      </w:pPr>
      <w:r>
        <w:rPr>
          <w:rFonts w:ascii="Arial" w:hAnsi="Arial"/>
        </w:rPr>
        <w:t xml:space="preserve">8 – RF008 - </w:t>
      </w:r>
      <w:r>
        <w:rPr>
          <w:rFonts w:ascii="Arial" w:hAnsi="Arial"/>
        </w:rPr>
        <w:t>Gerar Relatórios</w:t>
      </w:r>
    </w:p>
    <w:p w14:paraId="657644FF" w14:textId="72342657" w:rsidR="003A003A" w:rsidRDefault="003A003A" w:rsidP="003A003A">
      <w:pPr>
        <w:pStyle w:val="Ttulo1"/>
      </w:pPr>
      <w:r>
        <w:lastRenderedPageBreak/>
        <w:t xml:space="preserve"> </w:t>
      </w:r>
      <w:bookmarkStart w:id="5" w:name="_Toc111275616"/>
      <w:r>
        <w:t>Modelo de Caso de Uso</w:t>
      </w:r>
      <w:bookmarkEnd w:id="5"/>
    </w:p>
    <w:p w14:paraId="55AFBB2F" w14:textId="420D1355" w:rsidR="00380302" w:rsidRPr="00380302" w:rsidRDefault="00380302" w:rsidP="00380302">
      <w:pPr>
        <w:pStyle w:val="Corpodetexto"/>
      </w:pPr>
      <w:r>
        <w:rPr>
          <w:noProof/>
        </w:rPr>
        <w:drawing>
          <wp:inline distT="0" distB="0" distL="0" distR="0" wp14:anchorId="0AAB7F38" wp14:editId="279FF04D">
            <wp:extent cx="5400040" cy="403225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B9D1" w14:textId="664EA59B" w:rsidR="003A003A" w:rsidRDefault="003A003A" w:rsidP="003A003A">
      <w:pPr>
        <w:pStyle w:val="Ttulo1"/>
      </w:pPr>
      <w:bookmarkStart w:id="6" w:name="_Toc111275617"/>
      <w:r>
        <w:t>Atores</w:t>
      </w:r>
      <w:bookmarkEnd w:id="6"/>
    </w:p>
    <w:p w14:paraId="3074699C" w14:textId="381AD0EF" w:rsidR="003A003A" w:rsidRPr="003B1C34" w:rsidRDefault="003A003A" w:rsidP="003A003A">
      <w:pPr>
        <w:spacing w:line="360" w:lineRule="auto"/>
        <w:jc w:val="both"/>
        <w:rPr>
          <w:rFonts w:ascii="Arial" w:hAnsi="Arial" w:cs="Arial"/>
        </w:rPr>
      </w:pPr>
      <w:r w:rsidRPr="003B1C34">
        <w:rPr>
          <w:rFonts w:ascii="Arial" w:hAnsi="Arial" w:cs="Arial"/>
        </w:rPr>
        <w:t>Será descrito a responsabilidade de cada ator no diagrama de caso de uso informado no item 3.</w:t>
      </w:r>
    </w:p>
    <w:p w14:paraId="7D04419C" w14:textId="2DF9BA0B" w:rsidR="003A003A" w:rsidRPr="003A003A" w:rsidRDefault="00380302" w:rsidP="003A003A">
      <w:pPr>
        <w:pStyle w:val="Ttulo1"/>
        <w:numPr>
          <w:ilvl w:val="1"/>
          <w:numId w:val="7"/>
        </w:numPr>
      </w:pPr>
      <w:r>
        <w:t>Administrador</w:t>
      </w:r>
    </w:p>
    <w:p w14:paraId="331DB494" w14:textId="126DC983" w:rsidR="003A003A" w:rsidRDefault="003A003A" w:rsidP="003A003A">
      <w:pPr>
        <w:jc w:val="both"/>
        <w:rPr>
          <w:rFonts w:ascii="Arial" w:hAnsi="Arial" w:cs="Arial"/>
          <w:color w:val="000000"/>
        </w:rPr>
      </w:pPr>
      <w:r>
        <w:rPr>
          <w:color w:val="0000FF"/>
        </w:rPr>
        <w:tab/>
      </w:r>
      <w:r w:rsidR="003B1C34" w:rsidRPr="003B1C34">
        <w:rPr>
          <w:rFonts w:ascii="Arial" w:hAnsi="Arial" w:cs="Arial"/>
        </w:rPr>
        <w:t>São os gerentes e funcionários que irão gerenciar o sistema.</w:t>
      </w:r>
    </w:p>
    <w:p w14:paraId="03EAE081" w14:textId="09587C83" w:rsidR="00380302" w:rsidRPr="00380302" w:rsidRDefault="00380302" w:rsidP="00380302">
      <w:pPr>
        <w:pStyle w:val="Ttulo1"/>
        <w:numPr>
          <w:ilvl w:val="1"/>
          <w:numId w:val="7"/>
        </w:numPr>
      </w:pPr>
      <w:r>
        <w:t>Empresa</w:t>
      </w:r>
    </w:p>
    <w:p w14:paraId="7281B3AE" w14:textId="680F34CE" w:rsidR="003A003A" w:rsidRDefault="003A003A" w:rsidP="003A003A">
      <w:pPr>
        <w:jc w:val="both"/>
        <w:rPr>
          <w:rFonts w:ascii="Arial" w:hAnsi="Arial" w:cs="Arial"/>
          <w:color w:val="000000"/>
        </w:rPr>
      </w:pPr>
      <w:r>
        <w:rPr>
          <w:color w:val="0000FF"/>
        </w:rPr>
        <w:tab/>
      </w:r>
      <w:r w:rsidR="003B1C34" w:rsidRPr="003B1C34">
        <w:rPr>
          <w:rFonts w:ascii="Arial" w:hAnsi="Arial" w:cs="Arial"/>
        </w:rPr>
        <w:t>Responsável pelos estoques, vendas, higienização e relatórios.</w:t>
      </w:r>
    </w:p>
    <w:p w14:paraId="6EA5AF8A" w14:textId="654C21B7" w:rsidR="00380302" w:rsidRDefault="00380302" w:rsidP="003A003A">
      <w:pPr>
        <w:jc w:val="both"/>
        <w:rPr>
          <w:rFonts w:ascii="Arial" w:hAnsi="Arial" w:cs="Arial"/>
          <w:color w:val="000000"/>
        </w:rPr>
      </w:pPr>
    </w:p>
    <w:p w14:paraId="2CAB0DEB" w14:textId="77777777" w:rsidR="003B1C34" w:rsidRPr="003B1C34" w:rsidRDefault="003B1C34" w:rsidP="003B1C34">
      <w:pPr>
        <w:spacing w:line="360" w:lineRule="auto"/>
        <w:jc w:val="both"/>
        <w:rPr>
          <w:rFonts w:ascii="Arial" w:hAnsi="Arial" w:cs="Arial"/>
        </w:rPr>
      </w:pPr>
      <w:r w:rsidRPr="003B1C34">
        <w:rPr>
          <w:rFonts w:ascii="Arial" w:hAnsi="Arial" w:cs="Arial"/>
        </w:rPr>
        <w:t>Cliente: Usuário que poderá contratar o serviço de delivery.</w:t>
      </w:r>
    </w:p>
    <w:p w14:paraId="633ACB71" w14:textId="1BD6A45D" w:rsidR="00380302" w:rsidRDefault="00380302" w:rsidP="003A003A">
      <w:pPr>
        <w:jc w:val="both"/>
        <w:rPr>
          <w:rFonts w:ascii="Arial" w:hAnsi="Arial" w:cs="Arial"/>
          <w:color w:val="000000"/>
        </w:rPr>
      </w:pPr>
    </w:p>
    <w:p w14:paraId="6AEC5020" w14:textId="77777777" w:rsidR="003A003A" w:rsidRDefault="003A003A" w:rsidP="003A003A">
      <w:pPr>
        <w:pStyle w:val="Corpodetexto"/>
        <w:jc w:val="both"/>
      </w:pPr>
    </w:p>
    <w:p w14:paraId="74B55C74" w14:textId="77777777" w:rsidR="003A003A" w:rsidRDefault="003A003A" w:rsidP="003A003A">
      <w:pPr>
        <w:pStyle w:val="Corpodetexto"/>
        <w:jc w:val="both"/>
      </w:pPr>
    </w:p>
    <w:p w14:paraId="6CA8C978" w14:textId="48E264B7" w:rsidR="003A003A" w:rsidRDefault="003A003A" w:rsidP="003A003A">
      <w:pPr>
        <w:pStyle w:val="Ttulo1"/>
      </w:pPr>
      <w:r>
        <w:lastRenderedPageBreak/>
        <w:t xml:space="preserve"> </w:t>
      </w:r>
      <w:bookmarkStart w:id="7" w:name="_Toc111275620"/>
      <w:r w:rsidRPr="003A003A">
        <w:t>Fluxo de Eventos</w:t>
      </w:r>
      <w:bookmarkEnd w:id="7"/>
    </w:p>
    <w:p w14:paraId="303EA389" w14:textId="6E149D8D" w:rsidR="00310E42" w:rsidRDefault="00310E42" w:rsidP="00310E42">
      <w:pPr>
        <w:pStyle w:val="Corpodetexto"/>
      </w:pPr>
    </w:p>
    <w:p w14:paraId="060EC409" w14:textId="09DD2A1F" w:rsidR="00310E42" w:rsidRDefault="00310E42" w:rsidP="00310E42">
      <w:pPr>
        <w:pStyle w:val="Ttulo1"/>
        <w:numPr>
          <w:ilvl w:val="1"/>
          <w:numId w:val="7"/>
        </w:numPr>
      </w:pPr>
      <w:bookmarkStart w:id="8" w:name="_Toc111275621"/>
      <w:r w:rsidRPr="003A003A">
        <w:t>Fluxo de Eventos</w:t>
      </w:r>
      <w:r>
        <w:t xml:space="preserve"> UC 001</w:t>
      </w:r>
      <w:bookmarkEnd w:id="8"/>
      <w:r>
        <w:t xml:space="preserve"> &lt;AAA&gt;</w:t>
      </w:r>
    </w:p>
    <w:p w14:paraId="27ED21CF" w14:textId="77777777" w:rsidR="00310E42" w:rsidRPr="00310E42" w:rsidRDefault="00310E42" w:rsidP="00310E42">
      <w:pPr>
        <w:pStyle w:val="Corpodetexto"/>
      </w:pPr>
    </w:p>
    <w:tbl>
      <w:tblPr>
        <w:tblW w:w="961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40"/>
        <w:gridCol w:w="261"/>
        <w:gridCol w:w="3261"/>
        <w:gridCol w:w="1984"/>
        <w:gridCol w:w="2669"/>
      </w:tblGrid>
      <w:tr w:rsidR="003A003A" w14:paraId="33985E3D" w14:textId="77777777" w:rsidTr="009A5765">
        <w:trPr>
          <w:trHeight w:val="556"/>
        </w:trPr>
        <w:tc>
          <w:tcPr>
            <w:tcW w:w="170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vAlign w:val="center"/>
          </w:tcPr>
          <w:p w14:paraId="22460033" w14:textId="77777777" w:rsidR="003A003A" w:rsidRDefault="003A003A" w:rsidP="005A7391">
            <w:pPr>
              <w:pStyle w:val="TtuloTabela"/>
              <w:snapToGrid w:val="0"/>
              <w:jc w:val="left"/>
              <w:rPr>
                <w:szCs w:val="22"/>
              </w:rPr>
            </w:pPr>
            <w:bookmarkStart w:id="9" w:name="2.1%20%20%20%20%20%20%20%20%20%20%20%20%"/>
            <w:bookmarkStart w:id="10" w:name="2.2%20%20%20%20%20%20%20%20%20%20%20%20%"/>
            <w:bookmarkEnd w:id="9"/>
            <w:bookmarkEnd w:id="10"/>
            <w:r>
              <w:rPr>
                <w:szCs w:val="22"/>
              </w:rPr>
              <w:t>Nome UC</w:t>
            </w:r>
          </w:p>
        </w:tc>
        <w:tc>
          <w:tcPr>
            <w:tcW w:w="326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vAlign w:val="center"/>
          </w:tcPr>
          <w:p w14:paraId="728264E3" w14:textId="611427D1" w:rsidR="003A003A" w:rsidRDefault="003B1C34" w:rsidP="005A7391">
            <w:pPr>
              <w:pStyle w:val="infoblue"/>
              <w:snapToGrid w:val="0"/>
              <w:jc w:val="both"/>
              <w:rPr>
                <w:rFonts w:ascii="Arial" w:hAnsi="Arial"/>
                <w:i w:val="0"/>
                <w:iCs w:val="0"/>
              </w:rPr>
            </w:pPr>
            <w:r>
              <w:rPr>
                <w:rFonts w:ascii="Arial" w:hAnsi="Arial"/>
                <w:i w:val="0"/>
                <w:iCs w:val="0"/>
              </w:rPr>
              <w:t>Manter Cliente</w:t>
            </w:r>
          </w:p>
        </w:tc>
        <w:tc>
          <w:tcPr>
            <w:tcW w:w="198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vAlign w:val="center"/>
          </w:tcPr>
          <w:p w14:paraId="0F6559CB" w14:textId="77777777" w:rsidR="003A003A" w:rsidRDefault="003A003A" w:rsidP="005A7391">
            <w:pPr>
              <w:pStyle w:val="TtuloTabela"/>
              <w:snapToGrid w:val="0"/>
              <w:jc w:val="left"/>
            </w:pPr>
            <w:r>
              <w:t>Rastreabilidade</w:t>
            </w:r>
          </w:p>
        </w:tc>
        <w:tc>
          <w:tcPr>
            <w:tcW w:w="266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E328801" w14:textId="300C6156" w:rsidR="003A003A" w:rsidRDefault="003B1C34" w:rsidP="005A7391">
            <w:pPr>
              <w:pStyle w:val="infoblue"/>
              <w:snapToGrid w:val="0"/>
              <w:jc w:val="both"/>
              <w:rPr>
                <w:rFonts w:ascii="Arial" w:hAnsi="Arial" w:cs="Tahoma"/>
                <w:i w:val="0"/>
              </w:rPr>
            </w:pPr>
            <w:r>
              <w:rPr>
                <w:rFonts w:ascii="Arial" w:hAnsi="Arial" w:cs="Tahoma"/>
                <w:i w:val="0"/>
              </w:rPr>
              <w:t>RF001</w:t>
            </w:r>
            <w:r w:rsidR="00990E88">
              <w:rPr>
                <w:rFonts w:ascii="Arial" w:hAnsi="Arial" w:cs="Tahoma"/>
                <w:i w:val="0"/>
              </w:rPr>
              <w:t xml:space="preserve"> </w:t>
            </w:r>
            <w:r>
              <w:rPr>
                <w:rFonts w:ascii="Arial" w:hAnsi="Arial" w:cs="Tahoma"/>
                <w:i w:val="0"/>
              </w:rPr>
              <w:t>-</w:t>
            </w:r>
            <w:r w:rsidR="00990E88">
              <w:rPr>
                <w:rFonts w:ascii="Arial" w:hAnsi="Arial" w:cs="Tahoma"/>
                <w:i w:val="0"/>
              </w:rPr>
              <w:t xml:space="preserve"> </w:t>
            </w:r>
            <w:r>
              <w:rPr>
                <w:rFonts w:ascii="Arial" w:hAnsi="Arial" w:cs="Tahoma"/>
                <w:i w:val="0"/>
              </w:rPr>
              <w:t>Manter Cliente</w:t>
            </w:r>
          </w:p>
        </w:tc>
      </w:tr>
      <w:tr w:rsidR="003A003A" w14:paraId="05C639A7" w14:textId="77777777" w:rsidTr="009A5765">
        <w:tc>
          <w:tcPr>
            <w:tcW w:w="1701" w:type="dxa"/>
            <w:gridSpan w:val="2"/>
            <w:tcBorders>
              <w:left w:val="single" w:sz="4" w:space="0" w:color="000080"/>
              <w:bottom w:val="single" w:sz="4" w:space="0" w:color="000080"/>
            </w:tcBorders>
            <w:vAlign w:val="center"/>
          </w:tcPr>
          <w:p w14:paraId="776415C2" w14:textId="77777777" w:rsidR="003A003A" w:rsidRDefault="003A003A" w:rsidP="005A7391">
            <w:pPr>
              <w:pStyle w:val="TtuloTabela"/>
              <w:snapToGrid w:val="0"/>
              <w:jc w:val="left"/>
              <w:rPr>
                <w:szCs w:val="22"/>
              </w:rPr>
            </w:pPr>
            <w:r>
              <w:rPr>
                <w:szCs w:val="22"/>
              </w:rPr>
              <w:t>Atores</w:t>
            </w:r>
          </w:p>
        </w:tc>
        <w:tc>
          <w:tcPr>
            <w:tcW w:w="7914" w:type="dxa"/>
            <w:gridSpan w:val="3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5A3BE3E" w14:textId="2196FEB7" w:rsidR="003A003A" w:rsidRDefault="003B1C34" w:rsidP="005A7391">
            <w:pPr>
              <w:pStyle w:val="infoblue"/>
              <w:snapToGrid w:val="0"/>
              <w:jc w:val="both"/>
              <w:rPr>
                <w:rFonts w:ascii="Arial" w:hAnsi="Arial"/>
                <w:i w:val="0"/>
                <w:iCs w:val="0"/>
              </w:rPr>
            </w:pPr>
            <w:r>
              <w:rPr>
                <w:rFonts w:ascii="Arial" w:hAnsi="Arial"/>
                <w:i w:val="0"/>
                <w:iCs w:val="0"/>
              </w:rPr>
              <w:t>Administrador e cliente</w:t>
            </w:r>
          </w:p>
        </w:tc>
      </w:tr>
      <w:tr w:rsidR="003A003A" w14:paraId="2B9BA0C8" w14:textId="77777777" w:rsidTr="009A5765">
        <w:tc>
          <w:tcPr>
            <w:tcW w:w="1701" w:type="dxa"/>
            <w:gridSpan w:val="2"/>
            <w:tcBorders>
              <w:left w:val="single" w:sz="4" w:space="0" w:color="000080"/>
              <w:bottom w:val="single" w:sz="4" w:space="0" w:color="000080"/>
            </w:tcBorders>
            <w:vAlign w:val="center"/>
          </w:tcPr>
          <w:p w14:paraId="209E6914" w14:textId="77777777" w:rsidR="003A003A" w:rsidRDefault="003A003A" w:rsidP="005A7391">
            <w:pPr>
              <w:pStyle w:val="TtuloTabela"/>
              <w:snapToGrid w:val="0"/>
              <w:jc w:val="left"/>
              <w:rPr>
                <w:szCs w:val="22"/>
              </w:rPr>
            </w:pPr>
            <w:r>
              <w:rPr>
                <w:szCs w:val="22"/>
              </w:rPr>
              <w:t>Participação do ator</w:t>
            </w:r>
          </w:p>
        </w:tc>
        <w:tc>
          <w:tcPr>
            <w:tcW w:w="7914" w:type="dxa"/>
            <w:gridSpan w:val="3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831DA96" w14:textId="77777777" w:rsidR="003A003A" w:rsidRDefault="003A003A" w:rsidP="005A7391">
            <w:pPr>
              <w:pStyle w:val="infoblue"/>
              <w:snapToGrid w:val="0"/>
              <w:jc w:val="both"/>
              <w:rPr>
                <w:rFonts w:ascii="Arial" w:hAnsi="Arial"/>
                <w:i w:val="0"/>
                <w:iCs w:val="0"/>
              </w:rPr>
            </w:pPr>
            <w:r>
              <w:rPr>
                <w:rFonts w:ascii="Arial" w:hAnsi="Arial"/>
                <w:i w:val="0"/>
                <w:iCs w:val="0"/>
              </w:rPr>
              <w:t>[Descrever o interesse de cada ator no caso de uso]</w:t>
            </w:r>
          </w:p>
        </w:tc>
      </w:tr>
      <w:tr w:rsidR="003A003A" w14:paraId="56A0CA04" w14:textId="77777777" w:rsidTr="009A5765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0C73EEE7" w14:textId="77777777" w:rsidR="003A003A" w:rsidRDefault="003A003A" w:rsidP="005A7391">
            <w:pPr>
              <w:pStyle w:val="TtuloTabela"/>
              <w:snapToGrid w:val="0"/>
            </w:pPr>
            <w:r>
              <w:t xml:space="preserve">Pré-condições </w:t>
            </w:r>
          </w:p>
        </w:tc>
      </w:tr>
      <w:tr w:rsidR="003A003A" w14:paraId="5E422659" w14:textId="77777777" w:rsidTr="009A5765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7172DAD6" w14:textId="4D68141A" w:rsidR="003A003A" w:rsidRDefault="00A20600" w:rsidP="005A7391">
            <w:pPr>
              <w:pStyle w:val="infoblue"/>
              <w:snapToGrid w:val="0"/>
              <w:jc w:val="both"/>
              <w:rPr>
                <w:rFonts w:ascii="Arial" w:hAnsi="Arial"/>
                <w:i w:val="0"/>
                <w:iCs w:val="0"/>
              </w:rPr>
            </w:pPr>
            <w:r>
              <w:rPr>
                <w:rFonts w:ascii="Arial" w:hAnsi="Arial"/>
                <w:i w:val="0"/>
                <w:iCs w:val="0"/>
              </w:rPr>
              <w:t>Para o cliente se cadastrar é necessário possuir um número de telefone válido.</w:t>
            </w:r>
            <w:r w:rsidR="003A003A">
              <w:rPr>
                <w:rFonts w:ascii="Arial" w:hAnsi="Arial"/>
                <w:i w:val="0"/>
                <w:iCs w:val="0"/>
              </w:rPr>
              <w:t xml:space="preserve"> </w:t>
            </w:r>
          </w:p>
        </w:tc>
      </w:tr>
      <w:tr w:rsidR="003A003A" w14:paraId="08EE2D13" w14:textId="77777777" w:rsidTr="009A5765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2AC5FFAC" w14:textId="77777777" w:rsidR="003A003A" w:rsidRDefault="003A003A" w:rsidP="005A7391">
            <w:pPr>
              <w:pStyle w:val="TtuloTabela"/>
              <w:snapToGrid w:val="0"/>
            </w:pPr>
            <w:r>
              <w:t>Pós-condições</w:t>
            </w:r>
          </w:p>
        </w:tc>
      </w:tr>
      <w:tr w:rsidR="003A003A" w14:paraId="2AD7D684" w14:textId="77777777" w:rsidTr="009A5765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00"/>
              <w:right w:val="single" w:sz="4" w:space="0" w:color="000080"/>
            </w:tcBorders>
          </w:tcPr>
          <w:p w14:paraId="3443DF3C" w14:textId="5463E5B3" w:rsidR="003A003A" w:rsidRDefault="00A20600" w:rsidP="005A7391">
            <w:pPr>
              <w:pStyle w:val="infoblue"/>
              <w:snapToGrid w:val="0"/>
              <w:jc w:val="both"/>
              <w:rPr>
                <w:rFonts w:ascii="Arial" w:hAnsi="Arial"/>
                <w:i w:val="0"/>
                <w:iCs w:val="0"/>
              </w:rPr>
            </w:pPr>
            <w:r>
              <w:rPr>
                <w:rFonts w:ascii="Arial" w:hAnsi="Arial"/>
                <w:i w:val="0"/>
                <w:iCs w:val="0"/>
              </w:rPr>
              <w:t>Poderá realizar orçamentos e pedidos.</w:t>
            </w:r>
          </w:p>
        </w:tc>
      </w:tr>
      <w:tr w:rsidR="003A003A" w14:paraId="7335CDDD" w14:textId="77777777" w:rsidTr="009A5765">
        <w:tc>
          <w:tcPr>
            <w:tcW w:w="96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4D5800" w14:textId="77777777" w:rsidR="003A003A" w:rsidRDefault="003A003A" w:rsidP="005A7391">
            <w:pPr>
              <w:pStyle w:val="UCS-FA-Nvel1"/>
              <w:numPr>
                <w:ilvl w:val="0"/>
                <w:numId w:val="0"/>
              </w:numPr>
              <w:snapToGrid w:val="0"/>
              <w:rPr>
                <w:sz w:val="22"/>
              </w:rPr>
            </w:pPr>
            <w:bookmarkStart w:id="11" w:name="_toc295"/>
            <w:bookmarkStart w:id="12" w:name="_Toc111275622"/>
            <w:bookmarkEnd w:id="11"/>
            <w:r>
              <w:rPr>
                <w:sz w:val="22"/>
              </w:rPr>
              <w:t>Fluxo Básico</w:t>
            </w:r>
            <w:bookmarkEnd w:id="12"/>
          </w:p>
        </w:tc>
      </w:tr>
      <w:tr w:rsidR="003A003A" w14:paraId="74D71D8D" w14:textId="77777777" w:rsidTr="009A5765">
        <w:tc>
          <w:tcPr>
            <w:tcW w:w="9615" w:type="dxa"/>
            <w:gridSpan w:val="5"/>
            <w:tcBorders>
              <w:top w:val="single" w:sz="4" w:space="0" w:color="00000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72279DA1" w14:textId="77777777" w:rsidR="003A003A" w:rsidRDefault="003A003A" w:rsidP="005A7391">
            <w:pPr>
              <w:pStyle w:val="infoblue"/>
              <w:snapToGrid w:val="0"/>
              <w:jc w:val="both"/>
              <w:rPr>
                <w:rFonts w:ascii="Arial" w:hAnsi="Arial"/>
                <w:i w:val="0"/>
                <w:iCs w:val="0"/>
              </w:rPr>
            </w:pPr>
            <w:r>
              <w:rPr>
                <w:rFonts w:ascii="Arial" w:hAnsi="Arial"/>
                <w:i w:val="0"/>
                <w:iCs w:val="0"/>
              </w:rPr>
              <w:t>[Este caso de uso é iniciado quando o ator faz algo. Um ator sempre inicia os casos de uso. O caso de uso descreve o que o ator faz e o que o sistema faz em resposta. Ele deve ser elaborado como um diálogo entre o ator e o sistema. Segue abaixo um exemplo:</w:t>
            </w:r>
          </w:p>
        </w:tc>
      </w:tr>
      <w:tr w:rsidR="003A003A" w14:paraId="37D4DD0C" w14:textId="77777777" w:rsidTr="009A5765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7B9591FF" w14:textId="77777777" w:rsidR="003A003A" w:rsidRDefault="003A003A" w:rsidP="003A003A">
            <w:pPr>
              <w:numPr>
                <w:ilvl w:val="0"/>
                <w:numId w:val="11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color w:val="0000FF"/>
              </w:rPr>
            </w:pPr>
            <w:bookmarkStart w:id="13" w:name="_Ref245304099"/>
            <w:bookmarkEnd w:id="13"/>
          </w:p>
        </w:tc>
        <w:tc>
          <w:tcPr>
            <w:tcW w:w="817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340ED381" w14:textId="77777777" w:rsidR="003A003A" w:rsidRDefault="003A003A" w:rsidP="005A7391">
            <w:pPr>
              <w:pStyle w:val="InstruodePreenchimentoNoItlicoAutomticaEsquerda"/>
              <w:snapToGrid w:val="0"/>
              <w:spacing w:line="276" w:lineRule="auto"/>
              <w:jc w:val="both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O ator escolhe a opção Efetuar Cadastro.</w:t>
            </w:r>
          </w:p>
        </w:tc>
      </w:tr>
      <w:tr w:rsidR="003A003A" w14:paraId="0ADCBC11" w14:textId="77777777" w:rsidTr="009A5765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7C30DF63" w14:textId="77777777" w:rsidR="003A003A" w:rsidRDefault="003A003A" w:rsidP="003A003A">
            <w:pPr>
              <w:numPr>
                <w:ilvl w:val="0"/>
                <w:numId w:val="11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color w:val="0000FF"/>
              </w:rPr>
            </w:pPr>
            <w:bookmarkStart w:id="14" w:name="_Ref244600996"/>
            <w:bookmarkEnd w:id="14"/>
          </w:p>
        </w:tc>
        <w:tc>
          <w:tcPr>
            <w:tcW w:w="817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79F6C47C" w14:textId="48D1E0BB" w:rsidR="003A003A" w:rsidRDefault="003A003A" w:rsidP="005A7391">
            <w:pPr>
              <w:pStyle w:val="InstruodePreenchimentoNoItlicoAutomticaEsquerda"/>
              <w:snapToGrid w:val="0"/>
              <w:spacing w:line="276" w:lineRule="auto"/>
              <w:jc w:val="both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 xml:space="preserve">O sistema apresenta os seguintes campos do formulário de cadastro: </w:t>
            </w:r>
            <w:r w:rsidR="00A20600">
              <w:rPr>
                <w:color w:val="0000FF"/>
                <w:sz w:val="20"/>
              </w:rPr>
              <w:t xml:space="preserve">Nome, </w:t>
            </w:r>
            <w:r w:rsidR="009A5765">
              <w:rPr>
                <w:color w:val="0000FF"/>
                <w:sz w:val="20"/>
              </w:rPr>
              <w:t>endereço, número de telefone, login, senha, confirmar senha.</w:t>
            </w:r>
          </w:p>
        </w:tc>
      </w:tr>
      <w:tr w:rsidR="003A003A" w14:paraId="1346700F" w14:textId="77777777" w:rsidTr="009A5765">
        <w:tc>
          <w:tcPr>
            <w:tcW w:w="1440" w:type="dxa"/>
            <w:tcBorders>
              <w:left w:val="single" w:sz="4" w:space="0" w:color="000080"/>
              <w:bottom w:val="single" w:sz="4" w:space="0" w:color="000080"/>
            </w:tcBorders>
          </w:tcPr>
          <w:p w14:paraId="512784C2" w14:textId="77777777" w:rsidR="003A003A" w:rsidRDefault="003A003A" w:rsidP="003A003A">
            <w:pPr>
              <w:numPr>
                <w:ilvl w:val="0"/>
                <w:numId w:val="11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color w:val="0000FF"/>
              </w:rPr>
            </w:pPr>
          </w:p>
        </w:tc>
        <w:tc>
          <w:tcPr>
            <w:tcW w:w="8175" w:type="dxa"/>
            <w:gridSpan w:val="4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741CE33C" w14:textId="77777777" w:rsidR="003A003A" w:rsidRDefault="003A003A" w:rsidP="005A7391">
            <w:pPr>
              <w:pStyle w:val="InstruodePreenchimentoNoItlicoAutomticaEsquerda"/>
              <w:snapToGrid w:val="0"/>
              <w:spacing w:line="276" w:lineRule="auto"/>
              <w:jc w:val="both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O caso de uso é encerrado. ]</w:t>
            </w:r>
          </w:p>
        </w:tc>
      </w:tr>
      <w:tr w:rsidR="003A003A" w14:paraId="5962FCF6" w14:textId="77777777" w:rsidTr="009A5765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14:paraId="10459B49" w14:textId="77777777" w:rsidR="003A003A" w:rsidRDefault="003A003A" w:rsidP="005A7391">
            <w:pPr>
              <w:pStyle w:val="UCS-FA-Nvel1"/>
              <w:numPr>
                <w:ilvl w:val="0"/>
                <w:numId w:val="0"/>
              </w:numPr>
              <w:snapToGrid w:val="0"/>
              <w:rPr>
                <w:sz w:val="22"/>
              </w:rPr>
            </w:pPr>
            <w:bookmarkStart w:id="15" w:name="_toc319"/>
            <w:bookmarkStart w:id="16" w:name="_Toc111275623"/>
            <w:bookmarkEnd w:id="15"/>
            <w:r>
              <w:rPr>
                <w:sz w:val="22"/>
              </w:rPr>
              <w:t>Fluxos Alternativos</w:t>
            </w:r>
            <w:bookmarkEnd w:id="16"/>
          </w:p>
        </w:tc>
      </w:tr>
      <w:tr w:rsidR="003A003A" w14:paraId="23C19D8D" w14:textId="77777777" w:rsidTr="009A5765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14:paraId="458F411C" w14:textId="55496B6E" w:rsidR="003A003A" w:rsidRDefault="003A003A" w:rsidP="005A7391">
            <w:pPr>
              <w:pStyle w:val="infoblue"/>
              <w:snapToGrid w:val="0"/>
              <w:jc w:val="both"/>
              <w:rPr>
                <w:rFonts w:ascii="Arial" w:hAnsi="Arial"/>
                <w:i w:val="0"/>
                <w:iCs w:val="0"/>
              </w:rPr>
            </w:pPr>
            <w:r>
              <w:rPr>
                <w:rFonts w:ascii="Arial" w:hAnsi="Arial"/>
                <w:i w:val="0"/>
                <w:iCs w:val="0"/>
              </w:rPr>
              <w:t>[Os Fluxo Alternativo são comportamentos alternativos. O tamanho desses fluxos poderá ser tão extenso quanto o necessário para descrever os eventos associados ao comportamento alternativo. Quando um fluxo alternativo termina, os eventos do fluxo principal de eventos são retomados a menos que seja especificado de outra maneira.</w:t>
            </w:r>
          </w:p>
        </w:tc>
      </w:tr>
      <w:tr w:rsidR="003A003A" w14:paraId="22D12DF6" w14:textId="77777777" w:rsidTr="009A5765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14:paraId="55C5DD8C" w14:textId="51545447" w:rsidR="003A003A" w:rsidRDefault="009A5765" w:rsidP="005A7391">
            <w:pPr>
              <w:pStyle w:val="UCS-FA-Nvel1"/>
              <w:numPr>
                <w:ilvl w:val="0"/>
                <w:numId w:val="0"/>
              </w:numPr>
              <w:tabs>
                <w:tab w:val="left" w:pos="2076"/>
              </w:tabs>
              <w:snapToGrid w:val="0"/>
              <w:rPr>
                <w:color w:val="0000FF"/>
                <w:sz w:val="22"/>
              </w:rPr>
            </w:pPr>
            <w:bookmarkStart w:id="17" w:name="_toc325"/>
            <w:bookmarkEnd w:id="17"/>
            <w:proofErr w:type="spellStart"/>
            <w:r>
              <w:rPr>
                <w:rFonts w:eastAsia="Verdana" w:cs="Verdana"/>
                <w:lang w:val="en"/>
              </w:rPr>
              <w:t>Seção</w:t>
            </w:r>
            <w:proofErr w:type="spellEnd"/>
            <w:r>
              <w:rPr>
                <w:rFonts w:eastAsia="Verdana" w:cs="Verdana"/>
                <w:lang w:val="en"/>
              </w:rPr>
              <w:t xml:space="preserve"> </w:t>
            </w:r>
            <w:proofErr w:type="spellStart"/>
            <w:r>
              <w:rPr>
                <w:rFonts w:eastAsia="Verdana" w:cs="Verdana"/>
                <w:lang w:val="en"/>
              </w:rPr>
              <w:t>não</w:t>
            </w:r>
            <w:proofErr w:type="spellEnd"/>
            <w:r>
              <w:rPr>
                <w:rFonts w:eastAsia="Verdana" w:cs="Verdana"/>
                <w:lang w:val="en"/>
              </w:rPr>
              <w:t xml:space="preserve"> </w:t>
            </w:r>
            <w:proofErr w:type="spellStart"/>
            <w:r>
              <w:rPr>
                <w:rFonts w:eastAsia="Verdana" w:cs="Verdana"/>
                <w:lang w:val="en"/>
              </w:rPr>
              <w:t>aplicável</w:t>
            </w:r>
            <w:proofErr w:type="spellEnd"/>
            <w:r>
              <w:rPr>
                <w:rFonts w:eastAsia="Verdana" w:cs="Verdana"/>
                <w:lang w:val="en"/>
              </w:rPr>
              <w:t xml:space="preserve"> para </w:t>
            </w:r>
            <w:proofErr w:type="spellStart"/>
            <w:r>
              <w:rPr>
                <w:rFonts w:eastAsia="Verdana" w:cs="Verdana"/>
                <w:lang w:val="en"/>
              </w:rPr>
              <w:t>este</w:t>
            </w:r>
            <w:proofErr w:type="spellEnd"/>
            <w:r>
              <w:rPr>
                <w:rFonts w:eastAsia="Verdana" w:cs="Verdana"/>
                <w:lang w:val="en"/>
              </w:rPr>
              <w:t xml:space="preserve"> </w:t>
            </w:r>
            <w:proofErr w:type="spellStart"/>
            <w:r>
              <w:rPr>
                <w:rFonts w:eastAsia="Verdana" w:cs="Verdana"/>
                <w:lang w:val="en"/>
              </w:rPr>
              <w:t>caso</w:t>
            </w:r>
            <w:proofErr w:type="spellEnd"/>
            <w:r>
              <w:rPr>
                <w:rFonts w:eastAsia="Verdana" w:cs="Verdana"/>
                <w:lang w:val="en"/>
              </w:rPr>
              <w:t xml:space="preserve"> de </w:t>
            </w:r>
            <w:proofErr w:type="spellStart"/>
            <w:r>
              <w:rPr>
                <w:rFonts w:eastAsia="Verdana" w:cs="Verdana"/>
                <w:lang w:val="en"/>
              </w:rPr>
              <w:t>uso</w:t>
            </w:r>
            <w:proofErr w:type="spellEnd"/>
          </w:p>
        </w:tc>
      </w:tr>
      <w:tr w:rsidR="003A003A" w14:paraId="6B974420" w14:textId="77777777" w:rsidTr="009A5765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14:paraId="620B6E67" w14:textId="25E91689" w:rsidR="003A003A" w:rsidRDefault="003A003A" w:rsidP="005A7391">
            <w:pPr>
              <w:pStyle w:val="UCS-FA-Nvel1"/>
              <w:numPr>
                <w:ilvl w:val="0"/>
                <w:numId w:val="0"/>
              </w:numPr>
              <w:tabs>
                <w:tab w:val="left" w:pos="2076"/>
              </w:tabs>
              <w:snapToGrid w:val="0"/>
              <w:rPr>
                <w:sz w:val="22"/>
              </w:rPr>
            </w:pPr>
            <w:bookmarkStart w:id="18" w:name="_toc340"/>
            <w:bookmarkStart w:id="19" w:name="_Toc111275625"/>
            <w:bookmarkEnd w:id="18"/>
            <w:r>
              <w:rPr>
                <w:sz w:val="22"/>
              </w:rPr>
              <w:t>Fluxos de Exceção</w:t>
            </w:r>
            <w:bookmarkEnd w:id="19"/>
            <w:r>
              <w:rPr>
                <w:sz w:val="22"/>
              </w:rPr>
              <w:tab/>
            </w:r>
          </w:p>
        </w:tc>
      </w:tr>
      <w:tr w:rsidR="003A003A" w14:paraId="7567D4A9" w14:textId="77777777" w:rsidTr="009A5765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14:paraId="251D703F" w14:textId="16C887AF" w:rsidR="003A003A" w:rsidRDefault="003A003A" w:rsidP="005A7391">
            <w:pPr>
              <w:pStyle w:val="infoblue"/>
              <w:snapToGrid w:val="0"/>
              <w:jc w:val="both"/>
              <w:rPr>
                <w:rFonts w:ascii="Arial" w:eastAsia="Verdana" w:hAnsi="Arial" w:cs="Verdana"/>
                <w:i w:val="0"/>
                <w:iCs w:val="0"/>
                <w:szCs w:val="22"/>
              </w:rPr>
            </w:pPr>
            <w:r>
              <w:rPr>
                <w:rFonts w:ascii="Arial" w:eastAsia="Verdana" w:hAnsi="Arial" w:cs="Verdana"/>
                <w:i w:val="0"/>
                <w:iCs w:val="0"/>
                <w:szCs w:val="22"/>
              </w:rPr>
              <w:t>São fluxos que ocorrem mesmo em condições em que o fluxo normal de execução é interrompido por algum evento indesejável</w:t>
            </w:r>
            <w:r w:rsidR="009A5765">
              <w:rPr>
                <w:rFonts w:ascii="Arial" w:eastAsia="Verdana" w:hAnsi="Arial" w:cs="Verdana"/>
                <w:i w:val="0"/>
                <w:iCs w:val="0"/>
                <w:szCs w:val="22"/>
              </w:rPr>
              <w:t>.</w:t>
            </w:r>
          </w:p>
        </w:tc>
      </w:tr>
      <w:tr w:rsidR="003A003A" w14:paraId="279F9A9C" w14:textId="77777777" w:rsidTr="009A5765">
        <w:tc>
          <w:tcPr>
            <w:tcW w:w="9615" w:type="dxa"/>
            <w:gridSpan w:val="5"/>
            <w:tcBorders>
              <w:left w:val="single" w:sz="4" w:space="0" w:color="000080"/>
              <w:right w:val="single" w:sz="4" w:space="0" w:color="000080"/>
            </w:tcBorders>
          </w:tcPr>
          <w:p w14:paraId="2B5644F1" w14:textId="77777777" w:rsidR="003A003A" w:rsidRDefault="003A003A" w:rsidP="005A7391">
            <w:pPr>
              <w:pStyle w:val="UCS-FA-Nvel1"/>
              <w:numPr>
                <w:ilvl w:val="0"/>
                <w:numId w:val="0"/>
              </w:numPr>
              <w:tabs>
                <w:tab w:val="left" w:pos="2076"/>
              </w:tabs>
              <w:snapToGrid w:val="0"/>
              <w:rPr>
                <w:color w:val="0000FF"/>
                <w:sz w:val="22"/>
              </w:rPr>
            </w:pPr>
            <w:bookmarkStart w:id="20" w:name="_toc346"/>
            <w:bookmarkStart w:id="21" w:name="_Toc111275626"/>
            <w:bookmarkEnd w:id="20"/>
            <w:r>
              <w:rPr>
                <w:color w:val="0000FF"/>
                <w:sz w:val="22"/>
              </w:rPr>
              <w:t>E01 - Campos obrigatórios em branco</w:t>
            </w:r>
            <w:bookmarkEnd w:id="21"/>
          </w:p>
        </w:tc>
      </w:tr>
      <w:tr w:rsidR="003A003A" w14:paraId="6AD78722" w14:textId="77777777" w:rsidTr="009A5765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30FB09F8" w14:textId="77777777" w:rsidR="003A003A" w:rsidRDefault="003A003A" w:rsidP="003A003A">
            <w:pPr>
              <w:numPr>
                <w:ilvl w:val="0"/>
                <w:numId w:val="13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color w:val="0000FF"/>
                <w:sz w:val="22"/>
              </w:rPr>
            </w:pPr>
          </w:p>
        </w:tc>
        <w:tc>
          <w:tcPr>
            <w:tcW w:w="817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29BA4AE2" w14:textId="77777777" w:rsidR="003A003A" w:rsidRDefault="003A003A" w:rsidP="005A7391">
            <w:pPr>
              <w:pStyle w:val="TtuloTabela"/>
              <w:keepNext/>
              <w:snapToGrid w:val="0"/>
              <w:spacing w:line="276" w:lineRule="auto"/>
              <w:rPr>
                <w:b w:val="0"/>
                <w:bCs w:val="0"/>
                <w:color w:val="0000FF"/>
                <w:sz w:val="20"/>
              </w:rPr>
            </w:pPr>
            <w:r>
              <w:rPr>
                <w:b w:val="0"/>
                <w:bCs w:val="0"/>
                <w:color w:val="0000FF"/>
                <w:sz w:val="20"/>
              </w:rPr>
              <w:t>No passo [7] do fluxo básico o sistema retorna a seguinte mensagem de erro</w:t>
            </w:r>
            <w:proofErr w:type="gramStart"/>
            <w:r>
              <w:rPr>
                <w:b w:val="0"/>
                <w:bCs w:val="0"/>
                <w:color w:val="0000FF"/>
                <w:sz w:val="20"/>
              </w:rPr>
              <w:t>:”</w:t>
            </w:r>
            <w:r>
              <w:rPr>
                <w:b w:val="0"/>
                <w:bCs w:val="0"/>
                <w:color w:val="0000FF"/>
                <w:sz w:val="20"/>
                <w:lang w:val="en"/>
              </w:rPr>
              <w:t>Campos</w:t>
            </w:r>
            <w:proofErr w:type="gramEnd"/>
            <w:r>
              <w:rPr>
                <w:b w:val="0"/>
                <w:bCs w:val="0"/>
                <w:color w:val="0000FF"/>
                <w:sz w:val="20"/>
                <w:lang w:val="en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0000FF"/>
                <w:sz w:val="20"/>
                <w:lang w:val="en"/>
              </w:rPr>
              <w:t>obrigatórios</w:t>
            </w:r>
            <w:proofErr w:type="spellEnd"/>
            <w:r>
              <w:rPr>
                <w:b w:val="0"/>
                <w:bCs w:val="0"/>
                <w:color w:val="0000FF"/>
                <w:sz w:val="20"/>
                <w:lang w:val="en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0000FF"/>
                <w:sz w:val="20"/>
                <w:lang w:val="en"/>
              </w:rPr>
              <w:t>ficaram</w:t>
            </w:r>
            <w:proofErr w:type="spellEnd"/>
            <w:r>
              <w:rPr>
                <w:b w:val="0"/>
                <w:bCs w:val="0"/>
                <w:color w:val="0000FF"/>
                <w:sz w:val="20"/>
                <w:lang w:val="en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0000FF"/>
                <w:sz w:val="20"/>
                <w:lang w:val="en"/>
              </w:rPr>
              <w:t>em</w:t>
            </w:r>
            <w:proofErr w:type="spellEnd"/>
            <w:r>
              <w:rPr>
                <w:b w:val="0"/>
                <w:bCs w:val="0"/>
                <w:color w:val="0000FF"/>
                <w:sz w:val="20"/>
                <w:lang w:val="en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0000FF"/>
                <w:sz w:val="20"/>
                <w:lang w:val="en"/>
              </w:rPr>
              <w:t>branco</w:t>
            </w:r>
            <w:proofErr w:type="spellEnd"/>
            <w:r>
              <w:rPr>
                <w:b w:val="0"/>
                <w:bCs w:val="0"/>
                <w:color w:val="0000FF"/>
                <w:sz w:val="20"/>
                <w:lang w:val="en"/>
              </w:rPr>
              <w:t>.</w:t>
            </w:r>
            <w:r>
              <w:rPr>
                <w:b w:val="0"/>
                <w:bCs w:val="0"/>
                <w:color w:val="0000FF"/>
                <w:sz w:val="20"/>
              </w:rPr>
              <w:t>”</w:t>
            </w:r>
          </w:p>
        </w:tc>
      </w:tr>
      <w:tr w:rsidR="003A003A" w14:paraId="4E7AC248" w14:textId="77777777" w:rsidTr="009A5765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696804AE" w14:textId="77777777" w:rsidR="003A003A" w:rsidRDefault="003A003A" w:rsidP="003A003A">
            <w:pPr>
              <w:numPr>
                <w:ilvl w:val="0"/>
                <w:numId w:val="13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color w:val="0000FF"/>
                <w:sz w:val="20"/>
              </w:rPr>
            </w:pPr>
          </w:p>
        </w:tc>
        <w:tc>
          <w:tcPr>
            <w:tcW w:w="817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5688859D" w14:textId="77777777" w:rsidR="003A003A" w:rsidRDefault="003A003A" w:rsidP="005A7391">
            <w:pPr>
              <w:pStyle w:val="TtuloTabela"/>
              <w:keepNext/>
              <w:snapToGrid w:val="0"/>
              <w:spacing w:line="276" w:lineRule="auto"/>
              <w:rPr>
                <w:b w:val="0"/>
                <w:bCs w:val="0"/>
                <w:color w:val="0000FF"/>
                <w:sz w:val="20"/>
              </w:rPr>
            </w:pPr>
            <w:r>
              <w:rPr>
                <w:b w:val="0"/>
                <w:bCs w:val="0"/>
                <w:color w:val="0000FF"/>
                <w:sz w:val="20"/>
              </w:rPr>
              <w:t>O sistema envia o ator empresa ao passo [4] do fluxo básico.</w:t>
            </w:r>
          </w:p>
        </w:tc>
      </w:tr>
      <w:tr w:rsidR="003A003A" w14:paraId="75D92BCD" w14:textId="77777777" w:rsidTr="009A5765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14:paraId="567C33B9" w14:textId="77777777" w:rsidR="003A003A" w:rsidRDefault="003A003A" w:rsidP="005A7391">
            <w:pPr>
              <w:pStyle w:val="UCS-FA-Nvel1"/>
              <w:numPr>
                <w:ilvl w:val="0"/>
                <w:numId w:val="0"/>
              </w:numPr>
              <w:tabs>
                <w:tab w:val="left" w:pos="2076"/>
              </w:tabs>
              <w:snapToGrid w:val="0"/>
              <w:rPr>
                <w:sz w:val="22"/>
              </w:rPr>
            </w:pPr>
            <w:bookmarkStart w:id="22" w:name="_toc361"/>
            <w:bookmarkStart w:id="23" w:name="_Toc111275627"/>
            <w:bookmarkEnd w:id="22"/>
            <w:r>
              <w:rPr>
                <w:sz w:val="22"/>
              </w:rPr>
              <w:t>Pontos de Extensão</w:t>
            </w:r>
            <w:bookmarkEnd w:id="23"/>
          </w:p>
        </w:tc>
      </w:tr>
      <w:tr w:rsidR="003A003A" w14:paraId="67A8E475" w14:textId="77777777" w:rsidTr="009A5765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27725162" w14:textId="77777777" w:rsidR="003A003A" w:rsidRDefault="003A003A" w:rsidP="005A7391">
            <w:pPr>
              <w:pStyle w:val="infoblue"/>
              <w:snapToGrid w:val="0"/>
              <w:jc w:val="both"/>
              <w:rPr>
                <w:rFonts w:ascii="Arial" w:eastAsia="Verdana" w:hAnsi="Arial" w:cs="Verdana"/>
                <w:i w:val="0"/>
                <w:iCs w:val="0"/>
                <w:szCs w:val="22"/>
              </w:rPr>
            </w:pPr>
            <w:r>
              <w:rPr>
                <w:rFonts w:ascii="Arial" w:eastAsia="Verdana" w:hAnsi="Arial" w:cs="Verdana"/>
                <w:i w:val="0"/>
                <w:iCs w:val="0"/>
                <w:szCs w:val="22"/>
              </w:rPr>
              <w:lastRenderedPageBreak/>
              <w:t>[Pontos de extensão é referência para os demais casos de uso que deverão ser executados.</w:t>
            </w:r>
            <w:r>
              <w:rPr>
                <w:rFonts w:ascii="Arial" w:eastAsia="Verdana" w:hAnsi="Arial" w:cs="Verdana"/>
                <w:i w:val="0"/>
                <w:iCs w:val="0"/>
                <w:color w:val="auto"/>
                <w:szCs w:val="22"/>
              </w:rPr>
              <w:t xml:space="preserve"> </w:t>
            </w:r>
            <w:r>
              <w:rPr>
                <w:rFonts w:ascii="Arial" w:eastAsia="Verdana" w:hAnsi="Arial" w:cs="Verdana"/>
                <w:i w:val="0"/>
                <w:iCs w:val="0"/>
                <w:szCs w:val="22"/>
              </w:rPr>
              <w:t>Quando esta seção não for aplicável, preencher com o texto: “Seção não aplicável para este caso de uso”]</w:t>
            </w:r>
          </w:p>
        </w:tc>
      </w:tr>
      <w:tr w:rsidR="003A003A" w14:paraId="28BB32D7" w14:textId="77777777" w:rsidTr="009A5765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55513DC3" w14:textId="77777777" w:rsidR="003A003A" w:rsidRDefault="003A003A" w:rsidP="005A7391">
            <w:pPr>
              <w:pStyle w:val="TtuloTabela"/>
              <w:keepNext/>
              <w:snapToGrid w:val="0"/>
              <w:spacing w:line="276" w:lineRule="auto"/>
              <w:rPr>
                <w:b w:val="0"/>
                <w:bCs w:val="0"/>
                <w:color w:val="0000FF"/>
                <w:sz w:val="20"/>
                <w:lang w:val="en-US"/>
              </w:rPr>
            </w:pPr>
            <w:r>
              <w:rPr>
                <w:b w:val="0"/>
                <w:bCs w:val="0"/>
                <w:color w:val="0000FF"/>
                <w:sz w:val="20"/>
                <w:lang w:val="en-US"/>
              </w:rPr>
              <w:t xml:space="preserve">[Nome do </w:t>
            </w:r>
            <w:proofErr w:type="spellStart"/>
            <w:r>
              <w:rPr>
                <w:b w:val="0"/>
                <w:bCs w:val="0"/>
                <w:color w:val="0000FF"/>
                <w:sz w:val="20"/>
                <w:lang w:val="en-US"/>
              </w:rPr>
              <w:t>ponto</w:t>
            </w:r>
            <w:proofErr w:type="spellEnd"/>
            <w:r>
              <w:rPr>
                <w:b w:val="0"/>
                <w:bCs w:val="0"/>
                <w:color w:val="0000FF"/>
                <w:sz w:val="20"/>
                <w:lang w:val="en-US"/>
              </w:rPr>
              <w:t xml:space="preserve"> de </w:t>
            </w:r>
            <w:proofErr w:type="spellStart"/>
            <w:r>
              <w:rPr>
                <w:b w:val="0"/>
                <w:bCs w:val="0"/>
                <w:color w:val="0000FF"/>
                <w:sz w:val="20"/>
                <w:lang w:val="en-US"/>
              </w:rPr>
              <w:t>extensão</w:t>
            </w:r>
            <w:proofErr w:type="spellEnd"/>
            <w:r>
              <w:rPr>
                <w:b w:val="0"/>
                <w:bCs w:val="0"/>
                <w:color w:val="0000FF"/>
                <w:sz w:val="20"/>
                <w:lang w:val="en-US"/>
              </w:rPr>
              <w:t>]</w:t>
            </w:r>
          </w:p>
        </w:tc>
      </w:tr>
      <w:tr w:rsidR="003A003A" w14:paraId="24430F65" w14:textId="77777777" w:rsidTr="009A5765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309A2325" w14:textId="77777777" w:rsidR="003A003A" w:rsidRDefault="003A003A" w:rsidP="005A7391">
            <w:pPr>
              <w:pStyle w:val="UCS-FA-Nvel1"/>
              <w:numPr>
                <w:ilvl w:val="0"/>
                <w:numId w:val="0"/>
              </w:numPr>
              <w:tabs>
                <w:tab w:val="left" w:pos="2076"/>
              </w:tabs>
              <w:snapToGrid w:val="0"/>
              <w:rPr>
                <w:sz w:val="22"/>
              </w:rPr>
            </w:pPr>
            <w:bookmarkStart w:id="24" w:name="_toc370"/>
            <w:bookmarkStart w:id="25" w:name="_Toc111275628"/>
            <w:bookmarkEnd w:id="24"/>
            <w:r>
              <w:rPr>
                <w:sz w:val="22"/>
              </w:rPr>
              <w:t>Pontos de Inclusão</w:t>
            </w:r>
            <w:bookmarkEnd w:id="25"/>
          </w:p>
        </w:tc>
      </w:tr>
      <w:tr w:rsidR="003A003A" w14:paraId="44CFC436" w14:textId="77777777" w:rsidTr="009A5765">
        <w:tc>
          <w:tcPr>
            <w:tcW w:w="9615" w:type="dxa"/>
            <w:gridSpan w:val="5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3BB25E13" w14:textId="77777777" w:rsidR="003A003A" w:rsidRDefault="003A003A" w:rsidP="005A7391">
            <w:pPr>
              <w:pStyle w:val="infoblue"/>
              <w:snapToGrid w:val="0"/>
              <w:jc w:val="both"/>
              <w:rPr>
                <w:rFonts w:ascii="Arial" w:eastAsia="Verdana" w:hAnsi="Arial" w:cs="Verdana"/>
                <w:i w:val="0"/>
                <w:iCs w:val="0"/>
              </w:rPr>
            </w:pPr>
            <w:r>
              <w:rPr>
                <w:rFonts w:ascii="Arial" w:eastAsia="Verdana" w:hAnsi="Arial" w:cs="Verdana"/>
                <w:i w:val="0"/>
                <w:iCs w:val="0"/>
              </w:rPr>
              <w:t>[Pontos de inclusão é referência para os demais casos de uso que deverão ser executados.</w:t>
            </w:r>
            <w:r>
              <w:rPr>
                <w:rFonts w:ascii="Arial" w:eastAsia="Verdana" w:hAnsi="Arial" w:cs="Verdana"/>
                <w:i w:val="0"/>
                <w:iCs w:val="0"/>
                <w:color w:val="auto"/>
              </w:rPr>
              <w:t xml:space="preserve"> </w:t>
            </w:r>
            <w:r>
              <w:rPr>
                <w:rFonts w:ascii="Arial" w:eastAsia="Verdana" w:hAnsi="Arial" w:cs="Verdana"/>
                <w:i w:val="0"/>
                <w:iCs w:val="0"/>
              </w:rPr>
              <w:t>Quando esta seção não for aplicável, preencher com o texto: “Seção não aplicável para este caso de uso”]</w:t>
            </w:r>
          </w:p>
        </w:tc>
      </w:tr>
      <w:tr w:rsidR="003A003A" w14:paraId="346EAA03" w14:textId="77777777" w:rsidTr="009A5765">
        <w:tc>
          <w:tcPr>
            <w:tcW w:w="9615" w:type="dxa"/>
            <w:gridSpan w:val="5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71A72621" w14:textId="77777777" w:rsidR="003A003A" w:rsidRDefault="003A003A" w:rsidP="005A7391">
            <w:pPr>
              <w:pStyle w:val="TtuloTabela"/>
              <w:keepNext/>
              <w:snapToGrid w:val="0"/>
              <w:spacing w:line="276" w:lineRule="auto"/>
              <w:rPr>
                <w:rFonts w:eastAsia="Verdana" w:cs="Verdana"/>
                <w:b w:val="0"/>
                <w:bCs w:val="0"/>
                <w:color w:val="0000FF"/>
                <w:sz w:val="20"/>
                <w:lang w:val="en-US"/>
              </w:rPr>
            </w:pPr>
            <w:r>
              <w:rPr>
                <w:rFonts w:eastAsia="Verdana" w:cs="Verdana"/>
                <w:b w:val="0"/>
                <w:bCs w:val="0"/>
                <w:color w:val="0000FF"/>
                <w:sz w:val="20"/>
                <w:lang w:val="en-US"/>
              </w:rPr>
              <w:t xml:space="preserve">[Nome do </w:t>
            </w:r>
            <w:proofErr w:type="spellStart"/>
            <w:r>
              <w:rPr>
                <w:rFonts w:eastAsia="Verdana" w:cs="Verdana"/>
                <w:b w:val="0"/>
                <w:bCs w:val="0"/>
                <w:color w:val="0000FF"/>
                <w:sz w:val="20"/>
                <w:lang w:val="en-US"/>
              </w:rPr>
              <w:t>ponto</w:t>
            </w:r>
            <w:proofErr w:type="spellEnd"/>
            <w:r>
              <w:rPr>
                <w:rFonts w:eastAsia="Verdana" w:cs="Verdana"/>
                <w:b w:val="0"/>
                <w:bCs w:val="0"/>
                <w:color w:val="0000FF"/>
                <w:sz w:val="20"/>
                <w:lang w:val="en-US"/>
              </w:rPr>
              <w:t xml:space="preserve"> de </w:t>
            </w:r>
            <w:proofErr w:type="spellStart"/>
            <w:r>
              <w:rPr>
                <w:rFonts w:eastAsia="Verdana" w:cs="Verdana"/>
                <w:b w:val="0"/>
                <w:bCs w:val="0"/>
                <w:color w:val="0000FF"/>
                <w:sz w:val="20"/>
                <w:lang w:val="en-US"/>
              </w:rPr>
              <w:t>inclusão</w:t>
            </w:r>
            <w:proofErr w:type="spellEnd"/>
            <w:r>
              <w:rPr>
                <w:rFonts w:eastAsia="Verdana" w:cs="Verdana"/>
                <w:b w:val="0"/>
                <w:bCs w:val="0"/>
                <w:color w:val="0000FF"/>
                <w:sz w:val="20"/>
                <w:lang w:val="en-US"/>
              </w:rPr>
              <w:t>]</w:t>
            </w:r>
          </w:p>
        </w:tc>
      </w:tr>
    </w:tbl>
    <w:p w14:paraId="147D0FD5" w14:textId="64B074E1" w:rsidR="003A003A" w:rsidRDefault="003A003A" w:rsidP="00310E42">
      <w:pPr>
        <w:pStyle w:val="Ttulo1"/>
        <w:numPr>
          <w:ilvl w:val="0"/>
          <w:numId w:val="0"/>
        </w:numPr>
      </w:pPr>
    </w:p>
    <w:p w14:paraId="08D02625" w14:textId="77777777" w:rsidR="00310E42" w:rsidRDefault="00310E42" w:rsidP="00310E42">
      <w:pPr>
        <w:pStyle w:val="Corpodetexto"/>
      </w:pPr>
    </w:p>
    <w:p w14:paraId="3454062D" w14:textId="25F05326" w:rsidR="00310E42" w:rsidRDefault="00310E42" w:rsidP="00310E42">
      <w:pPr>
        <w:pStyle w:val="Ttulo1"/>
        <w:numPr>
          <w:ilvl w:val="1"/>
          <w:numId w:val="7"/>
        </w:numPr>
      </w:pPr>
      <w:bookmarkStart w:id="26" w:name="_Toc111275629"/>
      <w:r w:rsidRPr="003A003A">
        <w:t>Fluxo de Eventos</w:t>
      </w:r>
      <w:r>
        <w:t xml:space="preserve"> UC 002</w:t>
      </w:r>
      <w:bookmarkEnd w:id="26"/>
      <w:r>
        <w:t xml:space="preserve"> &lt;BBB&gt;</w:t>
      </w:r>
    </w:p>
    <w:p w14:paraId="167DB0AF" w14:textId="77777777" w:rsidR="00310E42" w:rsidRPr="00310E42" w:rsidRDefault="00310E42" w:rsidP="00310E42">
      <w:pPr>
        <w:pStyle w:val="Corpodetexto"/>
      </w:pPr>
    </w:p>
    <w:tbl>
      <w:tblPr>
        <w:tblW w:w="961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40"/>
        <w:gridCol w:w="261"/>
        <w:gridCol w:w="3261"/>
        <w:gridCol w:w="1984"/>
        <w:gridCol w:w="2669"/>
      </w:tblGrid>
      <w:tr w:rsidR="00310E42" w14:paraId="23DF813A" w14:textId="77777777" w:rsidTr="00F11209">
        <w:trPr>
          <w:trHeight w:val="556"/>
        </w:trPr>
        <w:tc>
          <w:tcPr>
            <w:tcW w:w="170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vAlign w:val="center"/>
          </w:tcPr>
          <w:p w14:paraId="6EEFF639" w14:textId="77777777" w:rsidR="00310E42" w:rsidRDefault="00310E42" w:rsidP="005A7391">
            <w:pPr>
              <w:pStyle w:val="TtuloTabela"/>
              <w:snapToGrid w:val="0"/>
              <w:jc w:val="left"/>
              <w:rPr>
                <w:szCs w:val="22"/>
              </w:rPr>
            </w:pPr>
            <w:r>
              <w:rPr>
                <w:szCs w:val="22"/>
              </w:rPr>
              <w:t>Nome UC</w:t>
            </w:r>
          </w:p>
        </w:tc>
        <w:tc>
          <w:tcPr>
            <w:tcW w:w="326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vAlign w:val="center"/>
          </w:tcPr>
          <w:p w14:paraId="06C5E1F2" w14:textId="21875BDD" w:rsidR="00310E42" w:rsidRDefault="00F11209" w:rsidP="005A7391">
            <w:pPr>
              <w:pStyle w:val="infoblue"/>
              <w:snapToGrid w:val="0"/>
              <w:jc w:val="both"/>
              <w:rPr>
                <w:rFonts w:ascii="Arial" w:hAnsi="Arial"/>
                <w:i w:val="0"/>
                <w:iCs w:val="0"/>
              </w:rPr>
            </w:pPr>
            <w:r>
              <w:rPr>
                <w:rFonts w:ascii="Arial" w:hAnsi="Arial"/>
                <w:i w:val="0"/>
                <w:iCs w:val="0"/>
              </w:rPr>
              <w:t>Gerar Desconto</w:t>
            </w:r>
          </w:p>
        </w:tc>
        <w:tc>
          <w:tcPr>
            <w:tcW w:w="198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vAlign w:val="center"/>
          </w:tcPr>
          <w:p w14:paraId="7079B07E" w14:textId="77777777" w:rsidR="00310E42" w:rsidRDefault="00310E42" w:rsidP="005A7391">
            <w:pPr>
              <w:pStyle w:val="TtuloTabela"/>
              <w:snapToGrid w:val="0"/>
              <w:jc w:val="left"/>
            </w:pPr>
            <w:r>
              <w:t>Rastreabilidade</w:t>
            </w:r>
          </w:p>
        </w:tc>
        <w:tc>
          <w:tcPr>
            <w:tcW w:w="266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774B8BB" w14:textId="74F9D758" w:rsidR="00310E42" w:rsidRDefault="00F11209" w:rsidP="005A7391">
            <w:pPr>
              <w:pStyle w:val="infoblue"/>
              <w:snapToGrid w:val="0"/>
              <w:jc w:val="both"/>
              <w:rPr>
                <w:rFonts w:ascii="Arial" w:hAnsi="Arial" w:cs="Tahoma"/>
                <w:i w:val="0"/>
              </w:rPr>
            </w:pPr>
            <w:r>
              <w:rPr>
                <w:rFonts w:ascii="Arial" w:hAnsi="Arial" w:cs="Tahoma"/>
                <w:i w:val="0"/>
              </w:rPr>
              <w:t>RF002 – Gerar Desconto</w:t>
            </w:r>
          </w:p>
        </w:tc>
      </w:tr>
      <w:tr w:rsidR="00310E42" w14:paraId="304C6EDB" w14:textId="77777777" w:rsidTr="00F11209">
        <w:tc>
          <w:tcPr>
            <w:tcW w:w="1701" w:type="dxa"/>
            <w:gridSpan w:val="2"/>
            <w:tcBorders>
              <w:left w:val="single" w:sz="4" w:space="0" w:color="000080"/>
              <w:bottom w:val="single" w:sz="4" w:space="0" w:color="000080"/>
            </w:tcBorders>
            <w:vAlign w:val="center"/>
          </w:tcPr>
          <w:p w14:paraId="506D56C0" w14:textId="77777777" w:rsidR="00310E42" w:rsidRDefault="00310E42" w:rsidP="005A7391">
            <w:pPr>
              <w:pStyle w:val="TtuloTabela"/>
              <w:snapToGrid w:val="0"/>
              <w:jc w:val="left"/>
              <w:rPr>
                <w:szCs w:val="22"/>
              </w:rPr>
            </w:pPr>
            <w:r>
              <w:rPr>
                <w:szCs w:val="22"/>
              </w:rPr>
              <w:t>Atores</w:t>
            </w:r>
          </w:p>
        </w:tc>
        <w:tc>
          <w:tcPr>
            <w:tcW w:w="7914" w:type="dxa"/>
            <w:gridSpan w:val="3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DA5E4EF" w14:textId="42444328" w:rsidR="00310E42" w:rsidRDefault="00990E88" w:rsidP="005A7391">
            <w:pPr>
              <w:pStyle w:val="infoblue"/>
              <w:snapToGrid w:val="0"/>
              <w:jc w:val="both"/>
              <w:rPr>
                <w:rFonts w:ascii="Arial" w:hAnsi="Arial"/>
                <w:i w:val="0"/>
                <w:iCs w:val="0"/>
              </w:rPr>
            </w:pPr>
            <w:r>
              <w:rPr>
                <w:rFonts w:ascii="Arial" w:hAnsi="Arial"/>
                <w:i w:val="0"/>
                <w:iCs w:val="0"/>
              </w:rPr>
              <w:t>Administradores e cliente</w:t>
            </w:r>
          </w:p>
        </w:tc>
      </w:tr>
      <w:tr w:rsidR="00310E42" w14:paraId="30D86A4A" w14:textId="77777777" w:rsidTr="00F11209">
        <w:tc>
          <w:tcPr>
            <w:tcW w:w="1701" w:type="dxa"/>
            <w:gridSpan w:val="2"/>
            <w:tcBorders>
              <w:left w:val="single" w:sz="4" w:space="0" w:color="000080"/>
              <w:bottom w:val="single" w:sz="4" w:space="0" w:color="000080"/>
            </w:tcBorders>
            <w:vAlign w:val="center"/>
          </w:tcPr>
          <w:p w14:paraId="7F458CB7" w14:textId="77777777" w:rsidR="00310E42" w:rsidRDefault="00310E42" w:rsidP="005A7391">
            <w:pPr>
              <w:pStyle w:val="TtuloTabela"/>
              <w:snapToGrid w:val="0"/>
              <w:jc w:val="left"/>
              <w:rPr>
                <w:szCs w:val="22"/>
              </w:rPr>
            </w:pPr>
            <w:r>
              <w:rPr>
                <w:szCs w:val="22"/>
              </w:rPr>
              <w:t>Participação do ator</w:t>
            </w:r>
          </w:p>
        </w:tc>
        <w:tc>
          <w:tcPr>
            <w:tcW w:w="7914" w:type="dxa"/>
            <w:gridSpan w:val="3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A343B6C" w14:textId="77777777" w:rsidR="00310E42" w:rsidRDefault="00310E42" w:rsidP="005A7391">
            <w:pPr>
              <w:pStyle w:val="infoblue"/>
              <w:snapToGrid w:val="0"/>
              <w:jc w:val="both"/>
              <w:rPr>
                <w:rFonts w:ascii="Arial" w:hAnsi="Arial"/>
                <w:i w:val="0"/>
                <w:iCs w:val="0"/>
              </w:rPr>
            </w:pPr>
            <w:r>
              <w:rPr>
                <w:rFonts w:ascii="Arial" w:hAnsi="Arial"/>
                <w:i w:val="0"/>
                <w:iCs w:val="0"/>
              </w:rPr>
              <w:t>[Descrever o interesse de cada ator no caso de uso]</w:t>
            </w:r>
          </w:p>
        </w:tc>
      </w:tr>
      <w:tr w:rsidR="00310E42" w14:paraId="3301BEE9" w14:textId="77777777" w:rsidTr="00F11209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79725A5E" w14:textId="77777777" w:rsidR="00310E42" w:rsidRDefault="00310E42" w:rsidP="005A7391">
            <w:pPr>
              <w:pStyle w:val="TtuloTabela"/>
              <w:snapToGrid w:val="0"/>
            </w:pPr>
            <w:r>
              <w:t xml:space="preserve">Pré-condições </w:t>
            </w:r>
          </w:p>
        </w:tc>
      </w:tr>
      <w:tr w:rsidR="00310E42" w14:paraId="29A60F30" w14:textId="77777777" w:rsidTr="00F11209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6505C6BC" w14:textId="77777777" w:rsidR="00310E42" w:rsidRDefault="00310E42" w:rsidP="005A7391">
            <w:pPr>
              <w:pStyle w:val="infoblue"/>
              <w:snapToGrid w:val="0"/>
              <w:jc w:val="both"/>
              <w:rPr>
                <w:rFonts w:ascii="Arial" w:hAnsi="Arial"/>
                <w:i w:val="0"/>
                <w:iCs w:val="0"/>
              </w:rPr>
            </w:pPr>
            <w:r>
              <w:rPr>
                <w:rFonts w:ascii="Arial" w:hAnsi="Arial"/>
                <w:i w:val="0"/>
                <w:iCs w:val="0"/>
              </w:rPr>
              <w:t xml:space="preserve">[Uma condição prévia de um caso de uso é o estado do sistema que deve estar presente antes de um caso de uso ser realizado.] </w:t>
            </w:r>
          </w:p>
        </w:tc>
      </w:tr>
      <w:tr w:rsidR="00310E42" w14:paraId="64C765E2" w14:textId="77777777" w:rsidTr="00F11209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62A165B3" w14:textId="77777777" w:rsidR="00310E42" w:rsidRDefault="00310E42" w:rsidP="005A7391">
            <w:pPr>
              <w:pStyle w:val="TtuloTabela"/>
              <w:snapToGrid w:val="0"/>
            </w:pPr>
            <w:r>
              <w:t>Pós-condições</w:t>
            </w:r>
          </w:p>
        </w:tc>
      </w:tr>
      <w:tr w:rsidR="00310E42" w14:paraId="1CBA687B" w14:textId="77777777" w:rsidTr="00F11209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00"/>
              <w:right w:val="single" w:sz="4" w:space="0" w:color="000080"/>
            </w:tcBorders>
          </w:tcPr>
          <w:p w14:paraId="509C717B" w14:textId="77777777" w:rsidR="00310E42" w:rsidRDefault="00310E42" w:rsidP="005A7391">
            <w:pPr>
              <w:pStyle w:val="infoblue"/>
              <w:snapToGrid w:val="0"/>
              <w:jc w:val="both"/>
              <w:rPr>
                <w:rFonts w:ascii="Arial" w:hAnsi="Arial"/>
                <w:i w:val="0"/>
                <w:iCs w:val="0"/>
              </w:rPr>
            </w:pPr>
            <w:r>
              <w:rPr>
                <w:rFonts w:ascii="Arial" w:hAnsi="Arial"/>
                <w:i w:val="0"/>
                <w:iCs w:val="0"/>
              </w:rPr>
              <w:t xml:space="preserve">[Uma condição posterior de um caso de uso é uma lista dos possíveis estados em que o sistema poderá se encontrar imediatamente depois do término de um caso de uso.] </w:t>
            </w:r>
          </w:p>
        </w:tc>
      </w:tr>
      <w:tr w:rsidR="00310E42" w14:paraId="5DD6476C" w14:textId="77777777" w:rsidTr="00F11209">
        <w:tc>
          <w:tcPr>
            <w:tcW w:w="96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4706A2" w14:textId="77777777" w:rsidR="00310E42" w:rsidRDefault="00310E42" w:rsidP="005A7391">
            <w:pPr>
              <w:pStyle w:val="UCS-FA-Nvel1"/>
              <w:numPr>
                <w:ilvl w:val="0"/>
                <w:numId w:val="0"/>
              </w:numPr>
              <w:snapToGrid w:val="0"/>
              <w:rPr>
                <w:sz w:val="22"/>
              </w:rPr>
            </w:pPr>
            <w:bookmarkStart w:id="27" w:name="_Toc111275630"/>
            <w:r>
              <w:rPr>
                <w:sz w:val="22"/>
              </w:rPr>
              <w:t>Fluxo Básico</w:t>
            </w:r>
            <w:bookmarkEnd w:id="27"/>
          </w:p>
        </w:tc>
      </w:tr>
      <w:tr w:rsidR="00310E42" w14:paraId="1D91E374" w14:textId="77777777" w:rsidTr="00F11209">
        <w:tc>
          <w:tcPr>
            <w:tcW w:w="9615" w:type="dxa"/>
            <w:gridSpan w:val="5"/>
            <w:tcBorders>
              <w:top w:val="single" w:sz="4" w:space="0" w:color="00000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007EDA85" w14:textId="77777777" w:rsidR="00310E42" w:rsidRDefault="00310E42" w:rsidP="005A7391">
            <w:pPr>
              <w:pStyle w:val="infoblue"/>
              <w:snapToGrid w:val="0"/>
              <w:jc w:val="both"/>
              <w:rPr>
                <w:rFonts w:ascii="Arial" w:hAnsi="Arial"/>
                <w:i w:val="0"/>
                <w:iCs w:val="0"/>
              </w:rPr>
            </w:pPr>
            <w:r>
              <w:rPr>
                <w:rFonts w:ascii="Arial" w:hAnsi="Arial"/>
                <w:i w:val="0"/>
                <w:iCs w:val="0"/>
              </w:rPr>
              <w:t>[Este caso de uso é iniciado quando o ator faz algo. Um ator sempre inicia os casos de uso. O caso de uso descreve o que o ator faz e o que o sistema faz em resposta. Ele deve ser elaborado como um diálogo entre o ator e o sistema. Segue abaixo um exemplo:</w:t>
            </w:r>
          </w:p>
        </w:tc>
      </w:tr>
      <w:tr w:rsidR="00310E42" w14:paraId="1ED4AD18" w14:textId="77777777" w:rsidTr="00F11209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00CFA965" w14:textId="77777777" w:rsidR="00310E42" w:rsidRDefault="00310E42" w:rsidP="005A7391">
            <w:pPr>
              <w:numPr>
                <w:ilvl w:val="0"/>
                <w:numId w:val="11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color w:val="0000FF"/>
              </w:rPr>
            </w:pPr>
          </w:p>
        </w:tc>
        <w:tc>
          <w:tcPr>
            <w:tcW w:w="817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39A234E9" w14:textId="77777777" w:rsidR="00310E42" w:rsidRDefault="00310E42" w:rsidP="005A7391">
            <w:pPr>
              <w:pStyle w:val="InstruodePreenchimentoNoItlicoAutomticaEsquerda"/>
              <w:snapToGrid w:val="0"/>
              <w:spacing w:line="276" w:lineRule="auto"/>
              <w:jc w:val="both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O ator escolhe a opção Efetuar Cadastro.</w:t>
            </w:r>
          </w:p>
        </w:tc>
      </w:tr>
      <w:tr w:rsidR="00310E42" w14:paraId="6C3728B5" w14:textId="77777777" w:rsidTr="00F11209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60014244" w14:textId="77777777" w:rsidR="00310E42" w:rsidRDefault="00310E42" w:rsidP="005A7391">
            <w:pPr>
              <w:numPr>
                <w:ilvl w:val="0"/>
                <w:numId w:val="11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color w:val="0000FF"/>
              </w:rPr>
            </w:pPr>
          </w:p>
        </w:tc>
        <w:tc>
          <w:tcPr>
            <w:tcW w:w="817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2B580EA9" w14:textId="77777777" w:rsidR="00310E42" w:rsidRDefault="00310E42" w:rsidP="005A7391">
            <w:pPr>
              <w:pStyle w:val="InstruodePreenchimentoNoItlicoAutomticaEsquerda"/>
              <w:snapToGrid w:val="0"/>
              <w:spacing w:line="276" w:lineRule="auto"/>
              <w:jc w:val="both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O sistema apresenta os seguintes campos do formulário de cadastro: Razão Social, Nome Fantasia, CNPJ, Endereço, Número, Complemento, CEP, UF, Cidade, Telefone, Segmento, Responsável legal da empresa, E-mail, Login, Senha, Confirmação de senha e as opções Gravar e Cancelar.</w:t>
            </w:r>
          </w:p>
        </w:tc>
      </w:tr>
      <w:tr w:rsidR="00310E42" w14:paraId="4AB583FE" w14:textId="77777777" w:rsidTr="00F11209">
        <w:tc>
          <w:tcPr>
            <w:tcW w:w="1440" w:type="dxa"/>
            <w:tcBorders>
              <w:left w:val="single" w:sz="4" w:space="0" w:color="000080"/>
              <w:bottom w:val="single" w:sz="4" w:space="0" w:color="000080"/>
            </w:tcBorders>
          </w:tcPr>
          <w:p w14:paraId="1B219441" w14:textId="77777777" w:rsidR="00310E42" w:rsidRDefault="00310E42" w:rsidP="005A7391">
            <w:pPr>
              <w:numPr>
                <w:ilvl w:val="0"/>
                <w:numId w:val="11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color w:val="0000FF"/>
              </w:rPr>
            </w:pPr>
          </w:p>
        </w:tc>
        <w:tc>
          <w:tcPr>
            <w:tcW w:w="8175" w:type="dxa"/>
            <w:gridSpan w:val="4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724135B0" w14:textId="77777777" w:rsidR="00310E42" w:rsidRDefault="00310E42" w:rsidP="005A7391">
            <w:pPr>
              <w:pStyle w:val="InstruodePreenchimentoNoItlicoAutomticaEsquerda"/>
              <w:snapToGrid w:val="0"/>
              <w:spacing w:line="276" w:lineRule="auto"/>
              <w:jc w:val="both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O caso de uso é encerrado. ]</w:t>
            </w:r>
          </w:p>
        </w:tc>
      </w:tr>
      <w:tr w:rsidR="00310E42" w14:paraId="734A7E69" w14:textId="77777777" w:rsidTr="00F11209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14:paraId="30958635" w14:textId="77777777" w:rsidR="00310E42" w:rsidRDefault="00310E42" w:rsidP="005A7391">
            <w:pPr>
              <w:pStyle w:val="UCS-FA-Nvel1"/>
              <w:numPr>
                <w:ilvl w:val="0"/>
                <w:numId w:val="0"/>
              </w:numPr>
              <w:snapToGrid w:val="0"/>
              <w:rPr>
                <w:sz w:val="22"/>
              </w:rPr>
            </w:pPr>
            <w:bookmarkStart w:id="28" w:name="_Toc111275631"/>
            <w:r>
              <w:rPr>
                <w:sz w:val="22"/>
              </w:rPr>
              <w:t>Fluxos Alternativos</w:t>
            </w:r>
            <w:bookmarkEnd w:id="28"/>
          </w:p>
        </w:tc>
      </w:tr>
      <w:tr w:rsidR="00310E42" w14:paraId="3D23B708" w14:textId="77777777" w:rsidTr="00F11209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14:paraId="0BE07636" w14:textId="77777777" w:rsidR="00310E42" w:rsidRDefault="00310E42" w:rsidP="005A7391">
            <w:pPr>
              <w:pStyle w:val="infoblue"/>
              <w:snapToGrid w:val="0"/>
              <w:jc w:val="both"/>
              <w:rPr>
                <w:rFonts w:ascii="Arial" w:hAnsi="Arial"/>
                <w:i w:val="0"/>
                <w:iCs w:val="0"/>
              </w:rPr>
            </w:pPr>
            <w:r>
              <w:rPr>
                <w:rFonts w:ascii="Arial" w:hAnsi="Arial"/>
                <w:i w:val="0"/>
                <w:iCs w:val="0"/>
              </w:rPr>
              <w:t xml:space="preserve">[Os Fluxo Alternativo são comportamentos alternativos. O tamanho desses fluxos poderá ser tão extenso quanto o necessário para descrever os eventos associados ao comportamento alternativo. Quando um fluxo alternativo termina, os eventos do fluxo principal de eventos são retomados a menos que seja </w:t>
            </w:r>
            <w:r>
              <w:rPr>
                <w:rFonts w:ascii="Arial" w:hAnsi="Arial"/>
                <w:i w:val="0"/>
                <w:iCs w:val="0"/>
              </w:rPr>
              <w:lastRenderedPageBreak/>
              <w:t xml:space="preserve">especificado de outra maneira.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Quando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 xml:space="preserve">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esta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 xml:space="preserve">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seção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 xml:space="preserve">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não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 xml:space="preserve"> for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aplicável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 xml:space="preserve">,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preencher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 xml:space="preserve"> com o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texto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: “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Seção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 xml:space="preserve">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não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 xml:space="preserve">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aplicável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 xml:space="preserve"> para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este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 xml:space="preserve">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caso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 xml:space="preserve"> de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uso</w:t>
            </w:r>
            <w:proofErr w:type="spellEnd"/>
            <w:proofErr w:type="gram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”.</w:t>
            </w:r>
            <w:r>
              <w:rPr>
                <w:rFonts w:ascii="Arial" w:hAnsi="Arial"/>
                <w:i w:val="0"/>
                <w:iCs w:val="0"/>
              </w:rPr>
              <w:t>Segue</w:t>
            </w:r>
            <w:proofErr w:type="gramEnd"/>
            <w:r>
              <w:rPr>
                <w:rFonts w:ascii="Arial" w:hAnsi="Arial"/>
                <w:i w:val="0"/>
                <w:iCs w:val="0"/>
              </w:rPr>
              <w:t xml:space="preserve"> abaixo um exemplo:</w:t>
            </w:r>
          </w:p>
        </w:tc>
      </w:tr>
      <w:tr w:rsidR="00310E42" w14:paraId="6ABBF861" w14:textId="77777777" w:rsidTr="00F11209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14:paraId="1E317757" w14:textId="77777777" w:rsidR="00310E42" w:rsidRDefault="00310E42" w:rsidP="005A7391">
            <w:pPr>
              <w:pStyle w:val="UCS-FA-Nvel1"/>
              <w:numPr>
                <w:ilvl w:val="0"/>
                <w:numId w:val="0"/>
              </w:numPr>
              <w:tabs>
                <w:tab w:val="left" w:pos="2076"/>
              </w:tabs>
              <w:snapToGrid w:val="0"/>
              <w:rPr>
                <w:color w:val="0000FF"/>
                <w:sz w:val="22"/>
              </w:rPr>
            </w:pPr>
            <w:bookmarkStart w:id="29" w:name="_Toc111275632"/>
            <w:r>
              <w:rPr>
                <w:color w:val="0000FF"/>
                <w:sz w:val="22"/>
              </w:rPr>
              <w:lastRenderedPageBreak/>
              <w:t>A01 - Cancelar</w:t>
            </w:r>
            <w:bookmarkEnd w:id="29"/>
            <w:r>
              <w:rPr>
                <w:color w:val="0000FF"/>
                <w:sz w:val="22"/>
              </w:rPr>
              <w:tab/>
            </w:r>
          </w:p>
        </w:tc>
      </w:tr>
      <w:tr w:rsidR="00310E42" w14:paraId="4829BCD2" w14:textId="77777777" w:rsidTr="00F11209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48348EC9" w14:textId="77777777" w:rsidR="00310E42" w:rsidRDefault="00310E42" w:rsidP="005A7391">
            <w:pPr>
              <w:numPr>
                <w:ilvl w:val="0"/>
                <w:numId w:val="12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color w:val="0000FF"/>
                <w:sz w:val="22"/>
              </w:rPr>
            </w:pPr>
          </w:p>
        </w:tc>
        <w:tc>
          <w:tcPr>
            <w:tcW w:w="817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23567DED" w14:textId="77777777" w:rsidR="00310E42" w:rsidRDefault="00310E42" w:rsidP="005A7391">
            <w:pPr>
              <w:pStyle w:val="TtuloTabela"/>
              <w:keepNext/>
              <w:keepLines/>
              <w:snapToGrid w:val="0"/>
              <w:rPr>
                <w:b w:val="0"/>
                <w:bCs w:val="0"/>
                <w:color w:val="0000FF"/>
                <w:sz w:val="20"/>
              </w:rPr>
            </w:pPr>
            <w:r>
              <w:rPr>
                <w:b w:val="0"/>
                <w:bCs w:val="0"/>
                <w:color w:val="0000FF"/>
                <w:sz w:val="20"/>
              </w:rPr>
              <w:t>O ator escolhe cancelar.</w:t>
            </w:r>
          </w:p>
        </w:tc>
      </w:tr>
      <w:tr w:rsidR="00310E42" w14:paraId="5CFB52EA" w14:textId="77777777" w:rsidTr="00F11209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043DA853" w14:textId="77777777" w:rsidR="00310E42" w:rsidRDefault="00310E42" w:rsidP="005A7391">
            <w:pPr>
              <w:numPr>
                <w:ilvl w:val="0"/>
                <w:numId w:val="12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color w:val="0000FF"/>
                <w:sz w:val="20"/>
              </w:rPr>
            </w:pPr>
          </w:p>
        </w:tc>
        <w:tc>
          <w:tcPr>
            <w:tcW w:w="817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4C6F1812" w14:textId="77777777" w:rsidR="00310E42" w:rsidRDefault="00310E42" w:rsidP="005A7391">
            <w:pPr>
              <w:pStyle w:val="TtuloTabela"/>
              <w:keepNext/>
              <w:keepLines/>
              <w:snapToGrid w:val="0"/>
              <w:rPr>
                <w:b w:val="0"/>
                <w:bCs w:val="0"/>
                <w:color w:val="0000FF"/>
                <w:sz w:val="20"/>
              </w:rPr>
            </w:pPr>
            <w:r>
              <w:rPr>
                <w:b w:val="0"/>
                <w:bCs w:val="0"/>
                <w:color w:val="0000FF"/>
                <w:sz w:val="20"/>
              </w:rPr>
              <w:t>O sistema envia o ator ao passo [1] do fluxo alternativo 01. ]</w:t>
            </w:r>
          </w:p>
        </w:tc>
      </w:tr>
      <w:tr w:rsidR="00310E42" w14:paraId="535418D2" w14:textId="77777777" w:rsidTr="00F11209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14:paraId="30A8B5D2" w14:textId="77777777" w:rsidR="00310E42" w:rsidRDefault="00310E42" w:rsidP="005A7391">
            <w:pPr>
              <w:pStyle w:val="UCS-FA-Nvel1"/>
              <w:numPr>
                <w:ilvl w:val="0"/>
                <w:numId w:val="0"/>
              </w:numPr>
              <w:tabs>
                <w:tab w:val="left" w:pos="2076"/>
              </w:tabs>
              <w:snapToGrid w:val="0"/>
              <w:rPr>
                <w:sz w:val="22"/>
              </w:rPr>
            </w:pPr>
            <w:bookmarkStart w:id="30" w:name="_Toc111275633"/>
            <w:r>
              <w:rPr>
                <w:sz w:val="22"/>
              </w:rPr>
              <w:t>Fluxos de Exceção</w:t>
            </w:r>
            <w:bookmarkEnd w:id="30"/>
            <w:r>
              <w:rPr>
                <w:sz w:val="22"/>
              </w:rPr>
              <w:tab/>
            </w:r>
          </w:p>
        </w:tc>
      </w:tr>
      <w:tr w:rsidR="00310E42" w14:paraId="7C7D5E79" w14:textId="77777777" w:rsidTr="00F11209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14:paraId="5C4920D4" w14:textId="77777777" w:rsidR="00310E42" w:rsidRDefault="00310E42" w:rsidP="005A7391">
            <w:pPr>
              <w:pStyle w:val="infoblue"/>
              <w:snapToGrid w:val="0"/>
              <w:jc w:val="both"/>
              <w:rPr>
                <w:rFonts w:ascii="Arial" w:eastAsia="Verdana" w:hAnsi="Arial" w:cs="Verdana"/>
                <w:i w:val="0"/>
                <w:iCs w:val="0"/>
                <w:szCs w:val="22"/>
              </w:rPr>
            </w:pPr>
            <w:r>
              <w:rPr>
                <w:rFonts w:ascii="Arial" w:eastAsia="Verdana" w:hAnsi="Arial" w:cs="Verdana"/>
                <w:i w:val="0"/>
                <w:iCs w:val="0"/>
                <w:szCs w:val="22"/>
              </w:rPr>
              <w:t>[São fluxos que ocorrem mesmo em condições em que o fluxo normal de execução é interrompido por algum evento indesejável. Quando esta seção não for aplicável, preencher com o texto: “Seção não aplicável para este caso de uso”. Segue abaixo um exemplo:]</w:t>
            </w:r>
          </w:p>
        </w:tc>
      </w:tr>
      <w:tr w:rsidR="00310E42" w14:paraId="000A23B0" w14:textId="77777777" w:rsidTr="00F11209">
        <w:tc>
          <w:tcPr>
            <w:tcW w:w="9615" w:type="dxa"/>
            <w:gridSpan w:val="5"/>
            <w:tcBorders>
              <w:left w:val="single" w:sz="4" w:space="0" w:color="000080"/>
              <w:right w:val="single" w:sz="4" w:space="0" w:color="000080"/>
            </w:tcBorders>
          </w:tcPr>
          <w:p w14:paraId="709E32A7" w14:textId="77777777" w:rsidR="00310E42" w:rsidRDefault="00310E42" w:rsidP="005A7391">
            <w:pPr>
              <w:pStyle w:val="UCS-FA-Nvel1"/>
              <w:numPr>
                <w:ilvl w:val="0"/>
                <w:numId w:val="0"/>
              </w:numPr>
              <w:tabs>
                <w:tab w:val="left" w:pos="2076"/>
              </w:tabs>
              <w:snapToGrid w:val="0"/>
              <w:rPr>
                <w:color w:val="0000FF"/>
                <w:sz w:val="22"/>
              </w:rPr>
            </w:pPr>
            <w:bookmarkStart w:id="31" w:name="_Toc111275634"/>
            <w:r>
              <w:rPr>
                <w:color w:val="0000FF"/>
                <w:sz w:val="22"/>
              </w:rPr>
              <w:t>E01 - Campos obrigatórios em branco</w:t>
            </w:r>
            <w:bookmarkEnd w:id="31"/>
          </w:p>
        </w:tc>
      </w:tr>
      <w:tr w:rsidR="00310E42" w14:paraId="322ABBCC" w14:textId="77777777" w:rsidTr="00F11209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2007C386" w14:textId="77777777" w:rsidR="00310E42" w:rsidRDefault="00310E42" w:rsidP="005A7391">
            <w:pPr>
              <w:numPr>
                <w:ilvl w:val="0"/>
                <w:numId w:val="13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color w:val="0000FF"/>
                <w:sz w:val="22"/>
              </w:rPr>
            </w:pPr>
          </w:p>
        </w:tc>
        <w:tc>
          <w:tcPr>
            <w:tcW w:w="817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64E4A214" w14:textId="77777777" w:rsidR="00310E42" w:rsidRDefault="00310E42" w:rsidP="005A7391">
            <w:pPr>
              <w:pStyle w:val="TtuloTabela"/>
              <w:keepNext/>
              <w:snapToGrid w:val="0"/>
              <w:spacing w:line="276" w:lineRule="auto"/>
              <w:rPr>
                <w:b w:val="0"/>
                <w:bCs w:val="0"/>
                <w:color w:val="0000FF"/>
                <w:sz w:val="20"/>
              </w:rPr>
            </w:pPr>
            <w:r>
              <w:rPr>
                <w:b w:val="0"/>
                <w:bCs w:val="0"/>
                <w:color w:val="0000FF"/>
                <w:sz w:val="20"/>
              </w:rPr>
              <w:t>No passo [7] do fluxo básico o sistema retorna a seguinte mensagem de erro</w:t>
            </w:r>
            <w:proofErr w:type="gramStart"/>
            <w:r>
              <w:rPr>
                <w:b w:val="0"/>
                <w:bCs w:val="0"/>
                <w:color w:val="0000FF"/>
                <w:sz w:val="20"/>
              </w:rPr>
              <w:t>:”</w:t>
            </w:r>
            <w:r>
              <w:rPr>
                <w:b w:val="0"/>
                <w:bCs w:val="0"/>
                <w:color w:val="0000FF"/>
                <w:sz w:val="20"/>
                <w:lang w:val="en"/>
              </w:rPr>
              <w:t>Campos</w:t>
            </w:r>
            <w:proofErr w:type="gramEnd"/>
            <w:r>
              <w:rPr>
                <w:b w:val="0"/>
                <w:bCs w:val="0"/>
                <w:color w:val="0000FF"/>
                <w:sz w:val="20"/>
                <w:lang w:val="en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0000FF"/>
                <w:sz w:val="20"/>
                <w:lang w:val="en"/>
              </w:rPr>
              <w:t>obrigatórios</w:t>
            </w:r>
            <w:proofErr w:type="spellEnd"/>
            <w:r>
              <w:rPr>
                <w:b w:val="0"/>
                <w:bCs w:val="0"/>
                <w:color w:val="0000FF"/>
                <w:sz w:val="20"/>
                <w:lang w:val="en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0000FF"/>
                <w:sz w:val="20"/>
                <w:lang w:val="en"/>
              </w:rPr>
              <w:t>ficaram</w:t>
            </w:r>
            <w:proofErr w:type="spellEnd"/>
            <w:r>
              <w:rPr>
                <w:b w:val="0"/>
                <w:bCs w:val="0"/>
                <w:color w:val="0000FF"/>
                <w:sz w:val="20"/>
                <w:lang w:val="en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0000FF"/>
                <w:sz w:val="20"/>
                <w:lang w:val="en"/>
              </w:rPr>
              <w:t>em</w:t>
            </w:r>
            <w:proofErr w:type="spellEnd"/>
            <w:r>
              <w:rPr>
                <w:b w:val="0"/>
                <w:bCs w:val="0"/>
                <w:color w:val="0000FF"/>
                <w:sz w:val="20"/>
                <w:lang w:val="en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0000FF"/>
                <w:sz w:val="20"/>
                <w:lang w:val="en"/>
              </w:rPr>
              <w:t>branco</w:t>
            </w:r>
            <w:proofErr w:type="spellEnd"/>
            <w:r>
              <w:rPr>
                <w:b w:val="0"/>
                <w:bCs w:val="0"/>
                <w:color w:val="0000FF"/>
                <w:sz w:val="20"/>
                <w:lang w:val="en"/>
              </w:rPr>
              <w:t>.</w:t>
            </w:r>
            <w:r>
              <w:rPr>
                <w:b w:val="0"/>
                <w:bCs w:val="0"/>
                <w:color w:val="0000FF"/>
                <w:sz w:val="20"/>
              </w:rPr>
              <w:t>”</w:t>
            </w:r>
          </w:p>
        </w:tc>
      </w:tr>
      <w:tr w:rsidR="00310E42" w14:paraId="0EC52AA7" w14:textId="77777777" w:rsidTr="00F11209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2C73557B" w14:textId="77777777" w:rsidR="00310E42" w:rsidRDefault="00310E42" w:rsidP="005A7391">
            <w:pPr>
              <w:numPr>
                <w:ilvl w:val="0"/>
                <w:numId w:val="13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color w:val="0000FF"/>
                <w:sz w:val="20"/>
              </w:rPr>
            </w:pPr>
          </w:p>
        </w:tc>
        <w:tc>
          <w:tcPr>
            <w:tcW w:w="817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5FA31763" w14:textId="77777777" w:rsidR="00310E42" w:rsidRDefault="00310E42" w:rsidP="005A7391">
            <w:pPr>
              <w:pStyle w:val="TtuloTabela"/>
              <w:keepNext/>
              <w:snapToGrid w:val="0"/>
              <w:spacing w:line="276" w:lineRule="auto"/>
              <w:rPr>
                <w:b w:val="0"/>
                <w:bCs w:val="0"/>
                <w:color w:val="0000FF"/>
                <w:sz w:val="20"/>
              </w:rPr>
            </w:pPr>
            <w:r>
              <w:rPr>
                <w:b w:val="0"/>
                <w:bCs w:val="0"/>
                <w:color w:val="0000FF"/>
                <w:sz w:val="20"/>
              </w:rPr>
              <w:t>O sistema envia o ator empresa ao passo [4] do fluxo básico.</w:t>
            </w:r>
          </w:p>
        </w:tc>
      </w:tr>
      <w:tr w:rsidR="00310E42" w14:paraId="101BEA27" w14:textId="77777777" w:rsidTr="00F11209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14:paraId="3D01FB8B" w14:textId="77777777" w:rsidR="00310E42" w:rsidRDefault="00310E42" w:rsidP="005A7391">
            <w:pPr>
              <w:pStyle w:val="UCS-FA-Nvel1"/>
              <w:numPr>
                <w:ilvl w:val="0"/>
                <w:numId w:val="0"/>
              </w:numPr>
              <w:tabs>
                <w:tab w:val="left" w:pos="2076"/>
              </w:tabs>
              <w:snapToGrid w:val="0"/>
              <w:rPr>
                <w:sz w:val="22"/>
              </w:rPr>
            </w:pPr>
            <w:bookmarkStart w:id="32" w:name="_Toc111275635"/>
            <w:r>
              <w:rPr>
                <w:sz w:val="22"/>
              </w:rPr>
              <w:t>Pontos de Extensão</w:t>
            </w:r>
            <w:bookmarkEnd w:id="32"/>
          </w:p>
        </w:tc>
      </w:tr>
      <w:tr w:rsidR="00310E42" w14:paraId="08508EB4" w14:textId="77777777" w:rsidTr="00F11209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19F287CD" w14:textId="77777777" w:rsidR="00310E42" w:rsidRDefault="00310E42" w:rsidP="005A7391">
            <w:pPr>
              <w:pStyle w:val="infoblue"/>
              <w:snapToGrid w:val="0"/>
              <w:jc w:val="both"/>
              <w:rPr>
                <w:rFonts w:ascii="Arial" w:eastAsia="Verdana" w:hAnsi="Arial" w:cs="Verdana"/>
                <w:i w:val="0"/>
                <w:iCs w:val="0"/>
                <w:szCs w:val="22"/>
              </w:rPr>
            </w:pPr>
            <w:r>
              <w:rPr>
                <w:rFonts w:ascii="Arial" w:eastAsia="Verdana" w:hAnsi="Arial" w:cs="Verdana"/>
                <w:i w:val="0"/>
                <w:iCs w:val="0"/>
                <w:szCs w:val="22"/>
              </w:rPr>
              <w:t>[Pontos de extensão é referência para os demais casos de uso que deverão ser executados.</w:t>
            </w:r>
            <w:r>
              <w:rPr>
                <w:rFonts w:ascii="Arial" w:eastAsia="Verdana" w:hAnsi="Arial" w:cs="Verdana"/>
                <w:i w:val="0"/>
                <w:iCs w:val="0"/>
                <w:color w:val="auto"/>
                <w:szCs w:val="22"/>
              </w:rPr>
              <w:t xml:space="preserve"> </w:t>
            </w:r>
            <w:r>
              <w:rPr>
                <w:rFonts w:ascii="Arial" w:eastAsia="Verdana" w:hAnsi="Arial" w:cs="Verdana"/>
                <w:i w:val="0"/>
                <w:iCs w:val="0"/>
                <w:szCs w:val="22"/>
              </w:rPr>
              <w:t>Quando esta seção não for aplicável, preencher com o texto: “Seção não aplicável para este caso de uso”]</w:t>
            </w:r>
          </w:p>
        </w:tc>
      </w:tr>
      <w:tr w:rsidR="00310E42" w14:paraId="50517802" w14:textId="77777777" w:rsidTr="00F11209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157F50F5" w14:textId="77777777" w:rsidR="00310E42" w:rsidRDefault="00310E42" w:rsidP="005A7391">
            <w:pPr>
              <w:pStyle w:val="TtuloTabela"/>
              <w:keepNext/>
              <w:snapToGrid w:val="0"/>
              <w:spacing w:line="276" w:lineRule="auto"/>
              <w:rPr>
                <w:b w:val="0"/>
                <w:bCs w:val="0"/>
                <w:color w:val="0000FF"/>
                <w:sz w:val="20"/>
                <w:lang w:val="en-US"/>
              </w:rPr>
            </w:pPr>
            <w:r>
              <w:rPr>
                <w:b w:val="0"/>
                <w:bCs w:val="0"/>
                <w:color w:val="0000FF"/>
                <w:sz w:val="20"/>
                <w:lang w:val="en-US"/>
              </w:rPr>
              <w:t xml:space="preserve">[Nome do </w:t>
            </w:r>
            <w:proofErr w:type="spellStart"/>
            <w:r>
              <w:rPr>
                <w:b w:val="0"/>
                <w:bCs w:val="0"/>
                <w:color w:val="0000FF"/>
                <w:sz w:val="20"/>
                <w:lang w:val="en-US"/>
              </w:rPr>
              <w:t>ponto</w:t>
            </w:r>
            <w:proofErr w:type="spellEnd"/>
            <w:r>
              <w:rPr>
                <w:b w:val="0"/>
                <w:bCs w:val="0"/>
                <w:color w:val="0000FF"/>
                <w:sz w:val="20"/>
                <w:lang w:val="en-US"/>
              </w:rPr>
              <w:t xml:space="preserve"> de </w:t>
            </w:r>
            <w:proofErr w:type="spellStart"/>
            <w:r>
              <w:rPr>
                <w:b w:val="0"/>
                <w:bCs w:val="0"/>
                <w:color w:val="0000FF"/>
                <w:sz w:val="20"/>
                <w:lang w:val="en-US"/>
              </w:rPr>
              <w:t>extensão</w:t>
            </w:r>
            <w:proofErr w:type="spellEnd"/>
            <w:r>
              <w:rPr>
                <w:b w:val="0"/>
                <w:bCs w:val="0"/>
                <w:color w:val="0000FF"/>
                <w:sz w:val="20"/>
                <w:lang w:val="en-US"/>
              </w:rPr>
              <w:t>]</w:t>
            </w:r>
          </w:p>
        </w:tc>
      </w:tr>
      <w:tr w:rsidR="00310E42" w14:paraId="1EEBE00F" w14:textId="77777777" w:rsidTr="00F11209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6075B69F" w14:textId="77777777" w:rsidR="00310E42" w:rsidRDefault="00310E42" w:rsidP="005A7391">
            <w:pPr>
              <w:pStyle w:val="UCS-FA-Nvel1"/>
              <w:numPr>
                <w:ilvl w:val="0"/>
                <w:numId w:val="0"/>
              </w:numPr>
              <w:tabs>
                <w:tab w:val="left" w:pos="2076"/>
              </w:tabs>
              <w:snapToGrid w:val="0"/>
              <w:rPr>
                <w:sz w:val="22"/>
              </w:rPr>
            </w:pPr>
            <w:bookmarkStart w:id="33" w:name="_Toc111275636"/>
            <w:r>
              <w:rPr>
                <w:sz w:val="22"/>
              </w:rPr>
              <w:t>Pontos de Inclusão</w:t>
            </w:r>
            <w:bookmarkEnd w:id="33"/>
          </w:p>
        </w:tc>
      </w:tr>
      <w:tr w:rsidR="00310E42" w14:paraId="354506F1" w14:textId="77777777" w:rsidTr="00F11209">
        <w:tc>
          <w:tcPr>
            <w:tcW w:w="9615" w:type="dxa"/>
            <w:gridSpan w:val="5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59FF614F" w14:textId="77777777" w:rsidR="00310E42" w:rsidRDefault="00310E42" w:rsidP="005A7391">
            <w:pPr>
              <w:pStyle w:val="infoblue"/>
              <w:snapToGrid w:val="0"/>
              <w:jc w:val="both"/>
              <w:rPr>
                <w:rFonts w:ascii="Arial" w:eastAsia="Verdana" w:hAnsi="Arial" w:cs="Verdana"/>
                <w:i w:val="0"/>
                <w:iCs w:val="0"/>
              </w:rPr>
            </w:pPr>
            <w:r>
              <w:rPr>
                <w:rFonts w:ascii="Arial" w:eastAsia="Verdana" w:hAnsi="Arial" w:cs="Verdana"/>
                <w:i w:val="0"/>
                <w:iCs w:val="0"/>
              </w:rPr>
              <w:t>[Pontos de inclusão é referência para os demais casos de uso que deverão ser executados.</w:t>
            </w:r>
            <w:r>
              <w:rPr>
                <w:rFonts w:ascii="Arial" w:eastAsia="Verdana" w:hAnsi="Arial" w:cs="Verdana"/>
                <w:i w:val="0"/>
                <w:iCs w:val="0"/>
                <w:color w:val="auto"/>
              </w:rPr>
              <w:t xml:space="preserve"> </w:t>
            </w:r>
            <w:r>
              <w:rPr>
                <w:rFonts w:ascii="Arial" w:eastAsia="Verdana" w:hAnsi="Arial" w:cs="Verdana"/>
                <w:i w:val="0"/>
                <w:iCs w:val="0"/>
              </w:rPr>
              <w:t>Quando esta seção não for aplicável, preencher com o texto: “Seção não aplicável para este caso de uso”]</w:t>
            </w:r>
          </w:p>
        </w:tc>
      </w:tr>
      <w:tr w:rsidR="00310E42" w14:paraId="7F862928" w14:textId="77777777" w:rsidTr="00F11209">
        <w:tc>
          <w:tcPr>
            <w:tcW w:w="9615" w:type="dxa"/>
            <w:gridSpan w:val="5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34280CF7" w14:textId="77777777" w:rsidR="00310E42" w:rsidRDefault="00310E42" w:rsidP="005A7391">
            <w:pPr>
              <w:pStyle w:val="TtuloTabela"/>
              <w:keepNext/>
              <w:snapToGrid w:val="0"/>
              <w:spacing w:line="276" w:lineRule="auto"/>
              <w:rPr>
                <w:rFonts w:eastAsia="Verdana" w:cs="Verdana"/>
                <w:b w:val="0"/>
                <w:bCs w:val="0"/>
                <w:color w:val="0000FF"/>
                <w:sz w:val="20"/>
                <w:lang w:val="en-US"/>
              </w:rPr>
            </w:pPr>
            <w:r>
              <w:rPr>
                <w:rFonts w:eastAsia="Verdana" w:cs="Verdana"/>
                <w:b w:val="0"/>
                <w:bCs w:val="0"/>
                <w:color w:val="0000FF"/>
                <w:sz w:val="20"/>
                <w:lang w:val="en-US"/>
              </w:rPr>
              <w:t xml:space="preserve">[Nome do </w:t>
            </w:r>
            <w:proofErr w:type="spellStart"/>
            <w:r>
              <w:rPr>
                <w:rFonts w:eastAsia="Verdana" w:cs="Verdana"/>
                <w:b w:val="0"/>
                <w:bCs w:val="0"/>
                <w:color w:val="0000FF"/>
                <w:sz w:val="20"/>
                <w:lang w:val="en-US"/>
              </w:rPr>
              <w:t>ponto</w:t>
            </w:r>
            <w:proofErr w:type="spellEnd"/>
            <w:r>
              <w:rPr>
                <w:rFonts w:eastAsia="Verdana" w:cs="Verdana"/>
                <w:b w:val="0"/>
                <w:bCs w:val="0"/>
                <w:color w:val="0000FF"/>
                <w:sz w:val="20"/>
                <w:lang w:val="en-US"/>
              </w:rPr>
              <w:t xml:space="preserve"> de </w:t>
            </w:r>
            <w:proofErr w:type="spellStart"/>
            <w:r>
              <w:rPr>
                <w:rFonts w:eastAsia="Verdana" w:cs="Verdana"/>
                <w:b w:val="0"/>
                <w:bCs w:val="0"/>
                <w:color w:val="0000FF"/>
                <w:sz w:val="20"/>
                <w:lang w:val="en-US"/>
              </w:rPr>
              <w:t>inclusão</w:t>
            </w:r>
            <w:proofErr w:type="spellEnd"/>
            <w:r>
              <w:rPr>
                <w:rFonts w:eastAsia="Verdana" w:cs="Verdana"/>
                <w:b w:val="0"/>
                <w:bCs w:val="0"/>
                <w:color w:val="0000FF"/>
                <w:sz w:val="20"/>
                <w:lang w:val="en-US"/>
              </w:rPr>
              <w:t>]</w:t>
            </w:r>
          </w:p>
        </w:tc>
      </w:tr>
    </w:tbl>
    <w:p w14:paraId="2FF58230" w14:textId="64BC96A1" w:rsidR="00F11209" w:rsidRDefault="00F11209" w:rsidP="00F11209">
      <w:pPr>
        <w:pStyle w:val="Ttulo1"/>
        <w:numPr>
          <w:ilvl w:val="1"/>
          <w:numId w:val="7"/>
        </w:numPr>
        <w:tabs>
          <w:tab w:val="num" w:pos="576"/>
        </w:tabs>
        <w:ind w:left="576" w:hanging="576"/>
      </w:pPr>
      <w:r w:rsidRPr="003A003A">
        <w:t>Fluxo de Eventos</w:t>
      </w:r>
      <w:r>
        <w:t xml:space="preserve"> UC 003 &lt;BBB&gt;</w:t>
      </w:r>
    </w:p>
    <w:p w14:paraId="789031B8" w14:textId="77777777" w:rsidR="00F11209" w:rsidRPr="00310E42" w:rsidRDefault="00F11209" w:rsidP="00F11209">
      <w:pPr>
        <w:pStyle w:val="Corpodetexto"/>
      </w:pPr>
    </w:p>
    <w:tbl>
      <w:tblPr>
        <w:tblW w:w="961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40"/>
        <w:gridCol w:w="261"/>
        <w:gridCol w:w="3261"/>
        <w:gridCol w:w="1984"/>
        <w:gridCol w:w="2669"/>
      </w:tblGrid>
      <w:tr w:rsidR="00F11209" w14:paraId="3E18556F" w14:textId="77777777" w:rsidTr="00F11209">
        <w:trPr>
          <w:trHeight w:val="556"/>
        </w:trPr>
        <w:tc>
          <w:tcPr>
            <w:tcW w:w="170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vAlign w:val="center"/>
          </w:tcPr>
          <w:p w14:paraId="4ED04838" w14:textId="77777777" w:rsidR="00F11209" w:rsidRDefault="00F11209" w:rsidP="009C5D69">
            <w:pPr>
              <w:pStyle w:val="TtuloTabela"/>
              <w:snapToGrid w:val="0"/>
              <w:jc w:val="left"/>
              <w:rPr>
                <w:szCs w:val="22"/>
              </w:rPr>
            </w:pPr>
            <w:r>
              <w:rPr>
                <w:szCs w:val="22"/>
              </w:rPr>
              <w:t>Nome UC</w:t>
            </w:r>
          </w:p>
        </w:tc>
        <w:tc>
          <w:tcPr>
            <w:tcW w:w="326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vAlign w:val="center"/>
          </w:tcPr>
          <w:p w14:paraId="276F673C" w14:textId="6509E895" w:rsidR="00F11209" w:rsidRDefault="00F11209" w:rsidP="009C5D69">
            <w:pPr>
              <w:pStyle w:val="infoblue"/>
              <w:snapToGrid w:val="0"/>
              <w:jc w:val="both"/>
              <w:rPr>
                <w:rFonts w:ascii="Arial" w:hAnsi="Arial"/>
                <w:i w:val="0"/>
                <w:iCs w:val="0"/>
              </w:rPr>
            </w:pPr>
            <w:r>
              <w:rPr>
                <w:rFonts w:ascii="Arial" w:hAnsi="Arial"/>
                <w:i w:val="0"/>
                <w:iCs w:val="0"/>
              </w:rPr>
              <w:t>Fazer Orçamento</w:t>
            </w:r>
          </w:p>
        </w:tc>
        <w:tc>
          <w:tcPr>
            <w:tcW w:w="198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vAlign w:val="center"/>
          </w:tcPr>
          <w:p w14:paraId="77D828EF" w14:textId="77777777" w:rsidR="00F11209" w:rsidRDefault="00F11209" w:rsidP="009C5D69">
            <w:pPr>
              <w:pStyle w:val="TtuloTabela"/>
              <w:snapToGrid w:val="0"/>
              <w:jc w:val="left"/>
            </w:pPr>
            <w:r>
              <w:t>Rastreabilidade</w:t>
            </w:r>
          </w:p>
        </w:tc>
        <w:tc>
          <w:tcPr>
            <w:tcW w:w="266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AA7453F" w14:textId="333C7A57" w:rsidR="00F11209" w:rsidRDefault="00990E88" w:rsidP="009C5D69">
            <w:pPr>
              <w:pStyle w:val="infoblue"/>
              <w:snapToGrid w:val="0"/>
              <w:jc w:val="both"/>
              <w:rPr>
                <w:rFonts w:ascii="Arial" w:hAnsi="Arial" w:cs="Tahoma"/>
                <w:i w:val="0"/>
              </w:rPr>
            </w:pPr>
            <w:r>
              <w:rPr>
                <w:rFonts w:ascii="Arial" w:hAnsi="Arial" w:cs="Tahoma"/>
                <w:i w:val="0"/>
              </w:rPr>
              <w:t>RF006 – Fazer Orçamento</w:t>
            </w:r>
          </w:p>
        </w:tc>
      </w:tr>
      <w:tr w:rsidR="00F11209" w14:paraId="51940533" w14:textId="77777777" w:rsidTr="00F11209">
        <w:tc>
          <w:tcPr>
            <w:tcW w:w="1701" w:type="dxa"/>
            <w:gridSpan w:val="2"/>
            <w:tcBorders>
              <w:left w:val="single" w:sz="4" w:space="0" w:color="000080"/>
              <w:bottom w:val="single" w:sz="4" w:space="0" w:color="000080"/>
            </w:tcBorders>
            <w:vAlign w:val="center"/>
          </w:tcPr>
          <w:p w14:paraId="46924B1B" w14:textId="77777777" w:rsidR="00F11209" w:rsidRDefault="00F11209" w:rsidP="009C5D69">
            <w:pPr>
              <w:pStyle w:val="TtuloTabela"/>
              <w:snapToGrid w:val="0"/>
              <w:jc w:val="left"/>
              <w:rPr>
                <w:szCs w:val="22"/>
              </w:rPr>
            </w:pPr>
            <w:r>
              <w:rPr>
                <w:szCs w:val="22"/>
              </w:rPr>
              <w:t>Atores</w:t>
            </w:r>
          </w:p>
        </w:tc>
        <w:tc>
          <w:tcPr>
            <w:tcW w:w="7914" w:type="dxa"/>
            <w:gridSpan w:val="3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5582518" w14:textId="7FB89DEB" w:rsidR="00F11209" w:rsidRDefault="00990E88" w:rsidP="009C5D69">
            <w:pPr>
              <w:pStyle w:val="infoblue"/>
              <w:snapToGrid w:val="0"/>
              <w:jc w:val="both"/>
              <w:rPr>
                <w:rFonts w:ascii="Arial" w:hAnsi="Arial"/>
                <w:i w:val="0"/>
                <w:iCs w:val="0"/>
              </w:rPr>
            </w:pPr>
            <w:r>
              <w:rPr>
                <w:rFonts w:ascii="Arial" w:hAnsi="Arial"/>
                <w:i w:val="0"/>
                <w:iCs w:val="0"/>
              </w:rPr>
              <w:t>Administradores e cliente</w:t>
            </w:r>
          </w:p>
        </w:tc>
      </w:tr>
      <w:tr w:rsidR="00F11209" w14:paraId="038E1070" w14:textId="77777777" w:rsidTr="00F11209">
        <w:tc>
          <w:tcPr>
            <w:tcW w:w="1701" w:type="dxa"/>
            <w:gridSpan w:val="2"/>
            <w:tcBorders>
              <w:left w:val="single" w:sz="4" w:space="0" w:color="000080"/>
              <w:bottom w:val="single" w:sz="4" w:space="0" w:color="000080"/>
            </w:tcBorders>
            <w:vAlign w:val="center"/>
          </w:tcPr>
          <w:p w14:paraId="36985C8E" w14:textId="77777777" w:rsidR="00F11209" w:rsidRDefault="00F11209" w:rsidP="009C5D69">
            <w:pPr>
              <w:pStyle w:val="TtuloTabela"/>
              <w:snapToGrid w:val="0"/>
              <w:jc w:val="left"/>
              <w:rPr>
                <w:szCs w:val="22"/>
              </w:rPr>
            </w:pPr>
            <w:r>
              <w:rPr>
                <w:szCs w:val="22"/>
              </w:rPr>
              <w:t>Participação do ator</w:t>
            </w:r>
          </w:p>
        </w:tc>
        <w:tc>
          <w:tcPr>
            <w:tcW w:w="7914" w:type="dxa"/>
            <w:gridSpan w:val="3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E238410" w14:textId="77777777" w:rsidR="00F11209" w:rsidRDefault="00F11209" w:rsidP="009C5D69">
            <w:pPr>
              <w:pStyle w:val="infoblue"/>
              <w:snapToGrid w:val="0"/>
              <w:jc w:val="both"/>
              <w:rPr>
                <w:rFonts w:ascii="Arial" w:hAnsi="Arial"/>
                <w:i w:val="0"/>
                <w:iCs w:val="0"/>
              </w:rPr>
            </w:pPr>
            <w:r>
              <w:rPr>
                <w:rFonts w:ascii="Arial" w:hAnsi="Arial"/>
                <w:i w:val="0"/>
                <w:iCs w:val="0"/>
              </w:rPr>
              <w:t>[Descrever o interesse de cada ator no caso de uso]</w:t>
            </w:r>
          </w:p>
        </w:tc>
      </w:tr>
      <w:tr w:rsidR="00F11209" w14:paraId="73EFFD61" w14:textId="77777777" w:rsidTr="00F11209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7C195C1F" w14:textId="77777777" w:rsidR="00F11209" w:rsidRDefault="00F11209" w:rsidP="009C5D69">
            <w:pPr>
              <w:pStyle w:val="TtuloTabela"/>
              <w:snapToGrid w:val="0"/>
            </w:pPr>
            <w:r>
              <w:t xml:space="preserve">Pré-condições </w:t>
            </w:r>
          </w:p>
        </w:tc>
      </w:tr>
      <w:tr w:rsidR="00F11209" w14:paraId="034C238F" w14:textId="77777777" w:rsidTr="00F11209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58D876A3" w14:textId="77777777" w:rsidR="00F11209" w:rsidRDefault="00F11209" w:rsidP="009C5D69">
            <w:pPr>
              <w:pStyle w:val="infoblue"/>
              <w:snapToGrid w:val="0"/>
              <w:jc w:val="both"/>
              <w:rPr>
                <w:rFonts w:ascii="Arial" w:hAnsi="Arial"/>
                <w:i w:val="0"/>
                <w:iCs w:val="0"/>
              </w:rPr>
            </w:pPr>
            <w:r>
              <w:rPr>
                <w:rFonts w:ascii="Arial" w:hAnsi="Arial"/>
                <w:i w:val="0"/>
                <w:iCs w:val="0"/>
              </w:rPr>
              <w:t xml:space="preserve">[Uma condição prévia de um caso de uso é o estado do sistema que deve estar presente antes de um caso de uso ser realizado.] </w:t>
            </w:r>
          </w:p>
        </w:tc>
      </w:tr>
      <w:tr w:rsidR="00F11209" w14:paraId="71EAB50D" w14:textId="77777777" w:rsidTr="00F11209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1AFCDE59" w14:textId="77777777" w:rsidR="00F11209" w:rsidRDefault="00F11209" w:rsidP="009C5D69">
            <w:pPr>
              <w:pStyle w:val="TtuloTabela"/>
              <w:snapToGrid w:val="0"/>
            </w:pPr>
            <w:r>
              <w:t>Pós-condições</w:t>
            </w:r>
          </w:p>
        </w:tc>
      </w:tr>
      <w:tr w:rsidR="00F11209" w14:paraId="6C08D61E" w14:textId="77777777" w:rsidTr="00F11209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00"/>
              <w:right w:val="single" w:sz="4" w:space="0" w:color="000080"/>
            </w:tcBorders>
          </w:tcPr>
          <w:p w14:paraId="5430B7D2" w14:textId="77777777" w:rsidR="00F11209" w:rsidRDefault="00F11209" w:rsidP="009C5D69">
            <w:pPr>
              <w:pStyle w:val="infoblue"/>
              <w:snapToGrid w:val="0"/>
              <w:jc w:val="both"/>
              <w:rPr>
                <w:rFonts w:ascii="Arial" w:hAnsi="Arial"/>
                <w:i w:val="0"/>
                <w:iCs w:val="0"/>
              </w:rPr>
            </w:pPr>
            <w:r>
              <w:rPr>
                <w:rFonts w:ascii="Arial" w:hAnsi="Arial"/>
                <w:i w:val="0"/>
                <w:iCs w:val="0"/>
              </w:rPr>
              <w:t xml:space="preserve">[Uma condição posterior de um caso de uso é uma lista dos possíveis estados em que o sistema poderá se encontrar imediatamente depois do término de um caso de uso.] </w:t>
            </w:r>
          </w:p>
        </w:tc>
      </w:tr>
      <w:tr w:rsidR="00F11209" w14:paraId="09CF9BD1" w14:textId="77777777" w:rsidTr="00F11209">
        <w:tc>
          <w:tcPr>
            <w:tcW w:w="96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0B2D25" w14:textId="77777777" w:rsidR="00F11209" w:rsidRDefault="00F11209" w:rsidP="009C5D69">
            <w:pPr>
              <w:pStyle w:val="UCS-FA-Nvel1"/>
              <w:numPr>
                <w:ilvl w:val="0"/>
                <w:numId w:val="0"/>
              </w:numPr>
              <w:snapToGrid w:val="0"/>
              <w:rPr>
                <w:sz w:val="22"/>
              </w:rPr>
            </w:pPr>
            <w:r>
              <w:rPr>
                <w:sz w:val="22"/>
              </w:rPr>
              <w:t>Fluxo Básico</w:t>
            </w:r>
          </w:p>
        </w:tc>
      </w:tr>
      <w:tr w:rsidR="00F11209" w14:paraId="229DD5B4" w14:textId="77777777" w:rsidTr="00F11209">
        <w:tc>
          <w:tcPr>
            <w:tcW w:w="9615" w:type="dxa"/>
            <w:gridSpan w:val="5"/>
            <w:tcBorders>
              <w:top w:val="single" w:sz="4" w:space="0" w:color="00000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7C995D51" w14:textId="77777777" w:rsidR="00F11209" w:rsidRDefault="00F11209" w:rsidP="009C5D69">
            <w:pPr>
              <w:pStyle w:val="infoblue"/>
              <w:snapToGrid w:val="0"/>
              <w:jc w:val="both"/>
              <w:rPr>
                <w:rFonts w:ascii="Arial" w:hAnsi="Arial"/>
                <w:i w:val="0"/>
                <w:iCs w:val="0"/>
              </w:rPr>
            </w:pPr>
            <w:r>
              <w:rPr>
                <w:rFonts w:ascii="Arial" w:hAnsi="Arial"/>
                <w:i w:val="0"/>
                <w:iCs w:val="0"/>
              </w:rPr>
              <w:lastRenderedPageBreak/>
              <w:t>[Este caso de uso é iniciado quando o ator faz algo. Um ator sempre inicia os casos de uso. O caso de uso descreve o que o ator faz e o que o sistema faz em resposta. Ele deve ser elaborado como um diálogo entre o ator e o sistema. Segue abaixo um exemplo:</w:t>
            </w:r>
          </w:p>
        </w:tc>
      </w:tr>
      <w:tr w:rsidR="00F11209" w14:paraId="75E22E96" w14:textId="77777777" w:rsidTr="00F11209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1C1C15D0" w14:textId="77777777" w:rsidR="00F11209" w:rsidRDefault="00F11209" w:rsidP="00F11209">
            <w:pPr>
              <w:numPr>
                <w:ilvl w:val="0"/>
                <w:numId w:val="11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color w:val="0000FF"/>
              </w:rPr>
            </w:pPr>
          </w:p>
        </w:tc>
        <w:tc>
          <w:tcPr>
            <w:tcW w:w="817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7C7D819C" w14:textId="77777777" w:rsidR="00F11209" w:rsidRDefault="00F11209" w:rsidP="009C5D69">
            <w:pPr>
              <w:pStyle w:val="InstruodePreenchimentoNoItlicoAutomticaEsquerda"/>
              <w:snapToGrid w:val="0"/>
              <w:spacing w:line="276" w:lineRule="auto"/>
              <w:jc w:val="both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O ator escolhe a opção Efetuar Cadastro.</w:t>
            </w:r>
          </w:p>
        </w:tc>
      </w:tr>
      <w:tr w:rsidR="00F11209" w14:paraId="3108D160" w14:textId="77777777" w:rsidTr="00F11209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01222682" w14:textId="77777777" w:rsidR="00F11209" w:rsidRDefault="00F11209" w:rsidP="00F11209">
            <w:pPr>
              <w:numPr>
                <w:ilvl w:val="0"/>
                <w:numId w:val="11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color w:val="0000FF"/>
              </w:rPr>
            </w:pPr>
          </w:p>
        </w:tc>
        <w:tc>
          <w:tcPr>
            <w:tcW w:w="817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162C0001" w14:textId="77777777" w:rsidR="00F11209" w:rsidRDefault="00F11209" w:rsidP="009C5D69">
            <w:pPr>
              <w:pStyle w:val="InstruodePreenchimentoNoItlicoAutomticaEsquerda"/>
              <w:snapToGrid w:val="0"/>
              <w:spacing w:line="276" w:lineRule="auto"/>
              <w:jc w:val="both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O sistema apresenta os seguintes campos do formulário de cadastro: Razão Social, Nome Fantasia, CNPJ, Endereço, Número, Complemento, CEP, UF, Cidade, Telefone, Segmento, Responsável legal da empresa, E-mail, Login, Senha, Confirmação de senha e as opções Gravar e Cancelar.</w:t>
            </w:r>
          </w:p>
        </w:tc>
      </w:tr>
      <w:tr w:rsidR="00F11209" w14:paraId="00478C12" w14:textId="77777777" w:rsidTr="00F11209">
        <w:tc>
          <w:tcPr>
            <w:tcW w:w="1440" w:type="dxa"/>
            <w:tcBorders>
              <w:left w:val="single" w:sz="4" w:space="0" w:color="000080"/>
              <w:bottom w:val="single" w:sz="4" w:space="0" w:color="000080"/>
            </w:tcBorders>
          </w:tcPr>
          <w:p w14:paraId="3A5518E5" w14:textId="77777777" w:rsidR="00F11209" w:rsidRDefault="00F11209" w:rsidP="00F11209">
            <w:pPr>
              <w:numPr>
                <w:ilvl w:val="0"/>
                <w:numId w:val="11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color w:val="0000FF"/>
              </w:rPr>
            </w:pPr>
          </w:p>
        </w:tc>
        <w:tc>
          <w:tcPr>
            <w:tcW w:w="8175" w:type="dxa"/>
            <w:gridSpan w:val="4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6DA8D02F" w14:textId="77777777" w:rsidR="00F11209" w:rsidRDefault="00F11209" w:rsidP="009C5D69">
            <w:pPr>
              <w:pStyle w:val="InstruodePreenchimentoNoItlicoAutomticaEsquerda"/>
              <w:snapToGrid w:val="0"/>
              <w:spacing w:line="276" w:lineRule="auto"/>
              <w:jc w:val="both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O caso de uso é encerrado. ]</w:t>
            </w:r>
          </w:p>
        </w:tc>
      </w:tr>
      <w:tr w:rsidR="00F11209" w14:paraId="36D3EAD1" w14:textId="77777777" w:rsidTr="00F11209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14:paraId="53D53EB8" w14:textId="77777777" w:rsidR="00F11209" w:rsidRDefault="00F11209" w:rsidP="009C5D69">
            <w:pPr>
              <w:pStyle w:val="UCS-FA-Nvel1"/>
              <w:numPr>
                <w:ilvl w:val="0"/>
                <w:numId w:val="0"/>
              </w:numPr>
              <w:snapToGrid w:val="0"/>
              <w:rPr>
                <w:sz w:val="22"/>
              </w:rPr>
            </w:pPr>
            <w:r>
              <w:rPr>
                <w:sz w:val="22"/>
              </w:rPr>
              <w:t>Fluxos Alternativos</w:t>
            </w:r>
          </w:p>
        </w:tc>
      </w:tr>
      <w:tr w:rsidR="00F11209" w14:paraId="1F40C3EE" w14:textId="77777777" w:rsidTr="00F11209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14:paraId="7AE43135" w14:textId="77777777" w:rsidR="00F11209" w:rsidRDefault="00F11209" w:rsidP="009C5D69">
            <w:pPr>
              <w:pStyle w:val="infoblue"/>
              <w:snapToGrid w:val="0"/>
              <w:jc w:val="both"/>
              <w:rPr>
                <w:rFonts w:ascii="Arial" w:hAnsi="Arial"/>
                <w:i w:val="0"/>
                <w:iCs w:val="0"/>
              </w:rPr>
            </w:pPr>
            <w:r>
              <w:rPr>
                <w:rFonts w:ascii="Arial" w:hAnsi="Arial"/>
                <w:i w:val="0"/>
                <w:iCs w:val="0"/>
              </w:rPr>
              <w:t xml:space="preserve">[Os Fluxo Alternativo são comportamentos alternativos. O tamanho desses fluxos poderá ser tão extenso quanto o necessário para descrever os eventos associados ao comportamento alternativo. Quando um fluxo alternativo termina, os eventos do fluxo principal de eventos são retomados a menos que seja especificado de outra maneira.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Quando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 xml:space="preserve">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esta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 xml:space="preserve">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seção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 xml:space="preserve">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não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 xml:space="preserve"> for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aplicável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 xml:space="preserve">,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preencher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 xml:space="preserve"> com o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texto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: “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Seção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 xml:space="preserve">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não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 xml:space="preserve">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aplicável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 xml:space="preserve"> para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este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 xml:space="preserve">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caso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 xml:space="preserve"> de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uso</w:t>
            </w:r>
            <w:proofErr w:type="spellEnd"/>
            <w:proofErr w:type="gram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”.</w:t>
            </w:r>
            <w:r>
              <w:rPr>
                <w:rFonts w:ascii="Arial" w:hAnsi="Arial"/>
                <w:i w:val="0"/>
                <w:iCs w:val="0"/>
              </w:rPr>
              <w:t>Segue</w:t>
            </w:r>
            <w:proofErr w:type="gramEnd"/>
            <w:r>
              <w:rPr>
                <w:rFonts w:ascii="Arial" w:hAnsi="Arial"/>
                <w:i w:val="0"/>
                <w:iCs w:val="0"/>
              </w:rPr>
              <w:t xml:space="preserve"> abaixo um exemplo:</w:t>
            </w:r>
          </w:p>
        </w:tc>
      </w:tr>
      <w:tr w:rsidR="00F11209" w14:paraId="00A5A9C2" w14:textId="77777777" w:rsidTr="00F11209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14:paraId="12A936BD" w14:textId="77777777" w:rsidR="00F11209" w:rsidRDefault="00F11209" w:rsidP="009C5D69">
            <w:pPr>
              <w:pStyle w:val="UCS-FA-Nvel1"/>
              <w:numPr>
                <w:ilvl w:val="0"/>
                <w:numId w:val="0"/>
              </w:numPr>
              <w:tabs>
                <w:tab w:val="left" w:pos="2076"/>
              </w:tabs>
              <w:snapToGrid w:val="0"/>
              <w:rPr>
                <w:color w:val="0000FF"/>
                <w:sz w:val="22"/>
              </w:rPr>
            </w:pPr>
            <w:r>
              <w:rPr>
                <w:color w:val="0000FF"/>
                <w:sz w:val="22"/>
              </w:rPr>
              <w:t>A01 - Cancelar</w:t>
            </w:r>
            <w:r>
              <w:rPr>
                <w:color w:val="0000FF"/>
                <w:sz w:val="22"/>
              </w:rPr>
              <w:tab/>
            </w:r>
          </w:p>
        </w:tc>
      </w:tr>
      <w:tr w:rsidR="00F11209" w14:paraId="25D95308" w14:textId="77777777" w:rsidTr="00F11209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6E6E3AAF" w14:textId="77777777" w:rsidR="00F11209" w:rsidRDefault="00F11209" w:rsidP="00F11209">
            <w:pPr>
              <w:numPr>
                <w:ilvl w:val="0"/>
                <w:numId w:val="12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color w:val="0000FF"/>
                <w:sz w:val="22"/>
              </w:rPr>
            </w:pPr>
          </w:p>
        </w:tc>
        <w:tc>
          <w:tcPr>
            <w:tcW w:w="817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15CE4928" w14:textId="77777777" w:rsidR="00F11209" w:rsidRDefault="00F11209" w:rsidP="009C5D69">
            <w:pPr>
              <w:pStyle w:val="TtuloTabela"/>
              <w:keepNext/>
              <w:keepLines/>
              <w:snapToGrid w:val="0"/>
              <w:rPr>
                <w:b w:val="0"/>
                <w:bCs w:val="0"/>
                <w:color w:val="0000FF"/>
                <w:sz w:val="20"/>
              </w:rPr>
            </w:pPr>
            <w:r>
              <w:rPr>
                <w:b w:val="0"/>
                <w:bCs w:val="0"/>
                <w:color w:val="0000FF"/>
                <w:sz w:val="20"/>
              </w:rPr>
              <w:t>O ator escolhe cancelar.</w:t>
            </w:r>
          </w:p>
        </w:tc>
      </w:tr>
      <w:tr w:rsidR="00F11209" w14:paraId="06880A7A" w14:textId="77777777" w:rsidTr="00F11209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1D532908" w14:textId="77777777" w:rsidR="00F11209" w:rsidRDefault="00F11209" w:rsidP="00F11209">
            <w:pPr>
              <w:numPr>
                <w:ilvl w:val="0"/>
                <w:numId w:val="12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color w:val="0000FF"/>
                <w:sz w:val="20"/>
              </w:rPr>
            </w:pPr>
          </w:p>
        </w:tc>
        <w:tc>
          <w:tcPr>
            <w:tcW w:w="817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1A59EA8E" w14:textId="77777777" w:rsidR="00F11209" w:rsidRDefault="00F11209" w:rsidP="009C5D69">
            <w:pPr>
              <w:pStyle w:val="TtuloTabela"/>
              <w:keepNext/>
              <w:keepLines/>
              <w:snapToGrid w:val="0"/>
              <w:rPr>
                <w:b w:val="0"/>
                <w:bCs w:val="0"/>
                <w:color w:val="0000FF"/>
                <w:sz w:val="20"/>
              </w:rPr>
            </w:pPr>
            <w:r>
              <w:rPr>
                <w:b w:val="0"/>
                <w:bCs w:val="0"/>
                <w:color w:val="0000FF"/>
                <w:sz w:val="20"/>
              </w:rPr>
              <w:t>O sistema envia o ator ao passo [1] do fluxo alternativo 01. ]</w:t>
            </w:r>
          </w:p>
        </w:tc>
      </w:tr>
      <w:tr w:rsidR="00F11209" w14:paraId="169B18DE" w14:textId="77777777" w:rsidTr="00F11209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14:paraId="2C06A956" w14:textId="77777777" w:rsidR="00F11209" w:rsidRDefault="00F11209" w:rsidP="009C5D69">
            <w:pPr>
              <w:pStyle w:val="UCS-FA-Nvel1"/>
              <w:numPr>
                <w:ilvl w:val="0"/>
                <w:numId w:val="0"/>
              </w:numPr>
              <w:tabs>
                <w:tab w:val="left" w:pos="2076"/>
              </w:tabs>
              <w:snapToGrid w:val="0"/>
              <w:rPr>
                <w:sz w:val="22"/>
              </w:rPr>
            </w:pPr>
            <w:r>
              <w:rPr>
                <w:sz w:val="22"/>
              </w:rPr>
              <w:t>Fluxos de Exceção</w:t>
            </w:r>
            <w:r>
              <w:rPr>
                <w:sz w:val="22"/>
              </w:rPr>
              <w:tab/>
            </w:r>
          </w:p>
        </w:tc>
      </w:tr>
      <w:tr w:rsidR="00F11209" w14:paraId="78A1EFCF" w14:textId="77777777" w:rsidTr="00F11209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14:paraId="5715C135" w14:textId="77777777" w:rsidR="00F11209" w:rsidRDefault="00F11209" w:rsidP="009C5D69">
            <w:pPr>
              <w:pStyle w:val="infoblue"/>
              <w:snapToGrid w:val="0"/>
              <w:jc w:val="both"/>
              <w:rPr>
                <w:rFonts w:ascii="Arial" w:eastAsia="Verdana" w:hAnsi="Arial" w:cs="Verdana"/>
                <w:i w:val="0"/>
                <w:iCs w:val="0"/>
                <w:szCs w:val="22"/>
              </w:rPr>
            </w:pPr>
            <w:r>
              <w:rPr>
                <w:rFonts w:ascii="Arial" w:eastAsia="Verdana" w:hAnsi="Arial" w:cs="Verdana"/>
                <w:i w:val="0"/>
                <w:iCs w:val="0"/>
                <w:szCs w:val="22"/>
              </w:rPr>
              <w:t>[São fluxos que ocorrem mesmo em condições em que o fluxo normal de execução é interrompido por algum evento indesejável. Quando esta seção não for aplicável, preencher com o texto: “Seção não aplicável para este caso de uso”. Segue abaixo um exemplo:]</w:t>
            </w:r>
          </w:p>
        </w:tc>
      </w:tr>
      <w:tr w:rsidR="00F11209" w14:paraId="158A1A89" w14:textId="77777777" w:rsidTr="00F11209">
        <w:tc>
          <w:tcPr>
            <w:tcW w:w="9615" w:type="dxa"/>
            <w:gridSpan w:val="5"/>
            <w:tcBorders>
              <w:left w:val="single" w:sz="4" w:space="0" w:color="000080"/>
              <w:right w:val="single" w:sz="4" w:space="0" w:color="000080"/>
            </w:tcBorders>
          </w:tcPr>
          <w:p w14:paraId="7779C511" w14:textId="77777777" w:rsidR="00F11209" w:rsidRDefault="00F11209" w:rsidP="009C5D69">
            <w:pPr>
              <w:pStyle w:val="UCS-FA-Nvel1"/>
              <w:numPr>
                <w:ilvl w:val="0"/>
                <w:numId w:val="0"/>
              </w:numPr>
              <w:tabs>
                <w:tab w:val="left" w:pos="2076"/>
              </w:tabs>
              <w:snapToGrid w:val="0"/>
              <w:rPr>
                <w:color w:val="0000FF"/>
                <w:sz w:val="22"/>
              </w:rPr>
            </w:pPr>
            <w:r>
              <w:rPr>
                <w:color w:val="0000FF"/>
                <w:sz w:val="22"/>
              </w:rPr>
              <w:t>E01 - Campos obrigatórios em branco</w:t>
            </w:r>
          </w:p>
        </w:tc>
      </w:tr>
      <w:tr w:rsidR="00F11209" w14:paraId="5CB918AE" w14:textId="77777777" w:rsidTr="00F11209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6E28A8E6" w14:textId="77777777" w:rsidR="00F11209" w:rsidRDefault="00F11209" w:rsidP="00F11209">
            <w:pPr>
              <w:numPr>
                <w:ilvl w:val="0"/>
                <w:numId w:val="13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color w:val="0000FF"/>
                <w:sz w:val="22"/>
              </w:rPr>
            </w:pPr>
          </w:p>
        </w:tc>
        <w:tc>
          <w:tcPr>
            <w:tcW w:w="817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28E46310" w14:textId="77777777" w:rsidR="00F11209" w:rsidRDefault="00F11209" w:rsidP="009C5D69">
            <w:pPr>
              <w:pStyle w:val="TtuloTabela"/>
              <w:keepNext/>
              <w:snapToGrid w:val="0"/>
              <w:spacing w:line="276" w:lineRule="auto"/>
              <w:rPr>
                <w:b w:val="0"/>
                <w:bCs w:val="0"/>
                <w:color w:val="0000FF"/>
                <w:sz w:val="20"/>
              </w:rPr>
            </w:pPr>
            <w:r>
              <w:rPr>
                <w:b w:val="0"/>
                <w:bCs w:val="0"/>
                <w:color w:val="0000FF"/>
                <w:sz w:val="20"/>
              </w:rPr>
              <w:t>No passo [7] do fluxo básico o sistema retorna a seguinte mensagem de erro</w:t>
            </w:r>
            <w:proofErr w:type="gramStart"/>
            <w:r>
              <w:rPr>
                <w:b w:val="0"/>
                <w:bCs w:val="0"/>
                <w:color w:val="0000FF"/>
                <w:sz w:val="20"/>
              </w:rPr>
              <w:t>:”</w:t>
            </w:r>
            <w:r>
              <w:rPr>
                <w:b w:val="0"/>
                <w:bCs w:val="0"/>
                <w:color w:val="0000FF"/>
                <w:sz w:val="20"/>
                <w:lang w:val="en"/>
              </w:rPr>
              <w:t>Campos</w:t>
            </w:r>
            <w:proofErr w:type="gramEnd"/>
            <w:r>
              <w:rPr>
                <w:b w:val="0"/>
                <w:bCs w:val="0"/>
                <w:color w:val="0000FF"/>
                <w:sz w:val="20"/>
                <w:lang w:val="en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0000FF"/>
                <w:sz w:val="20"/>
                <w:lang w:val="en"/>
              </w:rPr>
              <w:t>obrigatórios</w:t>
            </w:r>
            <w:proofErr w:type="spellEnd"/>
            <w:r>
              <w:rPr>
                <w:b w:val="0"/>
                <w:bCs w:val="0"/>
                <w:color w:val="0000FF"/>
                <w:sz w:val="20"/>
                <w:lang w:val="en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0000FF"/>
                <w:sz w:val="20"/>
                <w:lang w:val="en"/>
              </w:rPr>
              <w:t>ficaram</w:t>
            </w:r>
            <w:proofErr w:type="spellEnd"/>
            <w:r>
              <w:rPr>
                <w:b w:val="0"/>
                <w:bCs w:val="0"/>
                <w:color w:val="0000FF"/>
                <w:sz w:val="20"/>
                <w:lang w:val="en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0000FF"/>
                <w:sz w:val="20"/>
                <w:lang w:val="en"/>
              </w:rPr>
              <w:t>em</w:t>
            </w:r>
            <w:proofErr w:type="spellEnd"/>
            <w:r>
              <w:rPr>
                <w:b w:val="0"/>
                <w:bCs w:val="0"/>
                <w:color w:val="0000FF"/>
                <w:sz w:val="20"/>
                <w:lang w:val="en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0000FF"/>
                <w:sz w:val="20"/>
                <w:lang w:val="en"/>
              </w:rPr>
              <w:t>branco</w:t>
            </w:r>
            <w:proofErr w:type="spellEnd"/>
            <w:r>
              <w:rPr>
                <w:b w:val="0"/>
                <w:bCs w:val="0"/>
                <w:color w:val="0000FF"/>
                <w:sz w:val="20"/>
                <w:lang w:val="en"/>
              </w:rPr>
              <w:t>.</w:t>
            </w:r>
            <w:r>
              <w:rPr>
                <w:b w:val="0"/>
                <w:bCs w:val="0"/>
                <w:color w:val="0000FF"/>
                <w:sz w:val="20"/>
              </w:rPr>
              <w:t>”</w:t>
            </w:r>
          </w:p>
        </w:tc>
      </w:tr>
      <w:tr w:rsidR="00F11209" w14:paraId="10E573C2" w14:textId="77777777" w:rsidTr="00F11209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43F4AA12" w14:textId="77777777" w:rsidR="00F11209" w:rsidRDefault="00F11209" w:rsidP="00F11209">
            <w:pPr>
              <w:numPr>
                <w:ilvl w:val="0"/>
                <w:numId w:val="13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color w:val="0000FF"/>
                <w:sz w:val="20"/>
              </w:rPr>
            </w:pPr>
          </w:p>
        </w:tc>
        <w:tc>
          <w:tcPr>
            <w:tcW w:w="817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1C2D4CBB" w14:textId="77777777" w:rsidR="00F11209" w:rsidRDefault="00F11209" w:rsidP="009C5D69">
            <w:pPr>
              <w:pStyle w:val="TtuloTabela"/>
              <w:keepNext/>
              <w:snapToGrid w:val="0"/>
              <w:spacing w:line="276" w:lineRule="auto"/>
              <w:rPr>
                <w:b w:val="0"/>
                <w:bCs w:val="0"/>
                <w:color w:val="0000FF"/>
                <w:sz w:val="20"/>
              </w:rPr>
            </w:pPr>
            <w:r>
              <w:rPr>
                <w:b w:val="0"/>
                <w:bCs w:val="0"/>
                <w:color w:val="0000FF"/>
                <w:sz w:val="20"/>
              </w:rPr>
              <w:t>O sistema envia o ator empresa ao passo [4] do fluxo básico.</w:t>
            </w:r>
          </w:p>
        </w:tc>
      </w:tr>
      <w:tr w:rsidR="00F11209" w14:paraId="25AFA709" w14:textId="77777777" w:rsidTr="00F11209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14:paraId="4D969A70" w14:textId="77777777" w:rsidR="00F11209" w:rsidRDefault="00F11209" w:rsidP="009C5D69">
            <w:pPr>
              <w:pStyle w:val="UCS-FA-Nvel1"/>
              <w:numPr>
                <w:ilvl w:val="0"/>
                <w:numId w:val="0"/>
              </w:numPr>
              <w:tabs>
                <w:tab w:val="left" w:pos="2076"/>
              </w:tabs>
              <w:snapToGrid w:val="0"/>
              <w:rPr>
                <w:sz w:val="22"/>
              </w:rPr>
            </w:pPr>
            <w:r>
              <w:rPr>
                <w:sz w:val="22"/>
              </w:rPr>
              <w:t>Pontos de Extensão</w:t>
            </w:r>
          </w:p>
        </w:tc>
      </w:tr>
      <w:tr w:rsidR="00F11209" w14:paraId="670100DD" w14:textId="77777777" w:rsidTr="00F11209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5EA7D0C5" w14:textId="77777777" w:rsidR="00F11209" w:rsidRDefault="00F11209" w:rsidP="009C5D69">
            <w:pPr>
              <w:pStyle w:val="infoblue"/>
              <w:snapToGrid w:val="0"/>
              <w:jc w:val="both"/>
              <w:rPr>
                <w:rFonts w:ascii="Arial" w:eastAsia="Verdana" w:hAnsi="Arial" w:cs="Verdana"/>
                <w:i w:val="0"/>
                <w:iCs w:val="0"/>
                <w:szCs w:val="22"/>
              </w:rPr>
            </w:pPr>
            <w:r>
              <w:rPr>
                <w:rFonts w:ascii="Arial" w:eastAsia="Verdana" w:hAnsi="Arial" w:cs="Verdana"/>
                <w:i w:val="0"/>
                <w:iCs w:val="0"/>
                <w:szCs w:val="22"/>
              </w:rPr>
              <w:t>[Pontos de extensão é referência para os demais casos de uso que deverão ser executados.</w:t>
            </w:r>
            <w:r>
              <w:rPr>
                <w:rFonts w:ascii="Arial" w:eastAsia="Verdana" w:hAnsi="Arial" w:cs="Verdana"/>
                <w:i w:val="0"/>
                <w:iCs w:val="0"/>
                <w:color w:val="auto"/>
                <w:szCs w:val="22"/>
              </w:rPr>
              <w:t xml:space="preserve"> </w:t>
            </w:r>
            <w:r>
              <w:rPr>
                <w:rFonts w:ascii="Arial" w:eastAsia="Verdana" w:hAnsi="Arial" w:cs="Verdana"/>
                <w:i w:val="0"/>
                <w:iCs w:val="0"/>
                <w:szCs w:val="22"/>
              </w:rPr>
              <w:t>Quando esta seção não for aplicável, preencher com o texto: “Seção não aplicável para este caso de uso”]</w:t>
            </w:r>
          </w:p>
        </w:tc>
      </w:tr>
      <w:tr w:rsidR="00F11209" w14:paraId="6AFEAE0D" w14:textId="77777777" w:rsidTr="00F11209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2C8AFC52" w14:textId="77777777" w:rsidR="00F11209" w:rsidRDefault="00F11209" w:rsidP="009C5D69">
            <w:pPr>
              <w:pStyle w:val="TtuloTabela"/>
              <w:keepNext/>
              <w:snapToGrid w:val="0"/>
              <w:spacing w:line="276" w:lineRule="auto"/>
              <w:rPr>
                <w:b w:val="0"/>
                <w:bCs w:val="0"/>
                <w:color w:val="0000FF"/>
                <w:sz w:val="20"/>
                <w:lang w:val="en-US"/>
              </w:rPr>
            </w:pPr>
            <w:r>
              <w:rPr>
                <w:b w:val="0"/>
                <w:bCs w:val="0"/>
                <w:color w:val="0000FF"/>
                <w:sz w:val="20"/>
                <w:lang w:val="en-US"/>
              </w:rPr>
              <w:t xml:space="preserve">[Nome do </w:t>
            </w:r>
            <w:proofErr w:type="spellStart"/>
            <w:r>
              <w:rPr>
                <w:b w:val="0"/>
                <w:bCs w:val="0"/>
                <w:color w:val="0000FF"/>
                <w:sz w:val="20"/>
                <w:lang w:val="en-US"/>
              </w:rPr>
              <w:t>ponto</w:t>
            </w:r>
            <w:proofErr w:type="spellEnd"/>
            <w:r>
              <w:rPr>
                <w:b w:val="0"/>
                <w:bCs w:val="0"/>
                <w:color w:val="0000FF"/>
                <w:sz w:val="20"/>
                <w:lang w:val="en-US"/>
              </w:rPr>
              <w:t xml:space="preserve"> de </w:t>
            </w:r>
            <w:proofErr w:type="spellStart"/>
            <w:r>
              <w:rPr>
                <w:b w:val="0"/>
                <w:bCs w:val="0"/>
                <w:color w:val="0000FF"/>
                <w:sz w:val="20"/>
                <w:lang w:val="en-US"/>
              </w:rPr>
              <w:t>extensão</w:t>
            </w:r>
            <w:proofErr w:type="spellEnd"/>
            <w:r>
              <w:rPr>
                <w:b w:val="0"/>
                <w:bCs w:val="0"/>
                <w:color w:val="0000FF"/>
                <w:sz w:val="20"/>
                <w:lang w:val="en-US"/>
              </w:rPr>
              <w:t>]</w:t>
            </w:r>
          </w:p>
        </w:tc>
      </w:tr>
      <w:tr w:rsidR="00F11209" w14:paraId="01CE9FA9" w14:textId="77777777" w:rsidTr="00F11209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476827E0" w14:textId="77777777" w:rsidR="00F11209" w:rsidRDefault="00F11209" w:rsidP="009C5D69">
            <w:pPr>
              <w:pStyle w:val="UCS-FA-Nvel1"/>
              <w:numPr>
                <w:ilvl w:val="0"/>
                <w:numId w:val="0"/>
              </w:numPr>
              <w:tabs>
                <w:tab w:val="left" w:pos="2076"/>
              </w:tabs>
              <w:snapToGrid w:val="0"/>
              <w:rPr>
                <w:sz w:val="22"/>
              </w:rPr>
            </w:pPr>
            <w:r>
              <w:rPr>
                <w:sz w:val="22"/>
              </w:rPr>
              <w:t>Pontos de Inclusão</w:t>
            </w:r>
          </w:p>
        </w:tc>
      </w:tr>
      <w:tr w:rsidR="00F11209" w14:paraId="32A03749" w14:textId="77777777" w:rsidTr="00F11209">
        <w:tc>
          <w:tcPr>
            <w:tcW w:w="9615" w:type="dxa"/>
            <w:gridSpan w:val="5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6ECFBD5B" w14:textId="77777777" w:rsidR="00F11209" w:rsidRDefault="00F11209" w:rsidP="009C5D69">
            <w:pPr>
              <w:pStyle w:val="infoblue"/>
              <w:snapToGrid w:val="0"/>
              <w:jc w:val="both"/>
              <w:rPr>
                <w:rFonts w:ascii="Arial" w:eastAsia="Verdana" w:hAnsi="Arial" w:cs="Verdana"/>
                <w:i w:val="0"/>
                <w:iCs w:val="0"/>
              </w:rPr>
            </w:pPr>
            <w:r>
              <w:rPr>
                <w:rFonts w:ascii="Arial" w:eastAsia="Verdana" w:hAnsi="Arial" w:cs="Verdana"/>
                <w:i w:val="0"/>
                <w:iCs w:val="0"/>
              </w:rPr>
              <w:t>[Pontos de inclusão é referência para os demais casos de uso que deverão ser executados.</w:t>
            </w:r>
            <w:r>
              <w:rPr>
                <w:rFonts w:ascii="Arial" w:eastAsia="Verdana" w:hAnsi="Arial" w:cs="Verdana"/>
                <w:i w:val="0"/>
                <w:iCs w:val="0"/>
                <w:color w:val="auto"/>
              </w:rPr>
              <w:t xml:space="preserve"> </w:t>
            </w:r>
            <w:r>
              <w:rPr>
                <w:rFonts w:ascii="Arial" w:eastAsia="Verdana" w:hAnsi="Arial" w:cs="Verdana"/>
                <w:i w:val="0"/>
                <w:iCs w:val="0"/>
              </w:rPr>
              <w:t>Quando esta seção não for aplicável, preencher com o texto: “Seção não aplicável para este caso de uso”]</w:t>
            </w:r>
          </w:p>
        </w:tc>
      </w:tr>
      <w:tr w:rsidR="00F11209" w14:paraId="09698B65" w14:textId="77777777" w:rsidTr="00F11209">
        <w:tc>
          <w:tcPr>
            <w:tcW w:w="9615" w:type="dxa"/>
            <w:gridSpan w:val="5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4775B33A" w14:textId="77777777" w:rsidR="00F11209" w:rsidRDefault="00F11209" w:rsidP="009C5D69">
            <w:pPr>
              <w:pStyle w:val="TtuloTabela"/>
              <w:keepNext/>
              <w:snapToGrid w:val="0"/>
              <w:spacing w:line="276" w:lineRule="auto"/>
              <w:rPr>
                <w:rFonts w:eastAsia="Verdana" w:cs="Verdana"/>
                <w:b w:val="0"/>
                <w:bCs w:val="0"/>
                <w:color w:val="0000FF"/>
                <w:sz w:val="20"/>
                <w:lang w:val="en-US"/>
              </w:rPr>
            </w:pPr>
            <w:r>
              <w:rPr>
                <w:rFonts w:eastAsia="Verdana" w:cs="Verdana"/>
                <w:b w:val="0"/>
                <w:bCs w:val="0"/>
                <w:color w:val="0000FF"/>
                <w:sz w:val="20"/>
                <w:lang w:val="en-US"/>
              </w:rPr>
              <w:t xml:space="preserve">[Nome do </w:t>
            </w:r>
            <w:proofErr w:type="spellStart"/>
            <w:r>
              <w:rPr>
                <w:rFonts w:eastAsia="Verdana" w:cs="Verdana"/>
                <w:b w:val="0"/>
                <w:bCs w:val="0"/>
                <w:color w:val="0000FF"/>
                <w:sz w:val="20"/>
                <w:lang w:val="en-US"/>
              </w:rPr>
              <w:t>ponto</w:t>
            </w:r>
            <w:proofErr w:type="spellEnd"/>
            <w:r>
              <w:rPr>
                <w:rFonts w:eastAsia="Verdana" w:cs="Verdana"/>
                <w:b w:val="0"/>
                <w:bCs w:val="0"/>
                <w:color w:val="0000FF"/>
                <w:sz w:val="20"/>
                <w:lang w:val="en-US"/>
              </w:rPr>
              <w:t xml:space="preserve"> de </w:t>
            </w:r>
            <w:proofErr w:type="spellStart"/>
            <w:r>
              <w:rPr>
                <w:rFonts w:eastAsia="Verdana" w:cs="Verdana"/>
                <w:b w:val="0"/>
                <w:bCs w:val="0"/>
                <w:color w:val="0000FF"/>
                <w:sz w:val="20"/>
                <w:lang w:val="en-US"/>
              </w:rPr>
              <w:t>inclusão</w:t>
            </w:r>
            <w:proofErr w:type="spellEnd"/>
            <w:r>
              <w:rPr>
                <w:rFonts w:eastAsia="Verdana" w:cs="Verdana"/>
                <w:b w:val="0"/>
                <w:bCs w:val="0"/>
                <w:color w:val="0000FF"/>
                <w:sz w:val="20"/>
                <w:lang w:val="en-US"/>
              </w:rPr>
              <w:t>]</w:t>
            </w:r>
          </w:p>
        </w:tc>
      </w:tr>
    </w:tbl>
    <w:p w14:paraId="482C8CE5" w14:textId="77732806" w:rsidR="00F11209" w:rsidRDefault="00F11209" w:rsidP="00F11209">
      <w:pPr>
        <w:pStyle w:val="Ttulo1"/>
        <w:numPr>
          <w:ilvl w:val="1"/>
          <w:numId w:val="7"/>
        </w:numPr>
        <w:tabs>
          <w:tab w:val="num" w:pos="576"/>
        </w:tabs>
        <w:ind w:left="576" w:hanging="576"/>
      </w:pPr>
      <w:r w:rsidRPr="003A003A">
        <w:t>Fluxo de Eventos</w:t>
      </w:r>
      <w:r>
        <w:t xml:space="preserve"> UC 004 &lt;BBB&gt;</w:t>
      </w:r>
    </w:p>
    <w:p w14:paraId="70261530" w14:textId="77777777" w:rsidR="00F11209" w:rsidRPr="00310E42" w:rsidRDefault="00F11209" w:rsidP="00F11209">
      <w:pPr>
        <w:pStyle w:val="Corpodetexto"/>
      </w:pPr>
    </w:p>
    <w:tbl>
      <w:tblPr>
        <w:tblW w:w="961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40"/>
        <w:gridCol w:w="261"/>
        <w:gridCol w:w="3261"/>
        <w:gridCol w:w="1984"/>
        <w:gridCol w:w="2669"/>
      </w:tblGrid>
      <w:tr w:rsidR="00F11209" w14:paraId="66013564" w14:textId="77777777" w:rsidTr="00F11209">
        <w:trPr>
          <w:trHeight w:val="556"/>
        </w:trPr>
        <w:tc>
          <w:tcPr>
            <w:tcW w:w="170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vAlign w:val="center"/>
          </w:tcPr>
          <w:p w14:paraId="0007D724" w14:textId="77777777" w:rsidR="00F11209" w:rsidRDefault="00F11209" w:rsidP="009C5D69">
            <w:pPr>
              <w:pStyle w:val="TtuloTabela"/>
              <w:snapToGrid w:val="0"/>
              <w:jc w:val="left"/>
              <w:rPr>
                <w:szCs w:val="22"/>
              </w:rPr>
            </w:pPr>
            <w:r>
              <w:rPr>
                <w:szCs w:val="22"/>
              </w:rPr>
              <w:lastRenderedPageBreak/>
              <w:t>Nome UC</w:t>
            </w:r>
          </w:p>
        </w:tc>
        <w:tc>
          <w:tcPr>
            <w:tcW w:w="326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vAlign w:val="center"/>
          </w:tcPr>
          <w:p w14:paraId="47D52791" w14:textId="3B15D838" w:rsidR="00F11209" w:rsidRDefault="00F11209" w:rsidP="009C5D69">
            <w:pPr>
              <w:pStyle w:val="infoblue"/>
              <w:snapToGrid w:val="0"/>
              <w:jc w:val="both"/>
              <w:rPr>
                <w:rFonts w:ascii="Arial" w:hAnsi="Arial"/>
                <w:i w:val="0"/>
                <w:iCs w:val="0"/>
              </w:rPr>
            </w:pPr>
            <w:r>
              <w:rPr>
                <w:rFonts w:ascii="Arial" w:hAnsi="Arial"/>
                <w:i w:val="0"/>
                <w:iCs w:val="0"/>
              </w:rPr>
              <w:t>Gerar Pedido</w:t>
            </w:r>
          </w:p>
        </w:tc>
        <w:tc>
          <w:tcPr>
            <w:tcW w:w="198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vAlign w:val="center"/>
          </w:tcPr>
          <w:p w14:paraId="575BB4F3" w14:textId="77777777" w:rsidR="00F11209" w:rsidRDefault="00F11209" w:rsidP="009C5D69">
            <w:pPr>
              <w:pStyle w:val="TtuloTabela"/>
              <w:snapToGrid w:val="0"/>
              <w:jc w:val="left"/>
            </w:pPr>
            <w:r>
              <w:t>Rastreabilidade</w:t>
            </w:r>
          </w:p>
        </w:tc>
        <w:tc>
          <w:tcPr>
            <w:tcW w:w="266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439BC7E" w14:textId="79302D56" w:rsidR="00F11209" w:rsidRDefault="00990E88" w:rsidP="009C5D69">
            <w:pPr>
              <w:pStyle w:val="infoblue"/>
              <w:snapToGrid w:val="0"/>
              <w:jc w:val="both"/>
              <w:rPr>
                <w:rFonts w:ascii="Arial" w:hAnsi="Arial" w:cs="Tahoma"/>
                <w:i w:val="0"/>
              </w:rPr>
            </w:pPr>
            <w:r>
              <w:rPr>
                <w:rFonts w:ascii="Arial" w:hAnsi="Arial" w:cs="Tahoma"/>
                <w:i w:val="0"/>
              </w:rPr>
              <w:t>RF007 – Gerar Pedido</w:t>
            </w:r>
          </w:p>
        </w:tc>
      </w:tr>
      <w:tr w:rsidR="00F11209" w14:paraId="003C4958" w14:textId="77777777" w:rsidTr="00F11209">
        <w:tc>
          <w:tcPr>
            <w:tcW w:w="1701" w:type="dxa"/>
            <w:gridSpan w:val="2"/>
            <w:tcBorders>
              <w:left w:val="single" w:sz="4" w:space="0" w:color="000080"/>
              <w:bottom w:val="single" w:sz="4" w:space="0" w:color="000080"/>
            </w:tcBorders>
            <w:vAlign w:val="center"/>
          </w:tcPr>
          <w:p w14:paraId="576A34D6" w14:textId="77777777" w:rsidR="00F11209" w:rsidRDefault="00F11209" w:rsidP="009C5D69">
            <w:pPr>
              <w:pStyle w:val="TtuloTabela"/>
              <w:snapToGrid w:val="0"/>
              <w:jc w:val="left"/>
              <w:rPr>
                <w:szCs w:val="22"/>
              </w:rPr>
            </w:pPr>
            <w:r>
              <w:rPr>
                <w:szCs w:val="22"/>
              </w:rPr>
              <w:t>Atores</w:t>
            </w:r>
          </w:p>
        </w:tc>
        <w:tc>
          <w:tcPr>
            <w:tcW w:w="7914" w:type="dxa"/>
            <w:gridSpan w:val="3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079EB15" w14:textId="0AA54B13" w:rsidR="00F11209" w:rsidRDefault="00990E88" w:rsidP="009C5D69">
            <w:pPr>
              <w:pStyle w:val="infoblue"/>
              <w:snapToGrid w:val="0"/>
              <w:jc w:val="both"/>
              <w:rPr>
                <w:rFonts w:ascii="Arial" w:hAnsi="Arial"/>
                <w:i w:val="0"/>
                <w:iCs w:val="0"/>
              </w:rPr>
            </w:pPr>
            <w:r>
              <w:rPr>
                <w:rFonts w:ascii="Arial" w:hAnsi="Arial"/>
                <w:i w:val="0"/>
                <w:iCs w:val="0"/>
              </w:rPr>
              <w:t>Administradores e cliente</w:t>
            </w:r>
          </w:p>
        </w:tc>
      </w:tr>
      <w:tr w:rsidR="00F11209" w14:paraId="5C008926" w14:textId="77777777" w:rsidTr="00F11209">
        <w:tc>
          <w:tcPr>
            <w:tcW w:w="1701" w:type="dxa"/>
            <w:gridSpan w:val="2"/>
            <w:tcBorders>
              <w:left w:val="single" w:sz="4" w:space="0" w:color="000080"/>
              <w:bottom w:val="single" w:sz="4" w:space="0" w:color="000080"/>
            </w:tcBorders>
            <w:vAlign w:val="center"/>
          </w:tcPr>
          <w:p w14:paraId="23D657BD" w14:textId="77777777" w:rsidR="00F11209" w:rsidRDefault="00F11209" w:rsidP="009C5D69">
            <w:pPr>
              <w:pStyle w:val="TtuloTabela"/>
              <w:snapToGrid w:val="0"/>
              <w:jc w:val="left"/>
              <w:rPr>
                <w:szCs w:val="22"/>
              </w:rPr>
            </w:pPr>
            <w:r>
              <w:rPr>
                <w:szCs w:val="22"/>
              </w:rPr>
              <w:t>Participação do ator</w:t>
            </w:r>
          </w:p>
        </w:tc>
        <w:tc>
          <w:tcPr>
            <w:tcW w:w="7914" w:type="dxa"/>
            <w:gridSpan w:val="3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0F0ABED" w14:textId="77777777" w:rsidR="00F11209" w:rsidRDefault="00F11209" w:rsidP="009C5D69">
            <w:pPr>
              <w:pStyle w:val="infoblue"/>
              <w:snapToGrid w:val="0"/>
              <w:jc w:val="both"/>
              <w:rPr>
                <w:rFonts w:ascii="Arial" w:hAnsi="Arial"/>
                <w:i w:val="0"/>
                <w:iCs w:val="0"/>
              </w:rPr>
            </w:pPr>
            <w:r>
              <w:rPr>
                <w:rFonts w:ascii="Arial" w:hAnsi="Arial"/>
                <w:i w:val="0"/>
                <w:iCs w:val="0"/>
              </w:rPr>
              <w:t>[Descrever o interesse de cada ator no caso de uso]</w:t>
            </w:r>
          </w:p>
        </w:tc>
      </w:tr>
      <w:tr w:rsidR="00F11209" w14:paraId="0C5F013C" w14:textId="77777777" w:rsidTr="00F11209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1B9A5FEE" w14:textId="77777777" w:rsidR="00F11209" w:rsidRDefault="00F11209" w:rsidP="009C5D69">
            <w:pPr>
              <w:pStyle w:val="TtuloTabela"/>
              <w:snapToGrid w:val="0"/>
            </w:pPr>
            <w:r>
              <w:t xml:space="preserve">Pré-condições </w:t>
            </w:r>
          </w:p>
        </w:tc>
      </w:tr>
      <w:tr w:rsidR="00F11209" w14:paraId="4400A030" w14:textId="77777777" w:rsidTr="00F11209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33BF111F" w14:textId="77777777" w:rsidR="00F11209" w:rsidRDefault="00F11209" w:rsidP="009C5D69">
            <w:pPr>
              <w:pStyle w:val="infoblue"/>
              <w:snapToGrid w:val="0"/>
              <w:jc w:val="both"/>
              <w:rPr>
                <w:rFonts w:ascii="Arial" w:hAnsi="Arial"/>
                <w:i w:val="0"/>
                <w:iCs w:val="0"/>
              </w:rPr>
            </w:pPr>
            <w:r>
              <w:rPr>
                <w:rFonts w:ascii="Arial" w:hAnsi="Arial"/>
                <w:i w:val="0"/>
                <w:iCs w:val="0"/>
              </w:rPr>
              <w:t xml:space="preserve">[Uma condição prévia de um caso de uso é o estado do sistema que deve estar presente antes de um caso de uso ser realizado.] </w:t>
            </w:r>
          </w:p>
        </w:tc>
      </w:tr>
      <w:tr w:rsidR="00F11209" w14:paraId="25151AAD" w14:textId="77777777" w:rsidTr="00F11209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670E27AE" w14:textId="77777777" w:rsidR="00F11209" w:rsidRDefault="00F11209" w:rsidP="009C5D69">
            <w:pPr>
              <w:pStyle w:val="TtuloTabela"/>
              <w:snapToGrid w:val="0"/>
            </w:pPr>
            <w:r>
              <w:t>Pós-condições</w:t>
            </w:r>
          </w:p>
        </w:tc>
      </w:tr>
      <w:tr w:rsidR="00F11209" w14:paraId="4C798241" w14:textId="77777777" w:rsidTr="00F11209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00"/>
              <w:right w:val="single" w:sz="4" w:space="0" w:color="000080"/>
            </w:tcBorders>
          </w:tcPr>
          <w:p w14:paraId="35AD17DE" w14:textId="77777777" w:rsidR="00F11209" w:rsidRDefault="00F11209" w:rsidP="009C5D69">
            <w:pPr>
              <w:pStyle w:val="infoblue"/>
              <w:snapToGrid w:val="0"/>
              <w:jc w:val="both"/>
              <w:rPr>
                <w:rFonts w:ascii="Arial" w:hAnsi="Arial"/>
                <w:i w:val="0"/>
                <w:iCs w:val="0"/>
              </w:rPr>
            </w:pPr>
            <w:r>
              <w:rPr>
                <w:rFonts w:ascii="Arial" w:hAnsi="Arial"/>
                <w:i w:val="0"/>
                <w:iCs w:val="0"/>
              </w:rPr>
              <w:t xml:space="preserve">[Uma condição posterior de um caso de uso é uma lista dos possíveis estados em que o sistema poderá se encontrar imediatamente depois do término de um caso de uso.] </w:t>
            </w:r>
          </w:p>
        </w:tc>
      </w:tr>
      <w:tr w:rsidR="00F11209" w14:paraId="0B579E3B" w14:textId="77777777" w:rsidTr="00F11209">
        <w:tc>
          <w:tcPr>
            <w:tcW w:w="96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6D2F3" w14:textId="77777777" w:rsidR="00F11209" w:rsidRDefault="00F11209" w:rsidP="009C5D69">
            <w:pPr>
              <w:pStyle w:val="UCS-FA-Nvel1"/>
              <w:numPr>
                <w:ilvl w:val="0"/>
                <w:numId w:val="0"/>
              </w:numPr>
              <w:snapToGrid w:val="0"/>
              <w:rPr>
                <w:sz w:val="22"/>
              </w:rPr>
            </w:pPr>
            <w:r>
              <w:rPr>
                <w:sz w:val="22"/>
              </w:rPr>
              <w:t>Fluxo Básico</w:t>
            </w:r>
          </w:p>
        </w:tc>
      </w:tr>
      <w:tr w:rsidR="00F11209" w14:paraId="1D09F6AA" w14:textId="77777777" w:rsidTr="00F11209">
        <w:tc>
          <w:tcPr>
            <w:tcW w:w="9615" w:type="dxa"/>
            <w:gridSpan w:val="5"/>
            <w:tcBorders>
              <w:top w:val="single" w:sz="4" w:space="0" w:color="00000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3B5DEAEA" w14:textId="77777777" w:rsidR="00F11209" w:rsidRDefault="00F11209" w:rsidP="009C5D69">
            <w:pPr>
              <w:pStyle w:val="infoblue"/>
              <w:snapToGrid w:val="0"/>
              <w:jc w:val="both"/>
              <w:rPr>
                <w:rFonts w:ascii="Arial" w:hAnsi="Arial"/>
                <w:i w:val="0"/>
                <w:iCs w:val="0"/>
              </w:rPr>
            </w:pPr>
            <w:r>
              <w:rPr>
                <w:rFonts w:ascii="Arial" w:hAnsi="Arial"/>
                <w:i w:val="0"/>
                <w:iCs w:val="0"/>
              </w:rPr>
              <w:t>[Este caso de uso é iniciado quando o ator faz algo. Um ator sempre inicia os casos de uso. O caso de uso descreve o que o ator faz e o que o sistema faz em resposta. Ele deve ser elaborado como um diálogo entre o ator e o sistema. Segue abaixo um exemplo:</w:t>
            </w:r>
          </w:p>
        </w:tc>
      </w:tr>
      <w:tr w:rsidR="00F11209" w14:paraId="3B506E67" w14:textId="77777777" w:rsidTr="00F11209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2248A190" w14:textId="77777777" w:rsidR="00F11209" w:rsidRDefault="00F11209" w:rsidP="00F11209">
            <w:pPr>
              <w:numPr>
                <w:ilvl w:val="0"/>
                <w:numId w:val="11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color w:val="0000FF"/>
              </w:rPr>
            </w:pPr>
          </w:p>
        </w:tc>
        <w:tc>
          <w:tcPr>
            <w:tcW w:w="817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576AE7EE" w14:textId="77777777" w:rsidR="00F11209" w:rsidRDefault="00F11209" w:rsidP="009C5D69">
            <w:pPr>
              <w:pStyle w:val="InstruodePreenchimentoNoItlicoAutomticaEsquerda"/>
              <w:snapToGrid w:val="0"/>
              <w:spacing w:line="276" w:lineRule="auto"/>
              <w:jc w:val="both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O ator escolhe a opção Efetuar Cadastro.</w:t>
            </w:r>
          </w:p>
        </w:tc>
      </w:tr>
      <w:tr w:rsidR="00F11209" w14:paraId="0696CDAD" w14:textId="77777777" w:rsidTr="00F11209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17A83033" w14:textId="77777777" w:rsidR="00F11209" w:rsidRDefault="00F11209" w:rsidP="00F11209">
            <w:pPr>
              <w:numPr>
                <w:ilvl w:val="0"/>
                <w:numId w:val="11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color w:val="0000FF"/>
              </w:rPr>
            </w:pPr>
          </w:p>
        </w:tc>
        <w:tc>
          <w:tcPr>
            <w:tcW w:w="817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2A4DD2A5" w14:textId="77777777" w:rsidR="00F11209" w:rsidRDefault="00F11209" w:rsidP="009C5D69">
            <w:pPr>
              <w:pStyle w:val="InstruodePreenchimentoNoItlicoAutomticaEsquerda"/>
              <w:snapToGrid w:val="0"/>
              <w:spacing w:line="276" w:lineRule="auto"/>
              <w:jc w:val="both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O sistema apresenta os seguintes campos do formulário de cadastro: Razão Social, Nome Fantasia, CNPJ, Endereço, Número, Complemento, CEP, UF, Cidade, Telefone, Segmento, Responsável legal da empresa, E-mail, Login, Senha, Confirmação de senha e as opções Gravar e Cancelar.</w:t>
            </w:r>
          </w:p>
        </w:tc>
      </w:tr>
      <w:tr w:rsidR="00F11209" w14:paraId="3B2474EA" w14:textId="77777777" w:rsidTr="00F11209">
        <w:tc>
          <w:tcPr>
            <w:tcW w:w="1440" w:type="dxa"/>
            <w:tcBorders>
              <w:left w:val="single" w:sz="4" w:space="0" w:color="000080"/>
              <w:bottom w:val="single" w:sz="4" w:space="0" w:color="000080"/>
            </w:tcBorders>
          </w:tcPr>
          <w:p w14:paraId="625D0F22" w14:textId="77777777" w:rsidR="00F11209" w:rsidRDefault="00F11209" w:rsidP="00F11209">
            <w:pPr>
              <w:numPr>
                <w:ilvl w:val="0"/>
                <w:numId w:val="11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color w:val="0000FF"/>
              </w:rPr>
            </w:pPr>
          </w:p>
        </w:tc>
        <w:tc>
          <w:tcPr>
            <w:tcW w:w="8175" w:type="dxa"/>
            <w:gridSpan w:val="4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271A686A" w14:textId="77777777" w:rsidR="00F11209" w:rsidRDefault="00F11209" w:rsidP="009C5D69">
            <w:pPr>
              <w:pStyle w:val="InstruodePreenchimentoNoItlicoAutomticaEsquerda"/>
              <w:snapToGrid w:val="0"/>
              <w:spacing w:line="276" w:lineRule="auto"/>
              <w:jc w:val="both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O caso de uso é encerrado. ]</w:t>
            </w:r>
          </w:p>
        </w:tc>
      </w:tr>
      <w:tr w:rsidR="00F11209" w14:paraId="79F3F646" w14:textId="77777777" w:rsidTr="00F11209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14:paraId="00A5F6A6" w14:textId="77777777" w:rsidR="00F11209" w:rsidRDefault="00F11209" w:rsidP="009C5D69">
            <w:pPr>
              <w:pStyle w:val="UCS-FA-Nvel1"/>
              <w:numPr>
                <w:ilvl w:val="0"/>
                <w:numId w:val="0"/>
              </w:numPr>
              <w:snapToGrid w:val="0"/>
              <w:rPr>
                <w:sz w:val="22"/>
              </w:rPr>
            </w:pPr>
            <w:r>
              <w:rPr>
                <w:sz w:val="22"/>
              </w:rPr>
              <w:t>Fluxos Alternativos</w:t>
            </w:r>
          </w:p>
        </w:tc>
      </w:tr>
      <w:tr w:rsidR="00F11209" w14:paraId="5496E7E2" w14:textId="77777777" w:rsidTr="00F11209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14:paraId="1F3BCF92" w14:textId="77777777" w:rsidR="00F11209" w:rsidRDefault="00F11209" w:rsidP="009C5D69">
            <w:pPr>
              <w:pStyle w:val="infoblue"/>
              <w:snapToGrid w:val="0"/>
              <w:jc w:val="both"/>
              <w:rPr>
                <w:rFonts w:ascii="Arial" w:hAnsi="Arial"/>
                <w:i w:val="0"/>
                <w:iCs w:val="0"/>
              </w:rPr>
            </w:pPr>
            <w:r>
              <w:rPr>
                <w:rFonts w:ascii="Arial" w:hAnsi="Arial"/>
                <w:i w:val="0"/>
                <w:iCs w:val="0"/>
              </w:rPr>
              <w:t xml:space="preserve">[Os Fluxo Alternativo são comportamentos alternativos. O tamanho desses fluxos poderá ser tão extenso quanto o necessário para descrever os eventos associados ao comportamento alternativo. Quando um fluxo alternativo termina, os eventos do fluxo principal de eventos são retomados a menos que seja especificado de outra maneira.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Quando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 xml:space="preserve">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esta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 xml:space="preserve">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seção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 xml:space="preserve">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não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 xml:space="preserve"> for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aplicável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 xml:space="preserve">,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preencher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 xml:space="preserve"> com o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texto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: “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Seção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 xml:space="preserve">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não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 xml:space="preserve">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aplicável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 xml:space="preserve"> para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este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 xml:space="preserve">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caso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 xml:space="preserve"> de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uso</w:t>
            </w:r>
            <w:proofErr w:type="spellEnd"/>
            <w:proofErr w:type="gram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”.</w:t>
            </w:r>
            <w:r>
              <w:rPr>
                <w:rFonts w:ascii="Arial" w:hAnsi="Arial"/>
                <w:i w:val="0"/>
                <w:iCs w:val="0"/>
              </w:rPr>
              <w:t>Segue</w:t>
            </w:r>
            <w:proofErr w:type="gramEnd"/>
            <w:r>
              <w:rPr>
                <w:rFonts w:ascii="Arial" w:hAnsi="Arial"/>
                <w:i w:val="0"/>
                <w:iCs w:val="0"/>
              </w:rPr>
              <w:t xml:space="preserve"> abaixo um exemplo:</w:t>
            </w:r>
          </w:p>
        </w:tc>
      </w:tr>
      <w:tr w:rsidR="00F11209" w14:paraId="17D25849" w14:textId="77777777" w:rsidTr="00F11209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14:paraId="3C4AACC2" w14:textId="77777777" w:rsidR="00F11209" w:rsidRDefault="00F11209" w:rsidP="009C5D69">
            <w:pPr>
              <w:pStyle w:val="UCS-FA-Nvel1"/>
              <w:numPr>
                <w:ilvl w:val="0"/>
                <w:numId w:val="0"/>
              </w:numPr>
              <w:tabs>
                <w:tab w:val="left" w:pos="2076"/>
              </w:tabs>
              <w:snapToGrid w:val="0"/>
              <w:rPr>
                <w:color w:val="0000FF"/>
                <w:sz w:val="22"/>
              </w:rPr>
            </w:pPr>
            <w:r>
              <w:rPr>
                <w:color w:val="0000FF"/>
                <w:sz w:val="22"/>
              </w:rPr>
              <w:t>A01 - Cancelar</w:t>
            </w:r>
            <w:r>
              <w:rPr>
                <w:color w:val="0000FF"/>
                <w:sz w:val="22"/>
              </w:rPr>
              <w:tab/>
            </w:r>
          </w:p>
        </w:tc>
      </w:tr>
      <w:tr w:rsidR="00F11209" w14:paraId="33C081DE" w14:textId="77777777" w:rsidTr="00F11209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7B9198C5" w14:textId="77777777" w:rsidR="00F11209" w:rsidRDefault="00F11209" w:rsidP="00F11209">
            <w:pPr>
              <w:numPr>
                <w:ilvl w:val="0"/>
                <w:numId w:val="12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color w:val="0000FF"/>
                <w:sz w:val="22"/>
              </w:rPr>
            </w:pPr>
          </w:p>
        </w:tc>
        <w:tc>
          <w:tcPr>
            <w:tcW w:w="817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1B9EBCDF" w14:textId="77777777" w:rsidR="00F11209" w:rsidRDefault="00F11209" w:rsidP="009C5D69">
            <w:pPr>
              <w:pStyle w:val="TtuloTabela"/>
              <w:keepNext/>
              <w:keepLines/>
              <w:snapToGrid w:val="0"/>
              <w:rPr>
                <w:b w:val="0"/>
                <w:bCs w:val="0"/>
                <w:color w:val="0000FF"/>
                <w:sz w:val="20"/>
              </w:rPr>
            </w:pPr>
            <w:r>
              <w:rPr>
                <w:b w:val="0"/>
                <w:bCs w:val="0"/>
                <w:color w:val="0000FF"/>
                <w:sz w:val="20"/>
              </w:rPr>
              <w:t>O ator escolhe cancelar.</w:t>
            </w:r>
          </w:p>
        </w:tc>
      </w:tr>
      <w:tr w:rsidR="00F11209" w14:paraId="5229B761" w14:textId="77777777" w:rsidTr="00F11209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7B42E6BB" w14:textId="77777777" w:rsidR="00F11209" w:rsidRDefault="00F11209" w:rsidP="00F11209">
            <w:pPr>
              <w:numPr>
                <w:ilvl w:val="0"/>
                <w:numId w:val="12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color w:val="0000FF"/>
                <w:sz w:val="20"/>
              </w:rPr>
            </w:pPr>
          </w:p>
        </w:tc>
        <w:tc>
          <w:tcPr>
            <w:tcW w:w="817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509A7FE8" w14:textId="77777777" w:rsidR="00F11209" w:rsidRDefault="00F11209" w:rsidP="009C5D69">
            <w:pPr>
              <w:pStyle w:val="TtuloTabela"/>
              <w:keepNext/>
              <w:keepLines/>
              <w:snapToGrid w:val="0"/>
              <w:rPr>
                <w:b w:val="0"/>
                <w:bCs w:val="0"/>
                <w:color w:val="0000FF"/>
                <w:sz w:val="20"/>
              </w:rPr>
            </w:pPr>
            <w:r>
              <w:rPr>
                <w:b w:val="0"/>
                <w:bCs w:val="0"/>
                <w:color w:val="0000FF"/>
                <w:sz w:val="20"/>
              </w:rPr>
              <w:t>O sistema envia o ator ao passo [1] do fluxo alternativo 01. ]</w:t>
            </w:r>
          </w:p>
        </w:tc>
      </w:tr>
      <w:tr w:rsidR="00F11209" w14:paraId="5D904B6D" w14:textId="77777777" w:rsidTr="00F11209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14:paraId="256CE4BF" w14:textId="77777777" w:rsidR="00F11209" w:rsidRDefault="00F11209" w:rsidP="009C5D69">
            <w:pPr>
              <w:pStyle w:val="UCS-FA-Nvel1"/>
              <w:numPr>
                <w:ilvl w:val="0"/>
                <w:numId w:val="0"/>
              </w:numPr>
              <w:tabs>
                <w:tab w:val="left" w:pos="2076"/>
              </w:tabs>
              <w:snapToGrid w:val="0"/>
              <w:rPr>
                <w:sz w:val="22"/>
              </w:rPr>
            </w:pPr>
            <w:r>
              <w:rPr>
                <w:sz w:val="22"/>
              </w:rPr>
              <w:t>Fluxos de Exceção</w:t>
            </w:r>
            <w:r>
              <w:rPr>
                <w:sz w:val="22"/>
              </w:rPr>
              <w:tab/>
            </w:r>
          </w:p>
        </w:tc>
      </w:tr>
      <w:tr w:rsidR="00F11209" w14:paraId="3ED1140A" w14:textId="77777777" w:rsidTr="00F11209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14:paraId="03AA7EDA" w14:textId="77777777" w:rsidR="00F11209" w:rsidRDefault="00F11209" w:rsidP="009C5D69">
            <w:pPr>
              <w:pStyle w:val="infoblue"/>
              <w:snapToGrid w:val="0"/>
              <w:jc w:val="both"/>
              <w:rPr>
                <w:rFonts w:ascii="Arial" w:eastAsia="Verdana" w:hAnsi="Arial" w:cs="Verdana"/>
                <w:i w:val="0"/>
                <w:iCs w:val="0"/>
                <w:szCs w:val="22"/>
              </w:rPr>
            </w:pPr>
            <w:r>
              <w:rPr>
                <w:rFonts w:ascii="Arial" w:eastAsia="Verdana" w:hAnsi="Arial" w:cs="Verdana"/>
                <w:i w:val="0"/>
                <w:iCs w:val="0"/>
                <w:szCs w:val="22"/>
              </w:rPr>
              <w:t>[São fluxos que ocorrem mesmo em condições em que o fluxo normal de execução é interrompido por algum evento indesejável. Quando esta seção não for aplicável, preencher com o texto: “Seção não aplicável para este caso de uso”. Segue abaixo um exemplo:]</w:t>
            </w:r>
          </w:p>
        </w:tc>
      </w:tr>
      <w:tr w:rsidR="00F11209" w14:paraId="27618032" w14:textId="77777777" w:rsidTr="00F11209">
        <w:tc>
          <w:tcPr>
            <w:tcW w:w="9615" w:type="dxa"/>
            <w:gridSpan w:val="5"/>
            <w:tcBorders>
              <w:left w:val="single" w:sz="4" w:space="0" w:color="000080"/>
              <w:right w:val="single" w:sz="4" w:space="0" w:color="000080"/>
            </w:tcBorders>
          </w:tcPr>
          <w:p w14:paraId="75FA88DD" w14:textId="77777777" w:rsidR="00F11209" w:rsidRDefault="00F11209" w:rsidP="009C5D69">
            <w:pPr>
              <w:pStyle w:val="UCS-FA-Nvel1"/>
              <w:numPr>
                <w:ilvl w:val="0"/>
                <w:numId w:val="0"/>
              </w:numPr>
              <w:tabs>
                <w:tab w:val="left" w:pos="2076"/>
              </w:tabs>
              <w:snapToGrid w:val="0"/>
              <w:rPr>
                <w:color w:val="0000FF"/>
                <w:sz w:val="22"/>
              </w:rPr>
            </w:pPr>
            <w:r>
              <w:rPr>
                <w:color w:val="0000FF"/>
                <w:sz w:val="22"/>
              </w:rPr>
              <w:t>E01 - Campos obrigatórios em branco</w:t>
            </w:r>
          </w:p>
        </w:tc>
      </w:tr>
      <w:tr w:rsidR="00F11209" w14:paraId="5A699CE6" w14:textId="77777777" w:rsidTr="00F11209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627FC605" w14:textId="77777777" w:rsidR="00F11209" w:rsidRDefault="00F11209" w:rsidP="00F11209">
            <w:pPr>
              <w:numPr>
                <w:ilvl w:val="0"/>
                <w:numId w:val="13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color w:val="0000FF"/>
                <w:sz w:val="22"/>
              </w:rPr>
            </w:pPr>
          </w:p>
        </w:tc>
        <w:tc>
          <w:tcPr>
            <w:tcW w:w="817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5ADC8F12" w14:textId="77777777" w:rsidR="00F11209" w:rsidRDefault="00F11209" w:rsidP="009C5D69">
            <w:pPr>
              <w:pStyle w:val="TtuloTabela"/>
              <w:keepNext/>
              <w:snapToGrid w:val="0"/>
              <w:spacing w:line="276" w:lineRule="auto"/>
              <w:rPr>
                <w:b w:val="0"/>
                <w:bCs w:val="0"/>
                <w:color w:val="0000FF"/>
                <w:sz w:val="20"/>
              </w:rPr>
            </w:pPr>
            <w:r>
              <w:rPr>
                <w:b w:val="0"/>
                <w:bCs w:val="0"/>
                <w:color w:val="0000FF"/>
                <w:sz w:val="20"/>
              </w:rPr>
              <w:t>No passo [7] do fluxo básico o sistema retorna a seguinte mensagem de erro</w:t>
            </w:r>
            <w:proofErr w:type="gramStart"/>
            <w:r>
              <w:rPr>
                <w:b w:val="0"/>
                <w:bCs w:val="0"/>
                <w:color w:val="0000FF"/>
                <w:sz w:val="20"/>
              </w:rPr>
              <w:t>:”</w:t>
            </w:r>
            <w:r>
              <w:rPr>
                <w:b w:val="0"/>
                <w:bCs w:val="0"/>
                <w:color w:val="0000FF"/>
                <w:sz w:val="20"/>
                <w:lang w:val="en"/>
              </w:rPr>
              <w:t>Campos</w:t>
            </w:r>
            <w:proofErr w:type="gramEnd"/>
            <w:r>
              <w:rPr>
                <w:b w:val="0"/>
                <w:bCs w:val="0"/>
                <w:color w:val="0000FF"/>
                <w:sz w:val="20"/>
                <w:lang w:val="en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0000FF"/>
                <w:sz w:val="20"/>
                <w:lang w:val="en"/>
              </w:rPr>
              <w:t>obrigatórios</w:t>
            </w:r>
            <w:proofErr w:type="spellEnd"/>
            <w:r>
              <w:rPr>
                <w:b w:val="0"/>
                <w:bCs w:val="0"/>
                <w:color w:val="0000FF"/>
                <w:sz w:val="20"/>
                <w:lang w:val="en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0000FF"/>
                <w:sz w:val="20"/>
                <w:lang w:val="en"/>
              </w:rPr>
              <w:t>ficaram</w:t>
            </w:r>
            <w:proofErr w:type="spellEnd"/>
            <w:r>
              <w:rPr>
                <w:b w:val="0"/>
                <w:bCs w:val="0"/>
                <w:color w:val="0000FF"/>
                <w:sz w:val="20"/>
                <w:lang w:val="en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0000FF"/>
                <w:sz w:val="20"/>
                <w:lang w:val="en"/>
              </w:rPr>
              <w:t>em</w:t>
            </w:r>
            <w:proofErr w:type="spellEnd"/>
            <w:r>
              <w:rPr>
                <w:b w:val="0"/>
                <w:bCs w:val="0"/>
                <w:color w:val="0000FF"/>
                <w:sz w:val="20"/>
                <w:lang w:val="en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0000FF"/>
                <w:sz w:val="20"/>
                <w:lang w:val="en"/>
              </w:rPr>
              <w:t>branco</w:t>
            </w:r>
            <w:proofErr w:type="spellEnd"/>
            <w:r>
              <w:rPr>
                <w:b w:val="0"/>
                <w:bCs w:val="0"/>
                <w:color w:val="0000FF"/>
                <w:sz w:val="20"/>
                <w:lang w:val="en"/>
              </w:rPr>
              <w:t>.</w:t>
            </w:r>
            <w:r>
              <w:rPr>
                <w:b w:val="0"/>
                <w:bCs w:val="0"/>
                <w:color w:val="0000FF"/>
                <w:sz w:val="20"/>
              </w:rPr>
              <w:t>”</w:t>
            </w:r>
          </w:p>
        </w:tc>
      </w:tr>
      <w:tr w:rsidR="00F11209" w14:paraId="2226F063" w14:textId="77777777" w:rsidTr="00F11209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20B50AF5" w14:textId="77777777" w:rsidR="00F11209" w:rsidRDefault="00F11209" w:rsidP="00F11209">
            <w:pPr>
              <w:numPr>
                <w:ilvl w:val="0"/>
                <w:numId w:val="13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color w:val="0000FF"/>
                <w:sz w:val="20"/>
              </w:rPr>
            </w:pPr>
          </w:p>
        </w:tc>
        <w:tc>
          <w:tcPr>
            <w:tcW w:w="817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5C7225F4" w14:textId="77777777" w:rsidR="00F11209" w:rsidRDefault="00F11209" w:rsidP="009C5D69">
            <w:pPr>
              <w:pStyle w:val="TtuloTabela"/>
              <w:keepNext/>
              <w:snapToGrid w:val="0"/>
              <w:spacing w:line="276" w:lineRule="auto"/>
              <w:rPr>
                <w:b w:val="0"/>
                <w:bCs w:val="0"/>
                <w:color w:val="0000FF"/>
                <w:sz w:val="20"/>
              </w:rPr>
            </w:pPr>
            <w:r>
              <w:rPr>
                <w:b w:val="0"/>
                <w:bCs w:val="0"/>
                <w:color w:val="0000FF"/>
                <w:sz w:val="20"/>
              </w:rPr>
              <w:t>O sistema envia o ator empresa ao passo [4] do fluxo básico.</w:t>
            </w:r>
          </w:p>
        </w:tc>
      </w:tr>
      <w:tr w:rsidR="00F11209" w14:paraId="2CE316F2" w14:textId="77777777" w:rsidTr="00F11209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14:paraId="4AE0CB46" w14:textId="77777777" w:rsidR="00F11209" w:rsidRDefault="00F11209" w:rsidP="009C5D69">
            <w:pPr>
              <w:pStyle w:val="UCS-FA-Nvel1"/>
              <w:numPr>
                <w:ilvl w:val="0"/>
                <w:numId w:val="0"/>
              </w:numPr>
              <w:tabs>
                <w:tab w:val="left" w:pos="2076"/>
              </w:tabs>
              <w:snapToGrid w:val="0"/>
              <w:rPr>
                <w:sz w:val="22"/>
              </w:rPr>
            </w:pPr>
            <w:r>
              <w:rPr>
                <w:sz w:val="22"/>
              </w:rPr>
              <w:t>Pontos de Extensão</w:t>
            </w:r>
          </w:p>
        </w:tc>
      </w:tr>
      <w:tr w:rsidR="00F11209" w14:paraId="1286B312" w14:textId="77777777" w:rsidTr="00F11209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1EF40594" w14:textId="77777777" w:rsidR="00F11209" w:rsidRDefault="00F11209" w:rsidP="009C5D69">
            <w:pPr>
              <w:pStyle w:val="infoblue"/>
              <w:snapToGrid w:val="0"/>
              <w:jc w:val="both"/>
              <w:rPr>
                <w:rFonts w:ascii="Arial" w:eastAsia="Verdana" w:hAnsi="Arial" w:cs="Verdana"/>
                <w:i w:val="0"/>
                <w:iCs w:val="0"/>
                <w:szCs w:val="22"/>
              </w:rPr>
            </w:pPr>
            <w:r>
              <w:rPr>
                <w:rFonts w:ascii="Arial" w:eastAsia="Verdana" w:hAnsi="Arial" w:cs="Verdana"/>
                <w:i w:val="0"/>
                <w:iCs w:val="0"/>
                <w:szCs w:val="22"/>
              </w:rPr>
              <w:lastRenderedPageBreak/>
              <w:t>[Pontos de extensão é referência para os demais casos de uso que deverão ser executados.</w:t>
            </w:r>
            <w:r>
              <w:rPr>
                <w:rFonts w:ascii="Arial" w:eastAsia="Verdana" w:hAnsi="Arial" w:cs="Verdana"/>
                <w:i w:val="0"/>
                <w:iCs w:val="0"/>
                <w:color w:val="auto"/>
                <w:szCs w:val="22"/>
              </w:rPr>
              <w:t xml:space="preserve"> </w:t>
            </w:r>
            <w:r>
              <w:rPr>
                <w:rFonts w:ascii="Arial" w:eastAsia="Verdana" w:hAnsi="Arial" w:cs="Verdana"/>
                <w:i w:val="0"/>
                <w:iCs w:val="0"/>
                <w:szCs w:val="22"/>
              </w:rPr>
              <w:t>Quando esta seção não for aplicável, preencher com o texto: “Seção não aplicável para este caso de uso”]</w:t>
            </w:r>
          </w:p>
        </w:tc>
      </w:tr>
      <w:tr w:rsidR="00F11209" w14:paraId="4276D25A" w14:textId="77777777" w:rsidTr="00F11209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549064C6" w14:textId="77777777" w:rsidR="00F11209" w:rsidRDefault="00F11209" w:rsidP="009C5D69">
            <w:pPr>
              <w:pStyle w:val="TtuloTabela"/>
              <w:keepNext/>
              <w:snapToGrid w:val="0"/>
              <w:spacing w:line="276" w:lineRule="auto"/>
              <w:rPr>
                <w:b w:val="0"/>
                <w:bCs w:val="0"/>
                <w:color w:val="0000FF"/>
                <w:sz w:val="20"/>
                <w:lang w:val="en-US"/>
              </w:rPr>
            </w:pPr>
            <w:r>
              <w:rPr>
                <w:b w:val="0"/>
                <w:bCs w:val="0"/>
                <w:color w:val="0000FF"/>
                <w:sz w:val="20"/>
                <w:lang w:val="en-US"/>
              </w:rPr>
              <w:t xml:space="preserve">[Nome do </w:t>
            </w:r>
            <w:proofErr w:type="spellStart"/>
            <w:r>
              <w:rPr>
                <w:b w:val="0"/>
                <w:bCs w:val="0"/>
                <w:color w:val="0000FF"/>
                <w:sz w:val="20"/>
                <w:lang w:val="en-US"/>
              </w:rPr>
              <w:t>ponto</w:t>
            </w:r>
            <w:proofErr w:type="spellEnd"/>
            <w:r>
              <w:rPr>
                <w:b w:val="0"/>
                <w:bCs w:val="0"/>
                <w:color w:val="0000FF"/>
                <w:sz w:val="20"/>
                <w:lang w:val="en-US"/>
              </w:rPr>
              <w:t xml:space="preserve"> de </w:t>
            </w:r>
            <w:proofErr w:type="spellStart"/>
            <w:r>
              <w:rPr>
                <w:b w:val="0"/>
                <w:bCs w:val="0"/>
                <w:color w:val="0000FF"/>
                <w:sz w:val="20"/>
                <w:lang w:val="en-US"/>
              </w:rPr>
              <w:t>extensão</w:t>
            </w:r>
            <w:proofErr w:type="spellEnd"/>
            <w:r>
              <w:rPr>
                <w:b w:val="0"/>
                <w:bCs w:val="0"/>
                <w:color w:val="0000FF"/>
                <w:sz w:val="20"/>
                <w:lang w:val="en-US"/>
              </w:rPr>
              <w:t>]</w:t>
            </w:r>
          </w:p>
        </w:tc>
      </w:tr>
      <w:tr w:rsidR="00F11209" w14:paraId="71AC065F" w14:textId="77777777" w:rsidTr="00F11209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6370990A" w14:textId="77777777" w:rsidR="00F11209" w:rsidRDefault="00F11209" w:rsidP="009C5D69">
            <w:pPr>
              <w:pStyle w:val="UCS-FA-Nvel1"/>
              <w:numPr>
                <w:ilvl w:val="0"/>
                <w:numId w:val="0"/>
              </w:numPr>
              <w:tabs>
                <w:tab w:val="left" w:pos="2076"/>
              </w:tabs>
              <w:snapToGrid w:val="0"/>
              <w:rPr>
                <w:sz w:val="22"/>
              </w:rPr>
            </w:pPr>
            <w:r>
              <w:rPr>
                <w:sz w:val="22"/>
              </w:rPr>
              <w:t>Pontos de Inclusão</w:t>
            </w:r>
          </w:p>
        </w:tc>
      </w:tr>
      <w:tr w:rsidR="00F11209" w14:paraId="37E71213" w14:textId="77777777" w:rsidTr="00F11209">
        <w:tc>
          <w:tcPr>
            <w:tcW w:w="9615" w:type="dxa"/>
            <w:gridSpan w:val="5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6F7D605F" w14:textId="77777777" w:rsidR="00F11209" w:rsidRDefault="00F11209" w:rsidP="009C5D69">
            <w:pPr>
              <w:pStyle w:val="infoblue"/>
              <w:snapToGrid w:val="0"/>
              <w:jc w:val="both"/>
              <w:rPr>
                <w:rFonts w:ascii="Arial" w:eastAsia="Verdana" w:hAnsi="Arial" w:cs="Verdana"/>
                <w:i w:val="0"/>
                <w:iCs w:val="0"/>
              </w:rPr>
            </w:pPr>
            <w:r>
              <w:rPr>
                <w:rFonts w:ascii="Arial" w:eastAsia="Verdana" w:hAnsi="Arial" w:cs="Verdana"/>
                <w:i w:val="0"/>
                <w:iCs w:val="0"/>
              </w:rPr>
              <w:t>[Pontos de inclusão é referência para os demais casos de uso que deverão ser executados.</w:t>
            </w:r>
            <w:r>
              <w:rPr>
                <w:rFonts w:ascii="Arial" w:eastAsia="Verdana" w:hAnsi="Arial" w:cs="Verdana"/>
                <w:i w:val="0"/>
                <w:iCs w:val="0"/>
                <w:color w:val="auto"/>
              </w:rPr>
              <w:t xml:space="preserve"> </w:t>
            </w:r>
            <w:r>
              <w:rPr>
                <w:rFonts w:ascii="Arial" w:eastAsia="Verdana" w:hAnsi="Arial" w:cs="Verdana"/>
                <w:i w:val="0"/>
                <w:iCs w:val="0"/>
              </w:rPr>
              <w:t>Quando esta seção não for aplicável, preencher com o texto: “Seção não aplicável para este caso de uso”]</w:t>
            </w:r>
          </w:p>
        </w:tc>
      </w:tr>
      <w:tr w:rsidR="00F11209" w14:paraId="2EFA56F5" w14:textId="77777777" w:rsidTr="00F11209">
        <w:tc>
          <w:tcPr>
            <w:tcW w:w="9615" w:type="dxa"/>
            <w:gridSpan w:val="5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36AD3C98" w14:textId="77777777" w:rsidR="00F11209" w:rsidRDefault="00F11209" w:rsidP="009C5D69">
            <w:pPr>
              <w:pStyle w:val="TtuloTabela"/>
              <w:keepNext/>
              <w:snapToGrid w:val="0"/>
              <w:spacing w:line="276" w:lineRule="auto"/>
              <w:rPr>
                <w:rFonts w:eastAsia="Verdana" w:cs="Verdana"/>
                <w:b w:val="0"/>
                <w:bCs w:val="0"/>
                <w:color w:val="0000FF"/>
                <w:sz w:val="20"/>
                <w:lang w:val="en-US"/>
              </w:rPr>
            </w:pPr>
            <w:r>
              <w:rPr>
                <w:rFonts w:eastAsia="Verdana" w:cs="Verdana"/>
                <w:b w:val="0"/>
                <w:bCs w:val="0"/>
                <w:color w:val="0000FF"/>
                <w:sz w:val="20"/>
                <w:lang w:val="en-US"/>
              </w:rPr>
              <w:t xml:space="preserve">[Nome do </w:t>
            </w:r>
            <w:proofErr w:type="spellStart"/>
            <w:r>
              <w:rPr>
                <w:rFonts w:eastAsia="Verdana" w:cs="Verdana"/>
                <w:b w:val="0"/>
                <w:bCs w:val="0"/>
                <w:color w:val="0000FF"/>
                <w:sz w:val="20"/>
                <w:lang w:val="en-US"/>
              </w:rPr>
              <w:t>ponto</w:t>
            </w:r>
            <w:proofErr w:type="spellEnd"/>
            <w:r>
              <w:rPr>
                <w:rFonts w:eastAsia="Verdana" w:cs="Verdana"/>
                <w:b w:val="0"/>
                <w:bCs w:val="0"/>
                <w:color w:val="0000FF"/>
                <w:sz w:val="20"/>
                <w:lang w:val="en-US"/>
              </w:rPr>
              <w:t xml:space="preserve"> de </w:t>
            </w:r>
            <w:proofErr w:type="spellStart"/>
            <w:r>
              <w:rPr>
                <w:rFonts w:eastAsia="Verdana" w:cs="Verdana"/>
                <w:b w:val="0"/>
                <w:bCs w:val="0"/>
                <w:color w:val="0000FF"/>
                <w:sz w:val="20"/>
                <w:lang w:val="en-US"/>
              </w:rPr>
              <w:t>inclusão</w:t>
            </w:r>
            <w:proofErr w:type="spellEnd"/>
            <w:r>
              <w:rPr>
                <w:rFonts w:eastAsia="Verdana" w:cs="Verdana"/>
                <w:b w:val="0"/>
                <w:bCs w:val="0"/>
                <w:color w:val="0000FF"/>
                <w:sz w:val="20"/>
                <w:lang w:val="en-US"/>
              </w:rPr>
              <w:t>]</w:t>
            </w:r>
          </w:p>
        </w:tc>
      </w:tr>
    </w:tbl>
    <w:p w14:paraId="50149FA1" w14:textId="73DA0EE0" w:rsidR="00F11209" w:rsidRDefault="00F11209" w:rsidP="00F11209">
      <w:pPr>
        <w:pStyle w:val="Ttulo1"/>
        <w:numPr>
          <w:ilvl w:val="1"/>
          <w:numId w:val="7"/>
        </w:numPr>
        <w:tabs>
          <w:tab w:val="num" w:pos="576"/>
        </w:tabs>
        <w:ind w:left="576" w:hanging="576"/>
      </w:pPr>
      <w:r w:rsidRPr="003A003A">
        <w:t>Fluxo de Eventos</w:t>
      </w:r>
      <w:r>
        <w:t xml:space="preserve"> UC 005 &lt;BBB&gt;</w:t>
      </w:r>
    </w:p>
    <w:p w14:paraId="423CC1AC" w14:textId="77777777" w:rsidR="00F11209" w:rsidRPr="00310E42" w:rsidRDefault="00F11209" w:rsidP="00F11209">
      <w:pPr>
        <w:pStyle w:val="Corpodetexto"/>
      </w:pPr>
    </w:p>
    <w:tbl>
      <w:tblPr>
        <w:tblW w:w="961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40"/>
        <w:gridCol w:w="261"/>
        <w:gridCol w:w="3261"/>
        <w:gridCol w:w="1984"/>
        <w:gridCol w:w="2669"/>
      </w:tblGrid>
      <w:tr w:rsidR="00F11209" w14:paraId="34E41458" w14:textId="77777777" w:rsidTr="00F11209">
        <w:trPr>
          <w:trHeight w:val="556"/>
        </w:trPr>
        <w:tc>
          <w:tcPr>
            <w:tcW w:w="170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vAlign w:val="center"/>
          </w:tcPr>
          <w:p w14:paraId="2FDEC9B0" w14:textId="77777777" w:rsidR="00F11209" w:rsidRDefault="00F11209" w:rsidP="009C5D69">
            <w:pPr>
              <w:pStyle w:val="TtuloTabela"/>
              <w:snapToGrid w:val="0"/>
              <w:jc w:val="left"/>
              <w:rPr>
                <w:szCs w:val="22"/>
              </w:rPr>
            </w:pPr>
            <w:r>
              <w:rPr>
                <w:szCs w:val="22"/>
              </w:rPr>
              <w:t>Nome UC</w:t>
            </w:r>
          </w:p>
        </w:tc>
        <w:tc>
          <w:tcPr>
            <w:tcW w:w="326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vAlign w:val="center"/>
          </w:tcPr>
          <w:p w14:paraId="10EC357D" w14:textId="5DEA0E52" w:rsidR="00F11209" w:rsidRDefault="00F11209" w:rsidP="009C5D69">
            <w:pPr>
              <w:pStyle w:val="infoblue"/>
              <w:snapToGrid w:val="0"/>
              <w:jc w:val="both"/>
              <w:rPr>
                <w:rFonts w:ascii="Arial" w:hAnsi="Arial"/>
                <w:i w:val="0"/>
                <w:iCs w:val="0"/>
              </w:rPr>
            </w:pPr>
            <w:r>
              <w:rPr>
                <w:rFonts w:ascii="Arial" w:hAnsi="Arial"/>
                <w:i w:val="0"/>
                <w:iCs w:val="0"/>
              </w:rPr>
              <w:t>Controle de estoque</w:t>
            </w:r>
          </w:p>
        </w:tc>
        <w:tc>
          <w:tcPr>
            <w:tcW w:w="198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vAlign w:val="center"/>
          </w:tcPr>
          <w:p w14:paraId="50CCBA00" w14:textId="77777777" w:rsidR="00F11209" w:rsidRDefault="00F11209" w:rsidP="009C5D69">
            <w:pPr>
              <w:pStyle w:val="TtuloTabela"/>
              <w:snapToGrid w:val="0"/>
              <w:jc w:val="left"/>
            </w:pPr>
            <w:r>
              <w:t>Rastreabilidade</w:t>
            </w:r>
          </w:p>
        </w:tc>
        <w:tc>
          <w:tcPr>
            <w:tcW w:w="266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90877AD" w14:textId="5C3B7AD2" w:rsidR="00F11209" w:rsidRDefault="00990E88" w:rsidP="009C5D69">
            <w:pPr>
              <w:pStyle w:val="infoblue"/>
              <w:snapToGrid w:val="0"/>
              <w:jc w:val="both"/>
              <w:rPr>
                <w:rFonts w:ascii="Arial" w:hAnsi="Arial" w:cs="Tahoma"/>
                <w:i w:val="0"/>
              </w:rPr>
            </w:pPr>
            <w:r>
              <w:rPr>
                <w:rFonts w:ascii="Arial" w:hAnsi="Arial" w:cs="Tahoma"/>
                <w:i w:val="0"/>
              </w:rPr>
              <w:t>RF004 – Controle de Estoque</w:t>
            </w:r>
          </w:p>
        </w:tc>
      </w:tr>
      <w:tr w:rsidR="00F11209" w14:paraId="593CC686" w14:textId="77777777" w:rsidTr="00F11209">
        <w:tc>
          <w:tcPr>
            <w:tcW w:w="1701" w:type="dxa"/>
            <w:gridSpan w:val="2"/>
            <w:tcBorders>
              <w:left w:val="single" w:sz="4" w:space="0" w:color="000080"/>
              <w:bottom w:val="single" w:sz="4" w:space="0" w:color="000080"/>
            </w:tcBorders>
            <w:vAlign w:val="center"/>
          </w:tcPr>
          <w:p w14:paraId="2CED4E69" w14:textId="77777777" w:rsidR="00F11209" w:rsidRDefault="00F11209" w:rsidP="009C5D69">
            <w:pPr>
              <w:pStyle w:val="TtuloTabela"/>
              <w:snapToGrid w:val="0"/>
              <w:jc w:val="left"/>
              <w:rPr>
                <w:szCs w:val="22"/>
              </w:rPr>
            </w:pPr>
            <w:r>
              <w:rPr>
                <w:szCs w:val="22"/>
              </w:rPr>
              <w:t>Atores</w:t>
            </w:r>
          </w:p>
        </w:tc>
        <w:tc>
          <w:tcPr>
            <w:tcW w:w="7914" w:type="dxa"/>
            <w:gridSpan w:val="3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6E5CED7" w14:textId="41075EC0" w:rsidR="00F11209" w:rsidRDefault="00990E88" w:rsidP="009C5D69">
            <w:pPr>
              <w:pStyle w:val="infoblue"/>
              <w:snapToGrid w:val="0"/>
              <w:jc w:val="both"/>
              <w:rPr>
                <w:rFonts w:ascii="Arial" w:hAnsi="Arial"/>
                <w:i w:val="0"/>
                <w:iCs w:val="0"/>
              </w:rPr>
            </w:pPr>
            <w:r>
              <w:rPr>
                <w:rFonts w:ascii="Arial" w:hAnsi="Arial"/>
                <w:i w:val="0"/>
                <w:iCs w:val="0"/>
              </w:rPr>
              <w:t>Administradores e empresa</w:t>
            </w:r>
          </w:p>
        </w:tc>
      </w:tr>
      <w:tr w:rsidR="00F11209" w14:paraId="6F1518E4" w14:textId="77777777" w:rsidTr="00F11209">
        <w:tc>
          <w:tcPr>
            <w:tcW w:w="1701" w:type="dxa"/>
            <w:gridSpan w:val="2"/>
            <w:tcBorders>
              <w:left w:val="single" w:sz="4" w:space="0" w:color="000080"/>
              <w:bottom w:val="single" w:sz="4" w:space="0" w:color="000080"/>
            </w:tcBorders>
            <w:vAlign w:val="center"/>
          </w:tcPr>
          <w:p w14:paraId="0B98FA45" w14:textId="77777777" w:rsidR="00F11209" w:rsidRDefault="00F11209" w:rsidP="009C5D69">
            <w:pPr>
              <w:pStyle w:val="TtuloTabela"/>
              <w:snapToGrid w:val="0"/>
              <w:jc w:val="left"/>
              <w:rPr>
                <w:szCs w:val="22"/>
              </w:rPr>
            </w:pPr>
            <w:r>
              <w:rPr>
                <w:szCs w:val="22"/>
              </w:rPr>
              <w:t>Participação do ator</w:t>
            </w:r>
          </w:p>
        </w:tc>
        <w:tc>
          <w:tcPr>
            <w:tcW w:w="7914" w:type="dxa"/>
            <w:gridSpan w:val="3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6C5D8A6" w14:textId="77777777" w:rsidR="00F11209" w:rsidRDefault="00F11209" w:rsidP="009C5D69">
            <w:pPr>
              <w:pStyle w:val="infoblue"/>
              <w:snapToGrid w:val="0"/>
              <w:jc w:val="both"/>
              <w:rPr>
                <w:rFonts w:ascii="Arial" w:hAnsi="Arial"/>
                <w:i w:val="0"/>
                <w:iCs w:val="0"/>
              </w:rPr>
            </w:pPr>
            <w:r>
              <w:rPr>
                <w:rFonts w:ascii="Arial" w:hAnsi="Arial"/>
                <w:i w:val="0"/>
                <w:iCs w:val="0"/>
              </w:rPr>
              <w:t>[Descrever o interesse de cada ator no caso de uso]</w:t>
            </w:r>
          </w:p>
        </w:tc>
      </w:tr>
      <w:tr w:rsidR="00F11209" w14:paraId="2B67D7D9" w14:textId="77777777" w:rsidTr="00F11209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1768D2B3" w14:textId="77777777" w:rsidR="00F11209" w:rsidRDefault="00F11209" w:rsidP="009C5D69">
            <w:pPr>
              <w:pStyle w:val="TtuloTabela"/>
              <w:snapToGrid w:val="0"/>
            </w:pPr>
            <w:r>
              <w:t xml:space="preserve">Pré-condições </w:t>
            </w:r>
          </w:p>
        </w:tc>
      </w:tr>
      <w:tr w:rsidR="00F11209" w14:paraId="5B7A0871" w14:textId="77777777" w:rsidTr="00F11209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49D069DC" w14:textId="77777777" w:rsidR="00F11209" w:rsidRDefault="00F11209" w:rsidP="009C5D69">
            <w:pPr>
              <w:pStyle w:val="infoblue"/>
              <w:snapToGrid w:val="0"/>
              <w:jc w:val="both"/>
              <w:rPr>
                <w:rFonts w:ascii="Arial" w:hAnsi="Arial"/>
                <w:i w:val="0"/>
                <w:iCs w:val="0"/>
              </w:rPr>
            </w:pPr>
            <w:r>
              <w:rPr>
                <w:rFonts w:ascii="Arial" w:hAnsi="Arial"/>
                <w:i w:val="0"/>
                <w:iCs w:val="0"/>
              </w:rPr>
              <w:t xml:space="preserve">[Uma condição prévia de um caso de uso é o estado do sistema que deve estar presente antes de um caso de uso ser realizado.] </w:t>
            </w:r>
          </w:p>
        </w:tc>
      </w:tr>
      <w:tr w:rsidR="00F11209" w14:paraId="472BE12D" w14:textId="77777777" w:rsidTr="00F11209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73A2C9FD" w14:textId="77777777" w:rsidR="00F11209" w:rsidRDefault="00F11209" w:rsidP="009C5D69">
            <w:pPr>
              <w:pStyle w:val="TtuloTabela"/>
              <w:snapToGrid w:val="0"/>
            </w:pPr>
            <w:r>
              <w:t>Pós-condições</w:t>
            </w:r>
          </w:p>
        </w:tc>
      </w:tr>
      <w:tr w:rsidR="00F11209" w14:paraId="7F58A3D9" w14:textId="77777777" w:rsidTr="00F11209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00"/>
              <w:right w:val="single" w:sz="4" w:space="0" w:color="000080"/>
            </w:tcBorders>
          </w:tcPr>
          <w:p w14:paraId="796A5555" w14:textId="77777777" w:rsidR="00F11209" w:rsidRDefault="00F11209" w:rsidP="009C5D69">
            <w:pPr>
              <w:pStyle w:val="infoblue"/>
              <w:snapToGrid w:val="0"/>
              <w:jc w:val="both"/>
              <w:rPr>
                <w:rFonts w:ascii="Arial" w:hAnsi="Arial"/>
                <w:i w:val="0"/>
                <w:iCs w:val="0"/>
              </w:rPr>
            </w:pPr>
            <w:r>
              <w:rPr>
                <w:rFonts w:ascii="Arial" w:hAnsi="Arial"/>
                <w:i w:val="0"/>
                <w:iCs w:val="0"/>
              </w:rPr>
              <w:t xml:space="preserve">[Uma condição posterior de um caso de uso é uma lista dos possíveis estados em que o sistema poderá se encontrar imediatamente depois do término de um caso de uso.] </w:t>
            </w:r>
          </w:p>
        </w:tc>
      </w:tr>
      <w:tr w:rsidR="00F11209" w14:paraId="44F70605" w14:textId="77777777" w:rsidTr="00F11209">
        <w:tc>
          <w:tcPr>
            <w:tcW w:w="96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92B359" w14:textId="77777777" w:rsidR="00F11209" w:rsidRDefault="00F11209" w:rsidP="009C5D69">
            <w:pPr>
              <w:pStyle w:val="UCS-FA-Nvel1"/>
              <w:numPr>
                <w:ilvl w:val="0"/>
                <w:numId w:val="0"/>
              </w:numPr>
              <w:snapToGrid w:val="0"/>
              <w:rPr>
                <w:sz w:val="22"/>
              </w:rPr>
            </w:pPr>
            <w:r>
              <w:rPr>
                <w:sz w:val="22"/>
              </w:rPr>
              <w:t>Fluxo Básico</w:t>
            </w:r>
          </w:p>
        </w:tc>
      </w:tr>
      <w:tr w:rsidR="00F11209" w14:paraId="710F0225" w14:textId="77777777" w:rsidTr="00F11209">
        <w:tc>
          <w:tcPr>
            <w:tcW w:w="9615" w:type="dxa"/>
            <w:gridSpan w:val="5"/>
            <w:tcBorders>
              <w:top w:val="single" w:sz="4" w:space="0" w:color="00000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53AEB97E" w14:textId="77777777" w:rsidR="00F11209" w:rsidRDefault="00F11209" w:rsidP="009C5D69">
            <w:pPr>
              <w:pStyle w:val="infoblue"/>
              <w:snapToGrid w:val="0"/>
              <w:jc w:val="both"/>
              <w:rPr>
                <w:rFonts w:ascii="Arial" w:hAnsi="Arial"/>
                <w:i w:val="0"/>
                <w:iCs w:val="0"/>
              </w:rPr>
            </w:pPr>
            <w:r>
              <w:rPr>
                <w:rFonts w:ascii="Arial" w:hAnsi="Arial"/>
                <w:i w:val="0"/>
                <w:iCs w:val="0"/>
              </w:rPr>
              <w:t>[Este caso de uso é iniciado quando o ator faz algo. Um ator sempre inicia os casos de uso. O caso de uso descreve o que o ator faz e o que o sistema faz em resposta. Ele deve ser elaborado como um diálogo entre o ator e o sistema. Segue abaixo um exemplo:</w:t>
            </w:r>
          </w:p>
        </w:tc>
      </w:tr>
      <w:tr w:rsidR="00F11209" w14:paraId="689AE61D" w14:textId="77777777" w:rsidTr="00F11209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67D22A71" w14:textId="77777777" w:rsidR="00F11209" w:rsidRDefault="00F11209" w:rsidP="00F11209">
            <w:pPr>
              <w:numPr>
                <w:ilvl w:val="0"/>
                <w:numId w:val="11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color w:val="0000FF"/>
              </w:rPr>
            </w:pPr>
          </w:p>
        </w:tc>
        <w:tc>
          <w:tcPr>
            <w:tcW w:w="817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04B32B90" w14:textId="77777777" w:rsidR="00F11209" w:rsidRDefault="00F11209" w:rsidP="009C5D69">
            <w:pPr>
              <w:pStyle w:val="InstruodePreenchimentoNoItlicoAutomticaEsquerda"/>
              <w:snapToGrid w:val="0"/>
              <w:spacing w:line="276" w:lineRule="auto"/>
              <w:jc w:val="both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O ator escolhe a opção Efetuar Cadastro.</w:t>
            </w:r>
          </w:p>
        </w:tc>
      </w:tr>
      <w:tr w:rsidR="00F11209" w14:paraId="7850BBB8" w14:textId="77777777" w:rsidTr="00F11209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197AC639" w14:textId="77777777" w:rsidR="00F11209" w:rsidRDefault="00F11209" w:rsidP="00F11209">
            <w:pPr>
              <w:numPr>
                <w:ilvl w:val="0"/>
                <w:numId w:val="11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color w:val="0000FF"/>
              </w:rPr>
            </w:pPr>
          </w:p>
        </w:tc>
        <w:tc>
          <w:tcPr>
            <w:tcW w:w="817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16132A76" w14:textId="77777777" w:rsidR="00F11209" w:rsidRDefault="00F11209" w:rsidP="009C5D69">
            <w:pPr>
              <w:pStyle w:val="InstruodePreenchimentoNoItlicoAutomticaEsquerda"/>
              <w:snapToGrid w:val="0"/>
              <w:spacing w:line="276" w:lineRule="auto"/>
              <w:jc w:val="both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O sistema apresenta os seguintes campos do formulário de cadastro: Razão Social, Nome Fantasia, CNPJ, Endereço, Número, Complemento, CEP, UF, Cidade, Telefone, Segmento, Responsável legal da empresa, E-mail, Login, Senha, Confirmação de senha e as opções Gravar e Cancelar.</w:t>
            </w:r>
          </w:p>
        </w:tc>
      </w:tr>
      <w:tr w:rsidR="00F11209" w14:paraId="49B4B053" w14:textId="77777777" w:rsidTr="00F11209">
        <w:tc>
          <w:tcPr>
            <w:tcW w:w="1440" w:type="dxa"/>
            <w:tcBorders>
              <w:left w:val="single" w:sz="4" w:space="0" w:color="000080"/>
              <w:bottom w:val="single" w:sz="4" w:space="0" w:color="000080"/>
            </w:tcBorders>
          </w:tcPr>
          <w:p w14:paraId="4C3E6D4A" w14:textId="77777777" w:rsidR="00F11209" w:rsidRDefault="00F11209" w:rsidP="00F11209">
            <w:pPr>
              <w:numPr>
                <w:ilvl w:val="0"/>
                <w:numId w:val="11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color w:val="0000FF"/>
              </w:rPr>
            </w:pPr>
          </w:p>
        </w:tc>
        <w:tc>
          <w:tcPr>
            <w:tcW w:w="8175" w:type="dxa"/>
            <w:gridSpan w:val="4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11F39C02" w14:textId="77777777" w:rsidR="00F11209" w:rsidRDefault="00F11209" w:rsidP="009C5D69">
            <w:pPr>
              <w:pStyle w:val="InstruodePreenchimentoNoItlicoAutomticaEsquerda"/>
              <w:snapToGrid w:val="0"/>
              <w:spacing w:line="276" w:lineRule="auto"/>
              <w:jc w:val="both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O caso de uso é encerrado. ]</w:t>
            </w:r>
          </w:p>
        </w:tc>
      </w:tr>
      <w:tr w:rsidR="00F11209" w14:paraId="47BEE5B0" w14:textId="77777777" w:rsidTr="00F11209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14:paraId="33DD3173" w14:textId="77777777" w:rsidR="00F11209" w:rsidRDefault="00F11209" w:rsidP="009C5D69">
            <w:pPr>
              <w:pStyle w:val="UCS-FA-Nvel1"/>
              <w:numPr>
                <w:ilvl w:val="0"/>
                <w:numId w:val="0"/>
              </w:numPr>
              <w:snapToGrid w:val="0"/>
              <w:rPr>
                <w:sz w:val="22"/>
              </w:rPr>
            </w:pPr>
            <w:r>
              <w:rPr>
                <w:sz w:val="22"/>
              </w:rPr>
              <w:t>Fluxos Alternativos</w:t>
            </w:r>
          </w:p>
        </w:tc>
      </w:tr>
      <w:tr w:rsidR="00F11209" w14:paraId="6B2C1672" w14:textId="77777777" w:rsidTr="00F11209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14:paraId="017E73C6" w14:textId="77777777" w:rsidR="00F11209" w:rsidRDefault="00F11209" w:rsidP="009C5D69">
            <w:pPr>
              <w:pStyle w:val="infoblue"/>
              <w:snapToGrid w:val="0"/>
              <w:jc w:val="both"/>
              <w:rPr>
                <w:rFonts w:ascii="Arial" w:hAnsi="Arial"/>
                <w:i w:val="0"/>
                <w:iCs w:val="0"/>
              </w:rPr>
            </w:pPr>
            <w:r>
              <w:rPr>
                <w:rFonts w:ascii="Arial" w:hAnsi="Arial"/>
                <w:i w:val="0"/>
                <w:iCs w:val="0"/>
              </w:rPr>
              <w:t xml:space="preserve">[Os Fluxo Alternativo são comportamentos alternativos. O tamanho desses fluxos poderá ser tão extenso quanto o necessário para descrever os eventos associados ao comportamento alternativo. Quando um fluxo alternativo termina, os eventos do fluxo principal de eventos são retomados a menos que seja especificado de outra maneira.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Quando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 xml:space="preserve">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esta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 xml:space="preserve">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seção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 xml:space="preserve">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não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 xml:space="preserve"> for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aplicável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 xml:space="preserve">,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preencher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 xml:space="preserve"> com o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texto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: “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Seção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 xml:space="preserve">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não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 xml:space="preserve">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aplicável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 xml:space="preserve"> para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este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 xml:space="preserve">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caso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 xml:space="preserve"> de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uso</w:t>
            </w:r>
            <w:proofErr w:type="spellEnd"/>
            <w:proofErr w:type="gram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”.</w:t>
            </w:r>
            <w:r>
              <w:rPr>
                <w:rFonts w:ascii="Arial" w:hAnsi="Arial"/>
                <w:i w:val="0"/>
                <w:iCs w:val="0"/>
              </w:rPr>
              <w:t>Segue</w:t>
            </w:r>
            <w:proofErr w:type="gramEnd"/>
            <w:r>
              <w:rPr>
                <w:rFonts w:ascii="Arial" w:hAnsi="Arial"/>
                <w:i w:val="0"/>
                <w:iCs w:val="0"/>
              </w:rPr>
              <w:t xml:space="preserve"> abaixo um exemplo:</w:t>
            </w:r>
          </w:p>
        </w:tc>
      </w:tr>
      <w:tr w:rsidR="00F11209" w14:paraId="02DB6D70" w14:textId="77777777" w:rsidTr="00F11209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14:paraId="1565F101" w14:textId="77777777" w:rsidR="00F11209" w:rsidRDefault="00F11209" w:rsidP="009C5D69">
            <w:pPr>
              <w:pStyle w:val="UCS-FA-Nvel1"/>
              <w:numPr>
                <w:ilvl w:val="0"/>
                <w:numId w:val="0"/>
              </w:numPr>
              <w:tabs>
                <w:tab w:val="left" w:pos="2076"/>
              </w:tabs>
              <w:snapToGrid w:val="0"/>
              <w:rPr>
                <w:color w:val="0000FF"/>
                <w:sz w:val="22"/>
              </w:rPr>
            </w:pPr>
            <w:r>
              <w:rPr>
                <w:color w:val="0000FF"/>
                <w:sz w:val="22"/>
              </w:rPr>
              <w:t>A01 - Cancelar</w:t>
            </w:r>
            <w:r>
              <w:rPr>
                <w:color w:val="0000FF"/>
                <w:sz w:val="22"/>
              </w:rPr>
              <w:tab/>
            </w:r>
          </w:p>
        </w:tc>
      </w:tr>
      <w:tr w:rsidR="00F11209" w14:paraId="463EDEA5" w14:textId="77777777" w:rsidTr="00F11209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37020C66" w14:textId="77777777" w:rsidR="00F11209" w:rsidRDefault="00F11209" w:rsidP="00F11209">
            <w:pPr>
              <w:numPr>
                <w:ilvl w:val="0"/>
                <w:numId w:val="12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color w:val="0000FF"/>
                <w:sz w:val="22"/>
              </w:rPr>
            </w:pPr>
          </w:p>
        </w:tc>
        <w:tc>
          <w:tcPr>
            <w:tcW w:w="817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64A26D10" w14:textId="77777777" w:rsidR="00F11209" w:rsidRDefault="00F11209" w:rsidP="009C5D69">
            <w:pPr>
              <w:pStyle w:val="TtuloTabela"/>
              <w:keepNext/>
              <w:keepLines/>
              <w:snapToGrid w:val="0"/>
              <w:rPr>
                <w:b w:val="0"/>
                <w:bCs w:val="0"/>
                <w:color w:val="0000FF"/>
                <w:sz w:val="20"/>
              </w:rPr>
            </w:pPr>
            <w:r>
              <w:rPr>
                <w:b w:val="0"/>
                <w:bCs w:val="0"/>
                <w:color w:val="0000FF"/>
                <w:sz w:val="20"/>
              </w:rPr>
              <w:t>O ator escolhe cancelar.</w:t>
            </w:r>
          </w:p>
        </w:tc>
      </w:tr>
      <w:tr w:rsidR="00F11209" w14:paraId="3C27FF29" w14:textId="77777777" w:rsidTr="00F11209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74F045FE" w14:textId="77777777" w:rsidR="00F11209" w:rsidRDefault="00F11209" w:rsidP="00F11209">
            <w:pPr>
              <w:numPr>
                <w:ilvl w:val="0"/>
                <w:numId w:val="12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color w:val="0000FF"/>
                <w:sz w:val="20"/>
              </w:rPr>
            </w:pPr>
          </w:p>
        </w:tc>
        <w:tc>
          <w:tcPr>
            <w:tcW w:w="817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40BA0A40" w14:textId="77777777" w:rsidR="00F11209" w:rsidRDefault="00F11209" w:rsidP="009C5D69">
            <w:pPr>
              <w:pStyle w:val="TtuloTabela"/>
              <w:keepNext/>
              <w:keepLines/>
              <w:snapToGrid w:val="0"/>
              <w:rPr>
                <w:b w:val="0"/>
                <w:bCs w:val="0"/>
                <w:color w:val="0000FF"/>
                <w:sz w:val="20"/>
              </w:rPr>
            </w:pPr>
            <w:r>
              <w:rPr>
                <w:b w:val="0"/>
                <w:bCs w:val="0"/>
                <w:color w:val="0000FF"/>
                <w:sz w:val="20"/>
              </w:rPr>
              <w:t>O sistema envia o ator ao passo [1] do fluxo alternativo 01. ]</w:t>
            </w:r>
          </w:p>
        </w:tc>
      </w:tr>
      <w:tr w:rsidR="00F11209" w14:paraId="43627E04" w14:textId="77777777" w:rsidTr="00F11209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14:paraId="65748D6D" w14:textId="77777777" w:rsidR="00F11209" w:rsidRDefault="00F11209" w:rsidP="009C5D69">
            <w:pPr>
              <w:pStyle w:val="UCS-FA-Nvel1"/>
              <w:numPr>
                <w:ilvl w:val="0"/>
                <w:numId w:val="0"/>
              </w:numPr>
              <w:tabs>
                <w:tab w:val="left" w:pos="2076"/>
              </w:tabs>
              <w:snapToGrid w:val="0"/>
              <w:rPr>
                <w:sz w:val="22"/>
              </w:rPr>
            </w:pPr>
            <w:r>
              <w:rPr>
                <w:sz w:val="22"/>
              </w:rPr>
              <w:t>Fluxos de Exceção</w:t>
            </w:r>
            <w:r>
              <w:rPr>
                <w:sz w:val="22"/>
              </w:rPr>
              <w:tab/>
            </w:r>
          </w:p>
        </w:tc>
      </w:tr>
      <w:tr w:rsidR="00F11209" w14:paraId="0FFA5D53" w14:textId="77777777" w:rsidTr="00F11209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14:paraId="34893D1D" w14:textId="77777777" w:rsidR="00F11209" w:rsidRDefault="00F11209" w:rsidP="009C5D69">
            <w:pPr>
              <w:pStyle w:val="infoblue"/>
              <w:snapToGrid w:val="0"/>
              <w:jc w:val="both"/>
              <w:rPr>
                <w:rFonts w:ascii="Arial" w:eastAsia="Verdana" w:hAnsi="Arial" w:cs="Verdana"/>
                <w:i w:val="0"/>
                <w:iCs w:val="0"/>
                <w:szCs w:val="22"/>
              </w:rPr>
            </w:pPr>
            <w:r>
              <w:rPr>
                <w:rFonts w:ascii="Arial" w:eastAsia="Verdana" w:hAnsi="Arial" w:cs="Verdana"/>
                <w:i w:val="0"/>
                <w:iCs w:val="0"/>
                <w:szCs w:val="22"/>
              </w:rPr>
              <w:t>[São fluxos que ocorrem mesmo em condições em que o fluxo normal de execução é interrompido por algum evento indesejável. Quando esta seção não for aplicável, preencher com o texto: “Seção não aplicável para este caso de uso”. Segue abaixo um exemplo:]</w:t>
            </w:r>
          </w:p>
        </w:tc>
      </w:tr>
      <w:tr w:rsidR="00F11209" w14:paraId="76A2EC67" w14:textId="77777777" w:rsidTr="00F11209">
        <w:tc>
          <w:tcPr>
            <w:tcW w:w="9615" w:type="dxa"/>
            <w:gridSpan w:val="5"/>
            <w:tcBorders>
              <w:left w:val="single" w:sz="4" w:space="0" w:color="000080"/>
              <w:right w:val="single" w:sz="4" w:space="0" w:color="000080"/>
            </w:tcBorders>
          </w:tcPr>
          <w:p w14:paraId="12DB0030" w14:textId="77777777" w:rsidR="00F11209" w:rsidRDefault="00F11209" w:rsidP="009C5D69">
            <w:pPr>
              <w:pStyle w:val="UCS-FA-Nvel1"/>
              <w:numPr>
                <w:ilvl w:val="0"/>
                <w:numId w:val="0"/>
              </w:numPr>
              <w:tabs>
                <w:tab w:val="left" w:pos="2076"/>
              </w:tabs>
              <w:snapToGrid w:val="0"/>
              <w:rPr>
                <w:color w:val="0000FF"/>
                <w:sz w:val="22"/>
              </w:rPr>
            </w:pPr>
            <w:r>
              <w:rPr>
                <w:color w:val="0000FF"/>
                <w:sz w:val="22"/>
              </w:rPr>
              <w:t>E01 - Campos obrigatórios em branco</w:t>
            </w:r>
          </w:p>
        </w:tc>
      </w:tr>
      <w:tr w:rsidR="00F11209" w14:paraId="58E59830" w14:textId="77777777" w:rsidTr="00F11209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635429BF" w14:textId="77777777" w:rsidR="00F11209" w:rsidRDefault="00F11209" w:rsidP="00F11209">
            <w:pPr>
              <w:numPr>
                <w:ilvl w:val="0"/>
                <w:numId w:val="13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color w:val="0000FF"/>
                <w:sz w:val="22"/>
              </w:rPr>
            </w:pPr>
          </w:p>
        </w:tc>
        <w:tc>
          <w:tcPr>
            <w:tcW w:w="817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2ED267D1" w14:textId="77777777" w:rsidR="00F11209" w:rsidRDefault="00F11209" w:rsidP="009C5D69">
            <w:pPr>
              <w:pStyle w:val="TtuloTabela"/>
              <w:keepNext/>
              <w:snapToGrid w:val="0"/>
              <w:spacing w:line="276" w:lineRule="auto"/>
              <w:rPr>
                <w:b w:val="0"/>
                <w:bCs w:val="0"/>
                <w:color w:val="0000FF"/>
                <w:sz w:val="20"/>
              </w:rPr>
            </w:pPr>
            <w:r>
              <w:rPr>
                <w:b w:val="0"/>
                <w:bCs w:val="0"/>
                <w:color w:val="0000FF"/>
                <w:sz w:val="20"/>
              </w:rPr>
              <w:t>No passo [7] do fluxo básico o sistema retorna a seguinte mensagem de erro</w:t>
            </w:r>
            <w:proofErr w:type="gramStart"/>
            <w:r>
              <w:rPr>
                <w:b w:val="0"/>
                <w:bCs w:val="0"/>
                <w:color w:val="0000FF"/>
                <w:sz w:val="20"/>
              </w:rPr>
              <w:t>:”</w:t>
            </w:r>
            <w:r>
              <w:rPr>
                <w:b w:val="0"/>
                <w:bCs w:val="0"/>
                <w:color w:val="0000FF"/>
                <w:sz w:val="20"/>
                <w:lang w:val="en"/>
              </w:rPr>
              <w:t>Campos</w:t>
            </w:r>
            <w:proofErr w:type="gramEnd"/>
            <w:r>
              <w:rPr>
                <w:b w:val="0"/>
                <w:bCs w:val="0"/>
                <w:color w:val="0000FF"/>
                <w:sz w:val="20"/>
                <w:lang w:val="en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0000FF"/>
                <w:sz w:val="20"/>
                <w:lang w:val="en"/>
              </w:rPr>
              <w:t>obrigatórios</w:t>
            </w:r>
            <w:proofErr w:type="spellEnd"/>
            <w:r>
              <w:rPr>
                <w:b w:val="0"/>
                <w:bCs w:val="0"/>
                <w:color w:val="0000FF"/>
                <w:sz w:val="20"/>
                <w:lang w:val="en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0000FF"/>
                <w:sz w:val="20"/>
                <w:lang w:val="en"/>
              </w:rPr>
              <w:t>ficaram</w:t>
            </w:r>
            <w:proofErr w:type="spellEnd"/>
            <w:r>
              <w:rPr>
                <w:b w:val="0"/>
                <w:bCs w:val="0"/>
                <w:color w:val="0000FF"/>
                <w:sz w:val="20"/>
                <w:lang w:val="en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0000FF"/>
                <w:sz w:val="20"/>
                <w:lang w:val="en"/>
              </w:rPr>
              <w:t>em</w:t>
            </w:r>
            <w:proofErr w:type="spellEnd"/>
            <w:r>
              <w:rPr>
                <w:b w:val="0"/>
                <w:bCs w:val="0"/>
                <w:color w:val="0000FF"/>
                <w:sz w:val="20"/>
                <w:lang w:val="en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0000FF"/>
                <w:sz w:val="20"/>
                <w:lang w:val="en"/>
              </w:rPr>
              <w:t>branco</w:t>
            </w:r>
            <w:proofErr w:type="spellEnd"/>
            <w:r>
              <w:rPr>
                <w:b w:val="0"/>
                <w:bCs w:val="0"/>
                <w:color w:val="0000FF"/>
                <w:sz w:val="20"/>
                <w:lang w:val="en"/>
              </w:rPr>
              <w:t>.</w:t>
            </w:r>
            <w:r>
              <w:rPr>
                <w:b w:val="0"/>
                <w:bCs w:val="0"/>
                <w:color w:val="0000FF"/>
                <w:sz w:val="20"/>
              </w:rPr>
              <w:t>”</w:t>
            </w:r>
          </w:p>
        </w:tc>
      </w:tr>
      <w:tr w:rsidR="00F11209" w14:paraId="22A84148" w14:textId="77777777" w:rsidTr="00F11209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7B0C4C6A" w14:textId="77777777" w:rsidR="00F11209" w:rsidRDefault="00F11209" w:rsidP="00F11209">
            <w:pPr>
              <w:numPr>
                <w:ilvl w:val="0"/>
                <w:numId w:val="13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color w:val="0000FF"/>
                <w:sz w:val="20"/>
              </w:rPr>
            </w:pPr>
          </w:p>
        </w:tc>
        <w:tc>
          <w:tcPr>
            <w:tcW w:w="817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21DC7CB0" w14:textId="77777777" w:rsidR="00F11209" w:rsidRDefault="00F11209" w:rsidP="009C5D69">
            <w:pPr>
              <w:pStyle w:val="TtuloTabela"/>
              <w:keepNext/>
              <w:snapToGrid w:val="0"/>
              <w:spacing w:line="276" w:lineRule="auto"/>
              <w:rPr>
                <w:b w:val="0"/>
                <w:bCs w:val="0"/>
                <w:color w:val="0000FF"/>
                <w:sz w:val="20"/>
              </w:rPr>
            </w:pPr>
            <w:r>
              <w:rPr>
                <w:b w:val="0"/>
                <w:bCs w:val="0"/>
                <w:color w:val="0000FF"/>
                <w:sz w:val="20"/>
              </w:rPr>
              <w:t>O sistema envia o ator empresa ao passo [4] do fluxo básico.</w:t>
            </w:r>
          </w:p>
        </w:tc>
      </w:tr>
      <w:tr w:rsidR="00F11209" w14:paraId="616F6FAE" w14:textId="77777777" w:rsidTr="00F11209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14:paraId="2BDD3CBA" w14:textId="77777777" w:rsidR="00F11209" w:rsidRDefault="00F11209" w:rsidP="009C5D69">
            <w:pPr>
              <w:pStyle w:val="UCS-FA-Nvel1"/>
              <w:numPr>
                <w:ilvl w:val="0"/>
                <w:numId w:val="0"/>
              </w:numPr>
              <w:tabs>
                <w:tab w:val="left" w:pos="2076"/>
              </w:tabs>
              <w:snapToGrid w:val="0"/>
              <w:rPr>
                <w:sz w:val="22"/>
              </w:rPr>
            </w:pPr>
            <w:r>
              <w:rPr>
                <w:sz w:val="22"/>
              </w:rPr>
              <w:t>Pontos de Extensão</w:t>
            </w:r>
          </w:p>
        </w:tc>
      </w:tr>
      <w:tr w:rsidR="00F11209" w14:paraId="5675DD06" w14:textId="77777777" w:rsidTr="00F11209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0B1C4453" w14:textId="77777777" w:rsidR="00F11209" w:rsidRDefault="00F11209" w:rsidP="009C5D69">
            <w:pPr>
              <w:pStyle w:val="infoblue"/>
              <w:snapToGrid w:val="0"/>
              <w:jc w:val="both"/>
              <w:rPr>
                <w:rFonts w:ascii="Arial" w:eastAsia="Verdana" w:hAnsi="Arial" w:cs="Verdana"/>
                <w:i w:val="0"/>
                <w:iCs w:val="0"/>
                <w:szCs w:val="22"/>
              </w:rPr>
            </w:pPr>
            <w:r>
              <w:rPr>
                <w:rFonts w:ascii="Arial" w:eastAsia="Verdana" w:hAnsi="Arial" w:cs="Verdana"/>
                <w:i w:val="0"/>
                <w:iCs w:val="0"/>
                <w:szCs w:val="22"/>
              </w:rPr>
              <w:t>[Pontos de extensão é referência para os demais casos de uso que deverão ser executados.</w:t>
            </w:r>
            <w:r>
              <w:rPr>
                <w:rFonts w:ascii="Arial" w:eastAsia="Verdana" w:hAnsi="Arial" w:cs="Verdana"/>
                <w:i w:val="0"/>
                <w:iCs w:val="0"/>
                <w:color w:val="auto"/>
                <w:szCs w:val="22"/>
              </w:rPr>
              <w:t xml:space="preserve"> </w:t>
            </w:r>
            <w:r>
              <w:rPr>
                <w:rFonts w:ascii="Arial" w:eastAsia="Verdana" w:hAnsi="Arial" w:cs="Verdana"/>
                <w:i w:val="0"/>
                <w:iCs w:val="0"/>
                <w:szCs w:val="22"/>
              </w:rPr>
              <w:t>Quando esta seção não for aplicável, preencher com o texto: “Seção não aplicável para este caso de uso”]</w:t>
            </w:r>
          </w:p>
        </w:tc>
      </w:tr>
      <w:tr w:rsidR="00F11209" w14:paraId="42797F69" w14:textId="77777777" w:rsidTr="00F11209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02AD03DA" w14:textId="77777777" w:rsidR="00F11209" w:rsidRDefault="00F11209" w:rsidP="009C5D69">
            <w:pPr>
              <w:pStyle w:val="TtuloTabela"/>
              <w:keepNext/>
              <w:snapToGrid w:val="0"/>
              <w:spacing w:line="276" w:lineRule="auto"/>
              <w:rPr>
                <w:b w:val="0"/>
                <w:bCs w:val="0"/>
                <w:color w:val="0000FF"/>
                <w:sz w:val="20"/>
                <w:lang w:val="en-US"/>
              </w:rPr>
            </w:pPr>
            <w:r>
              <w:rPr>
                <w:b w:val="0"/>
                <w:bCs w:val="0"/>
                <w:color w:val="0000FF"/>
                <w:sz w:val="20"/>
                <w:lang w:val="en-US"/>
              </w:rPr>
              <w:t xml:space="preserve">[Nome do </w:t>
            </w:r>
            <w:proofErr w:type="spellStart"/>
            <w:r>
              <w:rPr>
                <w:b w:val="0"/>
                <w:bCs w:val="0"/>
                <w:color w:val="0000FF"/>
                <w:sz w:val="20"/>
                <w:lang w:val="en-US"/>
              </w:rPr>
              <w:t>ponto</w:t>
            </w:r>
            <w:proofErr w:type="spellEnd"/>
            <w:r>
              <w:rPr>
                <w:b w:val="0"/>
                <w:bCs w:val="0"/>
                <w:color w:val="0000FF"/>
                <w:sz w:val="20"/>
                <w:lang w:val="en-US"/>
              </w:rPr>
              <w:t xml:space="preserve"> de </w:t>
            </w:r>
            <w:proofErr w:type="spellStart"/>
            <w:r>
              <w:rPr>
                <w:b w:val="0"/>
                <w:bCs w:val="0"/>
                <w:color w:val="0000FF"/>
                <w:sz w:val="20"/>
                <w:lang w:val="en-US"/>
              </w:rPr>
              <w:t>extensão</w:t>
            </w:r>
            <w:proofErr w:type="spellEnd"/>
            <w:r>
              <w:rPr>
                <w:b w:val="0"/>
                <w:bCs w:val="0"/>
                <w:color w:val="0000FF"/>
                <w:sz w:val="20"/>
                <w:lang w:val="en-US"/>
              </w:rPr>
              <w:t>]</w:t>
            </w:r>
          </w:p>
        </w:tc>
      </w:tr>
      <w:tr w:rsidR="00F11209" w14:paraId="5A27C9B5" w14:textId="77777777" w:rsidTr="00F11209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4A19C859" w14:textId="77777777" w:rsidR="00F11209" w:rsidRDefault="00F11209" w:rsidP="009C5D69">
            <w:pPr>
              <w:pStyle w:val="UCS-FA-Nvel1"/>
              <w:numPr>
                <w:ilvl w:val="0"/>
                <w:numId w:val="0"/>
              </w:numPr>
              <w:tabs>
                <w:tab w:val="left" w:pos="2076"/>
              </w:tabs>
              <w:snapToGrid w:val="0"/>
              <w:rPr>
                <w:sz w:val="22"/>
              </w:rPr>
            </w:pPr>
            <w:r>
              <w:rPr>
                <w:sz w:val="22"/>
              </w:rPr>
              <w:t>Pontos de Inclusão</w:t>
            </w:r>
          </w:p>
        </w:tc>
      </w:tr>
      <w:tr w:rsidR="00F11209" w14:paraId="0B73EE87" w14:textId="77777777" w:rsidTr="00F11209">
        <w:tc>
          <w:tcPr>
            <w:tcW w:w="9615" w:type="dxa"/>
            <w:gridSpan w:val="5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43721A9E" w14:textId="77777777" w:rsidR="00F11209" w:rsidRDefault="00F11209" w:rsidP="009C5D69">
            <w:pPr>
              <w:pStyle w:val="infoblue"/>
              <w:snapToGrid w:val="0"/>
              <w:jc w:val="both"/>
              <w:rPr>
                <w:rFonts w:ascii="Arial" w:eastAsia="Verdana" w:hAnsi="Arial" w:cs="Verdana"/>
                <w:i w:val="0"/>
                <w:iCs w:val="0"/>
              </w:rPr>
            </w:pPr>
            <w:r>
              <w:rPr>
                <w:rFonts w:ascii="Arial" w:eastAsia="Verdana" w:hAnsi="Arial" w:cs="Verdana"/>
                <w:i w:val="0"/>
                <w:iCs w:val="0"/>
              </w:rPr>
              <w:t>[Pontos de inclusão é referência para os demais casos de uso que deverão ser executados.</w:t>
            </w:r>
            <w:r>
              <w:rPr>
                <w:rFonts w:ascii="Arial" w:eastAsia="Verdana" w:hAnsi="Arial" w:cs="Verdana"/>
                <w:i w:val="0"/>
                <w:iCs w:val="0"/>
                <w:color w:val="auto"/>
              </w:rPr>
              <w:t xml:space="preserve"> </w:t>
            </w:r>
            <w:r>
              <w:rPr>
                <w:rFonts w:ascii="Arial" w:eastAsia="Verdana" w:hAnsi="Arial" w:cs="Verdana"/>
                <w:i w:val="0"/>
                <w:iCs w:val="0"/>
              </w:rPr>
              <w:t>Quando esta seção não for aplicável, preencher com o texto: “Seção não aplicável para este caso de uso”]</w:t>
            </w:r>
          </w:p>
        </w:tc>
      </w:tr>
      <w:tr w:rsidR="00F11209" w14:paraId="7F132066" w14:textId="77777777" w:rsidTr="00F11209">
        <w:tc>
          <w:tcPr>
            <w:tcW w:w="9615" w:type="dxa"/>
            <w:gridSpan w:val="5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79925D53" w14:textId="77777777" w:rsidR="00F11209" w:rsidRDefault="00F11209" w:rsidP="009C5D69">
            <w:pPr>
              <w:pStyle w:val="TtuloTabela"/>
              <w:keepNext/>
              <w:snapToGrid w:val="0"/>
              <w:spacing w:line="276" w:lineRule="auto"/>
              <w:rPr>
                <w:rFonts w:eastAsia="Verdana" w:cs="Verdana"/>
                <w:b w:val="0"/>
                <w:bCs w:val="0"/>
                <w:color w:val="0000FF"/>
                <w:sz w:val="20"/>
                <w:lang w:val="en-US"/>
              </w:rPr>
            </w:pPr>
            <w:r>
              <w:rPr>
                <w:rFonts w:eastAsia="Verdana" w:cs="Verdana"/>
                <w:b w:val="0"/>
                <w:bCs w:val="0"/>
                <w:color w:val="0000FF"/>
                <w:sz w:val="20"/>
                <w:lang w:val="en-US"/>
              </w:rPr>
              <w:t xml:space="preserve">[Nome do </w:t>
            </w:r>
            <w:proofErr w:type="spellStart"/>
            <w:r>
              <w:rPr>
                <w:rFonts w:eastAsia="Verdana" w:cs="Verdana"/>
                <w:b w:val="0"/>
                <w:bCs w:val="0"/>
                <w:color w:val="0000FF"/>
                <w:sz w:val="20"/>
                <w:lang w:val="en-US"/>
              </w:rPr>
              <w:t>ponto</w:t>
            </w:r>
            <w:proofErr w:type="spellEnd"/>
            <w:r>
              <w:rPr>
                <w:rFonts w:eastAsia="Verdana" w:cs="Verdana"/>
                <w:b w:val="0"/>
                <w:bCs w:val="0"/>
                <w:color w:val="0000FF"/>
                <w:sz w:val="20"/>
                <w:lang w:val="en-US"/>
              </w:rPr>
              <w:t xml:space="preserve"> de </w:t>
            </w:r>
            <w:proofErr w:type="spellStart"/>
            <w:r>
              <w:rPr>
                <w:rFonts w:eastAsia="Verdana" w:cs="Verdana"/>
                <w:b w:val="0"/>
                <w:bCs w:val="0"/>
                <w:color w:val="0000FF"/>
                <w:sz w:val="20"/>
                <w:lang w:val="en-US"/>
              </w:rPr>
              <w:t>inclusão</w:t>
            </w:r>
            <w:proofErr w:type="spellEnd"/>
            <w:r>
              <w:rPr>
                <w:rFonts w:eastAsia="Verdana" w:cs="Verdana"/>
                <w:b w:val="0"/>
                <w:bCs w:val="0"/>
                <w:color w:val="0000FF"/>
                <w:sz w:val="20"/>
                <w:lang w:val="en-US"/>
              </w:rPr>
              <w:t>]</w:t>
            </w:r>
          </w:p>
        </w:tc>
      </w:tr>
    </w:tbl>
    <w:p w14:paraId="773456B2" w14:textId="7A1C5A20" w:rsidR="00F11209" w:rsidRDefault="00F11209" w:rsidP="00F11209">
      <w:pPr>
        <w:pStyle w:val="Ttulo1"/>
        <w:numPr>
          <w:ilvl w:val="1"/>
          <w:numId w:val="7"/>
        </w:numPr>
        <w:tabs>
          <w:tab w:val="num" w:pos="576"/>
        </w:tabs>
        <w:ind w:left="576" w:hanging="576"/>
      </w:pPr>
      <w:r w:rsidRPr="003A003A">
        <w:t>Fluxo de Eventos</w:t>
      </w:r>
      <w:r>
        <w:t xml:space="preserve"> UC 006 &lt;BBB&gt;</w:t>
      </w:r>
    </w:p>
    <w:p w14:paraId="2DEEF4FC" w14:textId="77777777" w:rsidR="00F11209" w:rsidRPr="00310E42" w:rsidRDefault="00F11209" w:rsidP="00F11209">
      <w:pPr>
        <w:pStyle w:val="Corpodetexto"/>
      </w:pPr>
    </w:p>
    <w:tbl>
      <w:tblPr>
        <w:tblW w:w="961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40"/>
        <w:gridCol w:w="261"/>
        <w:gridCol w:w="3261"/>
        <w:gridCol w:w="1984"/>
        <w:gridCol w:w="2669"/>
      </w:tblGrid>
      <w:tr w:rsidR="00F11209" w14:paraId="14197AB7" w14:textId="77777777" w:rsidTr="00F11209">
        <w:trPr>
          <w:trHeight w:val="556"/>
        </w:trPr>
        <w:tc>
          <w:tcPr>
            <w:tcW w:w="170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vAlign w:val="center"/>
          </w:tcPr>
          <w:p w14:paraId="43392703" w14:textId="77777777" w:rsidR="00F11209" w:rsidRDefault="00F11209" w:rsidP="009C5D69">
            <w:pPr>
              <w:pStyle w:val="TtuloTabela"/>
              <w:snapToGrid w:val="0"/>
              <w:jc w:val="left"/>
              <w:rPr>
                <w:szCs w:val="22"/>
              </w:rPr>
            </w:pPr>
            <w:r>
              <w:rPr>
                <w:szCs w:val="22"/>
              </w:rPr>
              <w:t>Nome UC</w:t>
            </w:r>
          </w:p>
        </w:tc>
        <w:tc>
          <w:tcPr>
            <w:tcW w:w="326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vAlign w:val="center"/>
          </w:tcPr>
          <w:p w14:paraId="029A722A" w14:textId="782B39DC" w:rsidR="00F11209" w:rsidRDefault="00F11209" w:rsidP="009C5D69">
            <w:pPr>
              <w:pStyle w:val="infoblue"/>
              <w:snapToGrid w:val="0"/>
              <w:jc w:val="both"/>
              <w:rPr>
                <w:rFonts w:ascii="Arial" w:hAnsi="Arial"/>
                <w:i w:val="0"/>
                <w:iCs w:val="0"/>
              </w:rPr>
            </w:pPr>
            <w:r>
              <w:rPr>
                <w:rFonts w:ascii="Arial" w:hAnsi="Arial"/>
                <w:i w:val="0"/>
                <w:iCs w:val="0"/>
              </w:rPr>
              <w:t>Controle de higienização</w:t>
            </w:r>
          </w:p>
        </w:tc>
        <w:tc>
          <w:tcPr>
            <w:tcW w:w="198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vAlign w:val="center"/>
          </w:tcPr>
          <w:p w14:paraId="7A1A6116" w14:textId="77777777" w:rsidR="00F11209" w:rsidRDefault="00F11209" w:rsidP="009C5D69">
            <w:pPr>
              <w:pStyle w:val="TtuloTabela"/>
              <w:snapToGrid w:val="0"/>
              <w:jc w:val="left"/>
            </w:pPr>
            <w:r>
              <w:t>Rastreabilidade</w:t>
            </w:r>
          </w:p>
        </w:tc>
        <w:tc>
          <w:tcPr>
            <w:tcW w:w="266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10B9329" w14:textId="6F092D7B" w:rsidR="00F11209" w:rsidRDefault="00990E88" w:rsidP="009C5D69">
            <w:pPr>
              <w:pStyle w:val="infoblue"/>
              <w:snapToGrid w:val="0"/>
              <w:jc w:val="both"/>
              <w:rPr>
                <w:rFonts w:ascii="Arial" w:hAnsi="Arial" w:cs="Tahoma"/>
                <w:i w:val="0"/>
              </w:rPr>
            </w:pPr>
            <w:r>
              <w:rPr>
                <w:rFonts w:ascii="Arial" w:hAnsi="Arial" w:cs="Tahoma"/>
                <w:i w:val="0"/>
              </w:rPr>
              <w:t>RF005 – Controle de Higienização de chopeiras</w:t>
            </w:r>
          </w:p>
        </w:tc>
      </w:tr>
      <w:tr w:rsidR="00F11209" w14:paraId="5792D10C" w14:textId="77777777" w:rsidTr="00F11209">
        <w:tc>
          <w:tcPr>
            <w:tcW w:w="1701" w:type="dxa"/>
            <w:gridSpan w:val="2"/>
            <w:tcBorders>
              <w:left w:val="single" w:sz="4" w:space="0" w:color="000080"/>
              <w:bottom w:val="single" w:sz="4" w:space="0" w:color="000080"/>
            </w:tcBorders>
            <w:vAlign w:val="center"/>
          </w:tcPr>
          <w:p w14:paraId="30858AC2" w14:textId="77777777" w:rsidR="00F11209" w:rsidRDefault="00F11209" w:rsidP="009C5D69">
            <w:pPr>
              <w:pStyle w:val="TtuloTabela"/>
              <w:snapToGrid w:val="0"/>
              <w:jc w:val="left"/>
              <w:rPr>
                <w:szCs w:val="22"/>
              </w:rPr>
            </w:pPr>
            <w:r>
              <w:rPr>
                <w:szCs w:val="22"/>
              </w:rPr>
              <w:t>Atores</w:t>
            </w:r>
          </w:p>
        </w:tc>
        <w:tc>
          <w:tcPr>
            <w:tcW w:w="7914" w:type="dxa"/>
            <w:gridSpan w:val="3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E290ADF" w14:textId="52C2DFF5" w:rsidR="00F11209" w:rsidRDefault="00990E88" w:rsidP="009C5D69">
            <w:pPr>
              <w:pStyle w:val="infoblue"/>
              <w:snapToGrid w:val="0"/>
              <w:jc w:val="both"/>
              <w:rPr>
                <w:rFonts w:ascii="Arial" w:hAnsi="Arial"/>
                <w:i w:val="0"/>
                <w:iCs w:val="0"/>
              </w:rPr>
            </w:pPr>
            <w:r>
              <w:rPr>
                <w:rFonts w:ascii="Arial" w:hAnsi="Arial"/>
                <w:i w:val="0"/>
                <w:iCs w:val="0"/>
              </w:rPr>
              <w:t>Administradores e empresa</w:t>
            </w:r>
          </w:p>
        </w:tc>
      </w:tr>
      <w:tr w:rsidR="00F11209" w14:paraId="0E54E2DB" w14:textId="77777777" w:rsidTr="00F11209">
        <w:tc>
          <w:tcPr>
            <w:tcW w:w="1701" w:type="dxa"/>
            <w:gridSpan w:val="2"/>
            <w:tcBorders>
              <w:left w:val="single" w:sz="4" w:space="0" w:color="000080"/>
              <w:bottom w:val="single" w:sz="4" w:space="0" w:color="000080"/>
            </w:tcBorders>
            <w:vAlign w:val="center"/>
          </w:tcPr>
          <w:p w14:paraId="366A9080" w14:textId="77777777" w:rsidR="00F11209" w:rsidRDefault="00F11209" w:rsidP="009C5D69">
            <w:pPr>
              <w:pStyle w:val="TtuloTabela"/>
              <w:snapToGrid w:val="0"/>
              <w:jc w:val="left"/>
              <w:rPr>
                <w:szCs w:val="22"/>
              </w:rPr>
            </w:pPr>
            <w:r>
              <w:rPr>
                <w:szCs w:val="22"/>
              </w:rPr>
              <w:t>Participação do ator</w:t>
            </w:r>
          </w:p>
        </w:tc>
        <w:tc>
          <w:tcPr>
            <w:tcW w:w="7914" w:type="dxa"/>
            <w:gridSpan w:val="3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13661DB" w14:textId="77777777" w:rsidR="00F11209" w:rsidRDefault="00F11209" w:rsidP="009C5D69">
            <w:pPr>
              <w:pStyle w:val="infoblue"/>
              <w:snapToGrid w:val="0"/>
              <w:jc w:val="both"/>
              <w:rPr>
                <w:rFonts w:ascii="Arial" w:hAnsi="Arial"/>
                <w:i w:val="0"/>
                <w:iCs w:val="0"/>
              </w:rPr>
            </w:pPr>
            <w:r>
              <w:rPr>
                <w:rFonts w:ascii="Arial" w:hAnsi="Arial"/>
                <w:i w:val="0"/>
                <w:iCs w:val="0"/>
              </w:rPr>
              <w:t>[Descrever o interesse de cada ator no caso de uso]</w:t>
            </w:r>
          </w:p>
        </w:tc>
      </w:tr>
      <w:tr w:rsidR="00F11209" w14:paraId="47D1B70D" w14:textId="77777777" w:rsidTr="00F11209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698FAC4B" w14:textId="77777777" w:rsidR="00F11209" w:rsidRDefault="00F11209" w:rsidP="009C5D69">
            <w:pPr>
              <w:pStyle w:val="TtuloTabela"/>
              <w:snapToGrid w:val="0"/>
            </w:pPr>
            <w:r>
              <w:t xml:space="preserve">Pré-condições </w:t>
            </w:r>
          </w:p>
        </w:tc>
      </w:tr>
      <w:tr w:rsidR="00F11209" w14:paraId="6268D2AA" w14:textId="77777777" w:rsidTr="00F11209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53684696" w14:textId="769BE4B9" w:rsidR="00F11209" w:rsidRDefault="00B637AC" w:rsidP="009C5D69">
            <w:pPr>
              <w:pStyle w:val="infoblue"/>
              <w:snapToGrid w:val="0"/>
              <w:jc w:val="both"/>
              <w:rPr>
                <w:rFonts w:ascii="Arial" w:hAnsi="Arial"/>
                <w:i w:val="0"/>
                <w:iCs w:val="0"/>
              </w:rPr>
            </w:pPr>
            <w:r>
              <w:rPr>
                <w:rFonts w:ascii="Arial" w:hAnsi="Arial"/>
                <w:i w:val="0"/>
                <w:iCs w:val="0"/>
              </w:rPr>
              <w:t>A chopeira precisa ter sido utilizada.</w:t>
            </w:r>
          </w:p>
        </w:tc>
      </w:tr>
      <w:tr w:rsidR="00F11209" w14:paraId="7FEF0EC6" w14:textId="77777777" w:rsidTr="00F11209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6A66AC5B" w14:textId="77777777" w:rsidR="00F11209" w:rsidRDefault="00F11209" w:rsidP="009C5D69">
            <w:pPr>
              <w:pStyle w:val="TtuloTabela"/>
              <w:snapToGrid w:val="0"/>
            </w:pPr>
            <w:r>
              <w:t>Pós-condições</w:t>
            </w:r>
          </w:p>
        </w:tc>
      </w:tr>
      <w:tr w:rsidR="00F11209" w14:paraId="30228FAF" w14:textId="77777777" w:rsidTr="00F11209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00"/>
              <w:right w:val="single" w:sz="4" w:space="0" w:color="000080"/>
            </w:tcBorders>
          </w:tcPr>
          <w:p w14:paraId="1116BB77" w14:textId="1932BA8D" w:rsidR="00F11209" w:rsidRDefault="00B637AC" w:rsidP="009C5D69">
            <w:pPr>
              <w:pStyle w:val="infoblue"/>
              <w:snapToGrid w:val="0"/>
              <w:jc w:val="both"/>
              <w:rPr>
                <w:rFonts w:ascii="Arial" w:hAnsi="Arial"/>
                <w:i w:val="0"/>
                <w:iCs w:val="0"/>
              </w:rPr>
            </w:pPr>
            <w:r>
              <w:rPr>
                <w:rFonts w:ascii="Arial" w:hAnsi="Arial"/>
                <w:i w:val="0"/>
                <w:iCs w:val="0"/>
              </w:rPr>
              <w:t>A chopeira suja será enviada para higienização, ficando</w:t>
            </w:r>
            <w:r w:rsidR="00F11209">
              <w:rPr>
                <w:rFonts w:ascii="Arial" w:hAnsi="Arial"/>
                <w:i w:val="0"/>
                <w:iCs w:val="0"/>
              </w:rPr>
              <w:t xml:space="preserve"> </w:t>
            </w:r>
            <w:r>
              <w:rPr>
                <w:rFonts w:ascii="Arial" w:hAnsi="Arial"/>
                <w:i w:val="0"/>
                <w:iCs w:val="0"/>
              </w:rPr>
              <w:t>com status de em limpeza.</w:t>
            </w:r>
          </w:p>
        </w:tc>
      </w:tr>
      <w:tr w:rsidR="00F11209" w14:paraId="44548800" w14:textId="77777777" w:rsidTr="00F11209">
        <w:tc>
          <w:tcPr>
            <w:tcW w:w="96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EF030B" w14:textId="77777777" w:rsidR="00F11209" w:rsidRDefault="00F11209" w:rsidP="009C5D69">
            <w:pPr>
              <w:pStyle w:val="UCS-FA-Nvel1"/>
              <w:numPr>
                <w:ilvl w:val="0"/>
                <w:numId w:val="0"/>
              </w:numPr>
              <w:snapToGrid w:val="0"/>
              <w:rPr>
                <w:sz w:val="22"/>
              </w:rPr>
            </w:pPr>
            <w:r>
              <w:rPr>
                <w:sz w:val="22"/>
              </w:rPr>
              <w:t>Fluxo Básico</w:t>
            </w:r>
          </w:p>
        </w:tc>
      </w:tr>
      <w:tr w:rsidR="00F11209" w14:paraId="5CCF128B" w14:textId="77777777" w:rsidTr="00F11209">
        <w:tc>
          <w:tcPr>
            <w:tcW w:w="9615" w:type="dxa"/>
            <w:gridSpan w:val="5"/>
            <w:tcBorders>
              <w:top w:val="single" w:sz="4" w:space="0" w:color="00000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79F23B04" w14:textId="77777777" w:rsidR="00F11209" w:rsidRDefault="00F11209" w:rsidP="009C5D69">
            <w:pPr>
              <w:pStyle w:val="infoblue"/>
              <w:snapToGrid w:val="0"/>
              <w:jc w:val="both"/>
              <w:rPr>
                <w:rFonts w:ascii="Arial" w:hAnsi="Arial"/>
                <w:i w:val="0"/>
                <w:iCs w:val="0"/>
              </w:rPr>
            </w:pPr>
            <w:r>
              <w:rPr>
                <w:rFonts w:ascii="Arial" w:hAnsi="Arial"/>
                <w:i w:val="0"/>
                <w:iCs w:val="0"/>
              </w:rPr>
              <w:t>[Este caso de uso é iniciado quando o ator faz algo. Um ator sempre inicia os casos de uso. O caso de uso descreve o que o ator faz e o que o sistema faz em resposta. Ele deve ser elaborado como um diálogo entre o ator e o sistema. Segue abaixo um exemplo:</w:t>
            </w:r>
          </w:p>
        </w:tc>
      </w:tr>
      <w:tr w:rsidR="00F11209" w14:paraId="09136B8A" w14:textId="77777777" w:rsidTr="00F11209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0F0755B6" w14:textId="77777777" w:rsidR="00F11209" w:rsidRDefault="00F11209" w:rsidP="00F11209">
            <w:pPr>
              <w:numPr>
                <w:ilvl w:val="0"/>
                <w:numId w:val="11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color w:val="0000FF"/>
              </w:rPr>
            </w:pPr>
          </w:p>
        </w:tc>
        <w:tc>
          <w:tcPr>
            <w:tcW w:w="817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276FDA38" w14:textId="77777777" w:rsidR="00F11209" w:rsidRDefault="00F11209" w:rsidP="009C5D69">
            <w:pPr>
              <w:pStyle w:val="InstruodePreenchimentoNoItlicoAutomticaEsquerda"/>
              <w:snapToGrid w:val="0"/>
              <w:spacing w:line="276" w:lineRule="auto"/>
              <w:jc w:val="both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O ator escolhe a opção Efetuar Cadastro.</w:t>
            </w:r>
          </w:p>
        </w:tc>
      </w:tr>
      <w:tr w:rsidR="00F11209" w14:paraId="1174B7F3" w14:textId="77777777" w:rsidTr="00F11209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491154C4" w14:textId="77777777" w:rsidR="00F11209" w:rsidRDefault="00F11209" w:rsidP="00F11209">
            <w:pPr>
              <w:numPr>
                <w:ilvl w:val="0"/>
                <w:numId w:val="11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color w:val="0000FF"/>
              </w:rPr>
            </w:pPr>
          </w:p>
        </w:tc>
        <w:tc>
          <w:tcPr>
            <w:tcW w:w="817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38EDAF8E" w14:textId="77777777" w:rsidR="00F11209" w:rsidRDefault="00F11209" w:rsidP="009C5D69">
            <w:pPr>
              <w:pStyle w:val="InstruodePreenchimentoNoItlicoAutomticaEsquerda"/>
              <w:snapToGrid w:val="0"/>
              <w:spacing w:line="276" w:lineRule="auto"/>
              <w:jc w:val="both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O sistema apresenta os seguintes campos do formulário de cadastro: Razão Social, Nome Fantasia, CNPJ, Endereço, Número, Complemento, CEP, UF, Cidade, Telefone, Segmento, Responsável legal da empresa, E-mail, Login, Senha, Confirmação de senha e as opções Gravar e Cancelar.</w:t>
            </w:r>
          </w:p>
        </w:tc>
      </w:tr>
      <w:tr w:rsidR="00F11209" w14:paraId="4743A342" w14:textId="77777777" w:rsidTr="00F11209">
        <w:tc>
          <w:tcPr>
            <w:tcW w:w="1440" w:type="dxa"/>
            <w:tcBorders>
              <w:left w:val="single" w:sz="4" w:space="0" w:color="000080"/>
              <w:bottom w:val="single" w:sz="4" w:space="0" w:color="000080"/>
            </w:tcBorders>
          </w:tcPr>
          <w:p w14:paraId="45C1A531" w14:textId="77777777" w:rsidR="00F11209" w:rsidRDefault="00F11209" w:rsidP="00F11209">
            <w:pPr>
              <w:numPr>
                <w:ilvl w:val="0"/>
                <w:numId w:val="11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color w:val="0000FF"/>
              </w:rPr>
            </w:pPr>
          </w:p>
        </w:tc>
        <w:tc>
          <w:tcPr>
            <w:tcW w:w="8175" w:type="dxa"/>
            <w:gridSpan w:val="4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30EB2051" w14:textId="77777777" w:rsidR="00F11209" w:rsidRDefault="00F11209" w:rsidP="009C5D69">
            <w:pPr>
              <w:pStyle w:val="InstruodePreenchimentoNoItlicoAutomticaEsquerda"/>
              <w:snapToGrid w:val="0"/>
              <w:spacing w:line="276" w:lineRule="auto"/>
              <w:jc w:val="both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O caso de uso é encerrado. ]</w:t>
            </w:r>
          </w:p>
        </w:tc>
      </w:tr>
      <w:tr w:rsidR="00F11209" w14:paraId="54C35284" w14:textId="77777777" w:rsidTr="00F11209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14:paraId="08DB0108" w14:textId="77777777" w:rsidR="00F11209" w:rsidRDefault="00F11209" w:rsidP="009C5D69">
            <w:pPr>
              <w:pStyle w:val="UCS-FA-Nvel1"/>
              <w:numPr>
                <w:ilvl w:val="0"/>
                <w:numId w:val="0"/>
              </w:numPr>
              <w:snapToGrid w:val="0"/>
              <w:rPr>
                <w:sz w:val="22"/>
              </w:rPr>
            </w:pPr>
            <w:r>
              <w:rPr>
                <w:sz w:val="22"/>
              </w:rPr>
              <w:t>Fluxos Alternativos</w:t>
            </w:r>
          </w:p>
        </w:tc>
      </w:tr>
      <w:tr w:rsidR="00F11209" w14:paraId="3F915CBC" w14:textId="77777777" w:rsidTr="00F11209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14:paraId="64417E26" w14:textId="77777777" w:rsidR="00F11209" w:rsidRDefault="00F11209" w:rsidP="009C5D69">
            <w:pPr>
              <w:pStyle w:val="infoblue"/>
              <w:snapToGrid w:val="0"/>
              <w:jc w:val="both"/>
              <w:rPr>
                <w:rFonts w:ascii="Arial" w:hAnsi="Arial"/>
                <w:i w:val="0"/>
                <w:iCs w:val="0"/>
              </w:rPr>
            </w:pPr>
            <w:r>
              <w:rPr>
                <w:rFonts w:ascii="Arial" w:hAnsi="Arial"/>
                <w:i w:val="0"/>
                <w:iCs w:val="0"/>
              </w:rPr>
              <w:t xml:space="preserve">[Os Fluxo Alternativo são comportamentos alternativos. O tamanho desses fluxos poderá ser tão extenso quanto o necessário para descrever os eventos associados ao comportamento alternativo. Quando um fluxo alternativo termina, os eventos do fluxo principal de eventos são retomados a menos que seja especificado de outra maneira.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Quando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 xml:space="preserve">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esta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 xml:space="preserve">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seção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 xml:space="preserve">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não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 xml:space="preserve"> for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aplicável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 xml:space="preserve">,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preencher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 xml:space="preserve"> com o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texto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: “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Seção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 xml:space="preserve">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não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 xml:space="preserve">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aplicável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 xml:space="preserve"> para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este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 xml:space="preserve">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caso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 xml:space="preserve"> de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uso</w:t>
            </w:r>
            <w:proofErr w:type="spellEnd"/>
            <w:proofErr w:type="gram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”.</w:t>
            </w:r>
            <w:r>
              <w:rPr>
                <w:rFonts w:ascii="Arial" w:hAnsi="Arial"/>
                <w:i w:val="0"/>
                <w:iCs w:val="0"/>
              </w:rPr>
              <w:t>Segue</w:t>
            </w:r>
            <w:proofErr w:type="gramEnd"/>
            <w:r>
              <w:rPr>
                <w:rFonts w:ascii="Arial" w:hAnsi="Arial"/>
                <w:i w:val="0"/>
                <w:iCs w:val="0"/>
              </w:rPr>
              <w:t xml:space="preserve"> abaixo um exemplo:</w:t>
            </w:r>
          </w:p>
        </w:tc>
      </w:tr>
      <w:tr w:rsidR="00F11209" w14:paraId="6C04B03E" w14:textId="77777777" w:rsidTr="00F11209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14:paraId="469F6579" w14:textId="77777777" w:rsidR="00F11209" w:rsidRDefault="00F11209" w:rsidP="009C5D69">
            <w:pPr>
              <w:pStyle w:val="UCS-FA-Nvel1"/>
              <w:numPr>
                <w:ilvl w:val="0"/>
                <w:numId w:val="0"/>
              </w:numPr>
              <w:tabs>
                <w:tab w:val="left" w:pos="2076"/>
              </w:tabs>
              <w:snapToGrid w:val="0"/>
              <w:rPr>
                <w:color w:val="0000FF"/>
                <w:sz w:val="22"/>
              </w:rPr>
            </w:pPr>
            <w:r>
              <w:rPr>
                <w:color w:val="0000FF"/>
                <w:sz w:val="22"/>
              </w:rPr>
              <w:t>A01 - Cancelar</w:t>
            </w:r>
            <w:r>
              <w:rPr>
                <w:color w:val="0000FF"/>
                <w:sz w:val="22"/>
              </w:rPr>
              <w:tab/>
            </w:r>
          </w:p>
        </w:tc>
      </w:tr>
      <w:tr w:rsidR="00F11209" w14:paraId="2D1E64EA" w14:textId="77777777" w:rsidTr="00F11209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0AEA19D6" w14:textId="77777777" w:rsidR="00F11209" w:rsidRDefault="00F11209" w:rsidP="00F11209">
            <w:pPr>
              <w:numPr>
                <w:ilvl w:val="0"/>
                <w:numId w:val="12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color w:val="0000FF"/>
                <w:sz w:val="22"/>
              </w:rPr>
            </w:pPr>
          </w:p>
        </w:tc>
        <w:tc>
          <w:tcPr>
            <w:tcW w:w="817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51EDDC04" w14:textId="77777777" w:rsidR="00F11209" w:rsidRDefault="00F11209" w:rsidP="009C5D69">
            <w:pPr>
              <w:pStyle w:val="TtuloTabela"/>
              <w:keepNext/>
              <w:keepLines/>
              <w:snapToGrid w:val="0"/>
              <w:rPr>
                <w:b w:val="0"/>
                <w:bCs w:val="0"/>
                <w:color w:val="0000FF"/>
                <w:sz w:val="20"/>
              </w:rPr>
            </w:pPr>
            <w:r>
              <w:rPr>
                <w:b w:val="0"/>
                <w:bCs w:val="0"/>
                <w:color w:val="0000FF"/>
                <w:sz w:val="20"/>
              </w:rPr>
              <w:t>O ator escolhe cancelar.</w:t>
            </w:r>
          </w:p>
        </w:tc>
      </w:tr>
      <w:tr w:rsidR="00F11209" w14:paraId="78642F46" w14:textId="77777777" w:rsidTr="00F11209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02122839" w14:textId="77777777" w:rsidR="00F11209" w:rsidRDefault="00F11209" w:rsidP="00F11209">
            <w:pPr>
              <w:numPr>
                <w:ilvl w:val="0"/>
                <w:numId w:val="12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color w:val="0000FF"/>
                <w:sz w:val="20"/>
              </w:rPr>
            </w:pPr>
          </w:p>
        </w:tc>
        <w:tc>
          <w:tcPr>
            <w:tcW w:w="817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0D9DC390" w14:textId="77777777" w:rsidR="00F11209" w:rsidRDefault="00F11209" w:rsidP="009C5D69">
            <w:pPr>
              <w:pStyle w:val="TtuloTabela"/>
              <w:keepNext/>
              <w:keepLines/>
              <w:snapToGrid w:val="0"/>
              <w:rPr>
                <w:b w:val="0"/>
                <w:bCs w:val="0"/>
                <w:color w:val="0000FF"/>
                <w:sz w:val="20"/>
              </w:rPr>
            </w:pPr>
            <w:r>
              <w:rPr>
                <w:b w:val="0"/>
                <w:bCs w:val="0"/>
                <w:color w:val="0000FF"/>
                <w:sz w:val="20"/>
              </w:rPr>
              <w:t>O sistema envia o ator ao passo [1] do fluxo alternativo 01. ]</w:t>
            </w:r>
          </w:p>
        </w:tc>
      </w:tr>
      <w:tr w:rsidR="00F11209" w14:paraId="79D753CA" w14:textId="77777777" w:rsidTr="00F11209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14:paraId="3676779B" w14:textId="77777777" w:rsidR="00F11209" w:rsidRDefault="00F11209" w:rsidP="009C5D69">
            <w:pPr>
              <w:pStyle w:val="UCS-FA-Nvel1"/>
              <w:numPr>
                <w:ilvl w:val="0"/>
                <w:numId w:val="0"/>
              </w:numPr>
              <w:tabs>
                <w:tab w:val="left" w:pos="2076"/>
              </w:tabs>
              <w:snapToGrid w:val="0"/>
              <w:rPr>
                <w:sz w:val="22"/>
              </w:rPr>
            </w:pPr>
            <w:r>
              <w:rPr>
                <w:sz w:val="22"/>
              </w:rPr>
              <w:t>Fluxos de Exceção</w:t>
            </w:r>
            <w:r>
              <w:rPr>
                <w:sz w:val="22"/>
              </w:rPr>
              <w:tab/>
            </w:r>
          </w:p>
        </w:tc>
      </w:tr>
      <w:tr w:rsidR="00F11209" w14:paraId="75B864EE" w14:textId="77777777" w:rsidTr="00F11209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14:paraId="54B66E75" w14:textId="77777777" w:rsidR="00F11209" w:rsidRDefault="00F11209" w:rsidP="009C5D69">
            <w:pPr>
              <w:pStyle w:val="infoblue"/>
              <w:snapToGrid w:val="0"/>
              <w:jc w:val="both"/>
              <w:rPr>
                <w:rFonts w:ascii="Arial" w:eastAsia="Verdana" w:hAnsi="Arial" w:cs="Verdana"/>
                <w:i w:val="0"/>
                <w:iCs w:val="0"/>
                <w:szCs w:val="22"/>
              </w:rPr>
            </w:pPr>
            <w:r>
              <w:rPr>
                <w:rFonts w:ascii="Arial" w:eastAsia="Verdana" w:hAnsi="Arial" w:cs="Verdana"/>
                <w:i w:val="0"/>
                <w:iCs w:val="0"/>
                <w:szCs w:val="22"/>
              </w:rPr>
              <w:t>[São fluxos que ocorrem mesmo em condições em que o fluxo normal de execução é interrompido por algum evento indesejável. Quando esta seção não for aplicável, preencher com o texto: “Seção não aplicável para este caso de uso”. Segue abaixo um exemplo:]</w:t>
            </w:r>
          </w:p>
        </w:tc>
      </w:tr>
      <w:tr w:rsidR="00F11209" w14:paraId="5CA85FBF" w14:textId="77777777" w:rsidTr="00F11209">
        <w:tc>
          <w:tcPr>
            <w:tcW w:w="9615" w:type="dxa"/>
            <w:gridSpan w:val="5"/>
            <w:tcBorders>
              <w:left w:val="single" w:sz="4" w:space="0" w:color="000080"/>
              <w:right w:val="single" w:sz="4" w:space="0" w:color="000080"/>
            </w:tcBorders>
          </w:tcPr>
          <w:p w14:paraId="3E04E3EA" w14:textId="77777777" w:rsidR="00F11209" w:rsidRDefault="00F11209" w:rsidP="009C5D69">
            <w:pPr>
              <w:pStyle w:val="UCS-FA-Nvel1"/>
              <w:numPr>
                <w:ilvl w:val="0"/>
                <w:numId w:val="0"/>
              </w:numPr>
              <w:tabs>
                <w:tab w:val="left" w:pos="2076"/>
              </w:tabs>
              <w:snapToGrid w:val="0"/>
              <w:rPr>
                <w:color w:val="0000FF"/>
                <w:sz w:val="22"/>
              </w:rPr>
            </w:pPr>
            <w:r>
              <w:rPr>
                <w:color w:val="0000FF"/>
                <w:sz w:val="22"/>
              </w:rPr>
              <w:t>E01 - Campos obrigatórios em branco</w:t>
            </w:r>
          </w:p>
        </w:tc>
      </w:tr>
      <w:tr w:rsidR="00F11209" w14:paraId="276AE72A" w14:textId="77777777" w:rsidTr="00F11209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426E1720" w14:textId="77777777" w:rsidR="00F11209" w:rsidRDefault="00F11209" w:rsidP="00F11209">
            <w:pPr>
              <w:numPr>
                <w:ilvl w:val="0"/>
                <w:numId w:val="13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color w:val="0000FF"/>
                <w:sz w:val="22"/>
              </w:rPr>
            </w:pPr>
          </w:p>
        </w:tc>
        <w:tc>
          <w:tcPr>
            <w:tcW w:w="817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147A0051" w14:textId="77777777" w:rsidR="00F11209" w:rsidRDefault="00F11209" w:rsidP="009C5D69">
            <w:pPr>
              <w:pStyle w:val="TtuloTabela"/>
              <w:keepNext/>
              <w:snapToGrid w:val="0"/>
              <w:spacing w:line="276" w:lineRule="auto"/>
              <w:rPr>
                <w:b w:val="0"/>
                <w:bCs w:val="0"/>
                <w:color w:val="0000FF"/>
                <w:sz w:val="20"/>
              </w:rPr>
            </w:pPr>
            <w:r>
              <w:rPr>
                <w:b w:val="0"/>
                <w:bCs w:val="0"/>
                <w:color w:val="0000FF"/>
                <w:sz w:val="20"/>
              </w:rPr>
              <w:t>No passo [7] do fluxo básico o sistema retorna a seguinte mensagem de erro</w:t>
            </w:r>
            <w:proofErr w:type="gramStart"/>
            <w:r>
              <w:rPr>
                <w:b w:val="0"/>
                <w:bCs w:val="0"/>
                <w:color w:val="0000FF"/>
                <w:sz w:val="20"/>
              </w:rPr>
              <w:t>:”</w:t>
            </w:r>
            <w:r>
              <w:rPr>
                <w:b w:val="0"/>
                <w:bCs w:val="0"/>
                <w:color w:val="0000FF"/>
                <w:sz w:val="20"/>
                <w:lang w:val="en"/>
              </w:rPr>
              <w:t>Campos</w:t>
            </w:r>
            <w:proofErr w:type="gramEnd"/>
            <w:r>
              <w:rPr>
                <w:b w:val="0"/>
                <w:bCs w:val="0"/>
                <w:color w:val="0000FF"/>
                <w:sz w:val="20"/>
                <w:lang w:val="en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0000FF"/>
                <w:sz w:val="20"/>
                <w:lang w:val="en"/>
              </w:rPr>
              <w:t>obrigatórios</w:t>
            </w:r>
            <w:proofErr w:type="spellEnd"/>
            <w:r>
              <w:rPr>
                <w:b w:val="0"/>
                <w:bCs w:val="0"/>
                <w:color w:val="0000FF"/>
                <w:sz w:val="20"/>
                <w:lang w:val="en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0000FF"/>
                <w:sz w:val="20"/>
                <w:lang w:val="en"/>
              </w:rPr>
              <w:t>ficaram</w:t>
            </w:r>
            <w:proofErr w:type="spellEnd"/>
            <w:r>
              <w:rPr>
                <w:b w:val="0"/>
                <w:bCs w:val="0"/>
                <w:color w:val="0000FF"/>
                <w:sz w:val="20"/>
                <w:lang w:val="en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0000FF"/>
                <w:sz w:val="20"/>
                <w:lang w:val="en"/>
              </w:rPr>
              <w:t>em</w:t>
            </w:r>
            <w:proofErr w:type="spellEnd"/>
            <w:r>
              <w:rPr>
                <w:b w:val="0"/>
                <w:bCs w:val="0"/>
                <w:color w:val="0000FF"/>
                <w:sz w:val="20"/>
                <w:lang w:val="en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0000FF"/>
                <w:sz w:val="20"/>
                <w:lang w:val="en"/>
              </w:rPr>
              <w:t>branco</w:t>
            </w:r>
            <w:proofErr w:type="spellEnd"/>
            <w:r>
              <w:rPr>
                <w:b w:val="0"/>
                <w:bCs w:val="0"/>
                <w:color w:val="0000FF"/>
                <w:sz w:val="20"/>
                <w:lang w:val="en"/>
              </w:rPr>
              <w:t>.</w:t>
            </w:r>
            <w:r>
              <w:rPr>
                <w:b w:val="0"/>
                <w:bCs w:val="0"/>
                <w:color w:val="0000FF"/>
                <w:sz w:val="20"/>
              </w:rPr>
              <w:t>”</w:t>
            </w:r>
          </w:p>
        </w:tc>
      </w:tr>
      <w:tr w:rsidR="00F11209" w14:paraId="533CE21D" w14:textId="77777777" w:rsidTr="00F11209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4B32F187" w14:textId="77777777" w:rsidR="00F11209" w:rsidRDefault="00F11209" w:rsidP="00F11209">
            <w:pPr>
              <w:numPr>
                <w:ilvl w:val="0"/>
                <w:numId w:val="13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color w:val="0000FF"/>
                <w:sz w:val="20"/>
              </w:rPr>
            </w:pPr>
          </w:p>
        </w:tc>
        <w:tc>
          <w:tcPr>
            <w:tcW w:w="817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7C689584" w14:textId="77777777" w:rsidR="00F11209" w:rsidRDefault="00F11209" w:rsidP="009C5D69">
            <w:pPr>
              <w:pStyle w:val="TtuloTabela"/>
              <w:keepNext/>
              <w:snapToGrid w:val="0"/>
              <w:spacing w:line="276" w:lineRule="auto"/>
              <w:rPr>
                <w:b w:val="0"/>
                <w:bCs w:val="0"/>
                <w:color w:val="0000FF"/>
                <w:sz w:val="20"/>
              </w:rPr>
            </w:pPr>
            <w:r>
              <w:rPr>
                <w:b w:val="0"/>
                <w:bCs w:val="0"/>
                <w:color w:val="0000FF"/>
                <w:sz w:val="20"/>
              </w:rPr>
              <w:t>O sistema envia o ator empresa ao passo [4] do fluxo básico.</w:t>
            </w:r>
          </w:p>
        </w:tc>
      </w:tr>
      <w:tr w:rsidR="00F11209" w14:paraId="67CA236D" w14:textId="77777777" w:rsidTr="00F11209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14:paraId="61BB416F" w14:textId="77777777" w:rsidR="00F11209" w:rsidRDefault="00F11209" w:rsidP="009C5D69">
            <w:pPr>
              <w:pStyle w:val="UCS-FA-Nvel1"/>
              <w:numPr>
                <w:ilvl w:val="0"/>
                <w:numId w:val="0"/>
              </w:numPr>
              <w:tabs>
                <w:tab w:val="left" w:pos="2076"/>
              </w:tabs>
              <w:snapToGrid w:val="0"/>
              <w:rPr>
                <w:sz w:val="22"/>
              </w:rPr>
            </w:pPr>
            <w:r>
              <w:rPr>
                <w:sz w:val="22"/>
              </w:rPr>
              <w:t>Pontos de Extensão</w:t>
            </w:r>
          </w:p>
        </w:tc>
      </w:tr>
      <w:tr w:rsidR="00F11209" w14:paraId="241AFBE0" w14:textId="77777777" w:rsidTr="00F11209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50BE0036" w14:textId="77777777" w:rsidR="00F11209" w:rsidRDefault="00F11209" w:rsidP="009C5D69">
            <w:pPr>
              <w:pStyle w:val="infoblue"/>
              <w:snapToGrid w:val="0"/>
              <w:jc w:val="both"/>
              <w:rPr>
                <w:rFonts w:ascii="Arial" w:eastAsia="Verdana" w:hAnsi="Arial" w:cs="Verdana"/>
                <w:i w:val="0"/>
                <w:iCs w:val="0"/>
                <w:szCs w:val="22"/>
              </w:rPr>
            </w:pPr>
            <w:r>
              <w:rPr>
                <w:rFonts w:ascii="Arial" w:eastAsia="Verdana" w:hAnsi="Arial" w:cs="Verdana"/>
                <w:i w:val="0"/>
                <w:iCs w:val="0"/>
                <w:szCs w:val="22"/>
              </w:rPr>
              <w:t>[Pontos de extensão é referência para os demais casos de uso que deverão ser executados.</w:t>
            </w:r>
            <w:r>
              <w:rPr>
                <w:rFonts w:ascii="Arial" w:eastAsia="Verdana" w:hAnsi="Arial" w:cs="Verdana"/>
                <w:i w:val="0"/>
                <w:iCs w:val="0"/>
                <w:color w:val="auto"/>
                <w:szCs w:val="22"/>
              </w:rPr>
              <w:t xml:space="preserve"> </w:t>
            </w:r>
            <w:r>
              <w:rPr>
                <w:rFonts w:ascii="Arial" w:eastAsia="Verdana" w:hAnsi="Arial" w:cs="Verdana"/>
                <w:i w:val="0"/>
                <w:iCs w:val="0"/>
                <w:szCs w:val="22"/>
              </w:rPr>
              <w:t>Quando esta seção não for aplicável, preencher com o texto: “Seção não aplicável para este caso de uso”]</w:t>
            </w:r>
          </w:p>
        </w:tc>
      </w:tr>
      <w:tr w:rsidR="00F11209" w14:paraId="62C6018A" w14:textId="77777777" w:rsidTr="00F11209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3A3D7533" w14:textId="77777777" w:rsidR="00F11209" w:rsidRDefault="00F11209" w:rsidP="009C5D69">
            <w:pPr>
              <w:pStyle w:val="TtuloTabela"/>
              <w:keepNext/>
              <w:snapToGrid w:val="0"/>
              <w:spacing w:line="276" w:lineRule="auto"/>
              <w:rPr>
                <w:b w:val="0"/>
                <w:bCs w:val="0"/>
                <w:color w:val="0000FF"/>
                <w:sz w:val="20"/>
                <w:lang w:val="en-US"/>
              </w:rPr>
            </w:pPr>
            <w:r>
              <w:rPr>
                <w:b w:val="0"/>
                <w:bCs w:val="0"/>
                <w:color w:val="0000FF"/>
                <w:sz w:val="20"/>
                <w:lang w:val="en-US"/>
              </w:rPr>
              <w:t xml:space="preserve">[Nome do </w:t>
            </w:r>
            <w:proofErr w:type="spellStart"/>
            <w:r>
              <w:rPr>
                <w:b w:val="0"/>
                <w:bCs w:val="0"/>
                <w:color w:val="0000FF"/>
                <w:sz w:val="20"/>
                <w:lang w:val="en-US"/>
              </w:rPr>
              <w:t>ponto</w:t>
            </w:r>
            <w:proofErr w:type="spellEnd"/>
            <w:r>
              <w:rPr>
                <w:b w:val="0"/>
                <w:bCs w:val="0"/>
                <w:color w:val="0000FF"/>
                <w:sz w:val="20"/>
                <w:lang w:val="en-US"/>
              </w:rPr>
              <w:t xml:space="preserve"> de </w:t>
            </w:r>
            <w:proofErr w:type="spellStart"/>
            <w:r>
              <w:rPr>
                <w:b w:val="0"/>
                <w:bCs w:val="0"/>
                <w:color w:val="0000FF"/>
                <w:sz w:val="20"/>
                <w:lang w:val="en-US"/>
              </w:rPr>
              <w:t>extensão</w:t>
            </w:r>
            <w:proofErr w:type="spellEnd"/>
            <w:r>
              <w:rPr>
                <w:b w:val="0"/>
                <w:bCs w:val="0"/>
                <w:color w:val="0000FF"/>
                <w:sz w:val="20"/>
                <w:lang w:val="en-US"/>
              </w:rPr>
              <w:t>]</w:t>
            </w:r>
          </w:p>
        </w:tc>
      </w:tr>
      <w:tr w:rsidR="00F11209" w14:paraId="6BEE7281" w14:textId="77777777" w:rsidTr="00F11209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6135E711" w14:textId="77777777" w:rsidR="00F11209" w:rsidRDefault="00F11209" w:rsidP="009C5D69">
            <w:pPr>
              <w:pStyle w:val="UCS-FA-Nvel1"/>
              <w:numPr>
                <w:ilvl w:val="0"/>
                <w:numId w:val="0"/>
              </w:numPr>
              <w:tabs>
                <w:tab w:val="left" w:pos="2076"/>
              </w:tabs>
              <w:snapToGrid w:val="0"/>
              <w:rPr>
                <w:sz w:val="22"/>
              </w:rPr>
            </w:pPr>
            <w:r>
              <w:rPr>
                <w:sz w:val="22"/>
              </w:rPr>
              <w:t>Pontos de Inclusão</w:t>
            </w:r>
          </w:p>
        </w:tc>
      </w:tr>
      <w:tr w:rsidR="00F11209" w14:paraId="18B10238" w14:textId="77777777" w:rsidTr="00F11209">
        <w:tc>
          <w:tcPr>
            <w:tcW w:w="9615" w:type="dxa"/>
            <w:gridSpan w:val="5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35ABBE51" w14:textId="77777777" w:rsidR="00F11209" w:rsidRDefault="00F11209" w:rsidP="009C5D69">
            <w:pPr>
              <w:pStyle w:val="infoblue"/>
              <w:snapToGrid w:val="0"/>
              <w:jc w:val="both"/>
              <w:rPr>
                <w:rFonts w:ascii="Arial" w:eastAsia="Verdana" w:hAnsi="Arial" w:cs="Verdana"/>
                <w:i w:val="0"/>
                <w:iCs w:val="0"/>
              </w:rPr>
            </w:pPr>
            <w:r>
              <w:rPr>
                <w:rFonts w:ascii="Arial" w:eastAsia="Verdana" w:hAnsi="Arial" w:cs="Verdana"/>
                <w:i w:val="0"/>
                <w:iCs w:val="0"/>
              </w:rPr>
              <w:t>[Pontos de inclusão é referência para os demais casos de uso que deverão ser executados.</w:t>
            </w:r>
            <w:r>
              <w:rPr>
                <w:rFonts w:ascii="Arial" w:eastAsia="Verdana" w:hAnsi="Arial" w:cs="Verdana"/>
                <w:i w:val="0"/>
                <w:iCs w:val="0"/>
                <w:color w:val="auto"/>
              </w:rPr>
              <w:t xml:space="preserve"> </w:t>
            </w:r>
            <w:r>
              <w:rPr>
                <w:rFonts w:ascii="Arial" w:eastAsia="Verdana" w:hAnsi="Arial" w:cs="Verdana"/>
                <w:i w:val="0"/>
                <w:iCs w:val="0"/>
              </w:rPr>
              <w:t>Quando esta seção não for aplicável, preencher com o texto: “Seção não aplicável para este caso de uso”]</w:t>
            </w:r>
          </w:p>
        </w:tc>
      </w:tr>
      <w:tr w:rsidR="00F11209" w14:paraId="241B86CC" w14:textId="77777777" w:rsidTr="00F11209">
        <w:tc>
          <w:tcPr>
            <w:tcW w:w="9615" w:type="dxa"/>
            <w:gridSpan w:val="5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59AEDB2F" w14:textId="77777777" w:rsidR="00F11209" w:rsidRDefault="00F11209" w:rsidP="009C5D69">
            <w:pPr>
              <w:pStyle w:val="TtuloTabela"/>
              <w:keepNext/>
              <w:snapToGrid w:val="0"/>
              <w:spacing w:line="276" w:lineRule="auto"/>
              <w:rPr>
                <w:rFonts w:eastAsia="Verdana" w:cs="Verdana"/>
                <w:b w:val="0"/>
                <w:bCs w:val="0"/>
                <w:color w:val="0000FF"/>
                <w:sz w:val="20"/>
                <w:lang w:val="en-US"/>
              </w:rPr>
            </w:pPr>
            <w:r>
              <w:rPr>
                <w:rFonts w:eastAsia="Verdana" w:cs="Verdana"/>
                <w:b w:val="0"/>
                <w:bCs w:val="0"/>
                <w:color w:val="0000FF"/>
                <w:sz w:val="20"/>
                <w:lang w:val="en-US"/>
              </w:rPr>
              <w:t xml:space="preserve">[Nome do </w:t>
            </w:r>
            <w:proofErr w:type="spellStart"/>
            <w:r>
              <w:rPr>
                <w:rFonts w:eastAsia="Verdana" w:cs="Verdana"/>
                <w:b w:val="0"/>
                <w:bCs w:val="0"/>
                <w:color w:val="0000FF"/>
                <w:sz w:val="20"/>
                <w:lang w:val="en-US"/>
              </w:rPr>
              <w:t>ponto</w:t>
            </w:r>
            <w:proofErr w:type="spellEnd"/>
            <w:r>
              <w:rPr>
                <w:rFonts w:eastAsia="Verdana" w:cs="Verdana"/>
                <w:b w:val="0"/>
                <w:bCs w:val="0"/>
                <w:color w:val="0000FF"/>
                <w:sz w:val="20"/>
                <w:lang w:val="en-US"/>
              </w:rPr>
              <w:t xml:space="preserve"> de </w:t>
            </w:r>
            <w:proofErr w:type="spellStart"/>
            <w:r>
              <w:rPr>
                <w:rFonts w:eastAsia="Verdana" w:cs="Verdana"/>
                <w:b w:val="0"/>
                <w:bCs w:val="0"/>
                <w:color w:val="0000FF"/>
                <w:sz w:val="20"/>
                <w:lang w:val="en-US"/>
              </w:rPr>
              <w:t>inclusão</w:t>
            </w:r>
            <w:proofErr w:type="spellEnd"/>
            <w:r>
              <w:rPr>
                <w:rFonts w:eastAsia="Verdana" w:cs="Verdana"/>
                <w:b w:val="0"/>
                <w:bCs w:val="0"/>
                <w:color w:val="0000FF"/>
                <w:sz w:val="20"/>
                <w:lang w:val="en-US"/>
              </w:rPr>
              <w:t>]</w:t>
            </w:r>
          </w:p>
        </w:tc>
      </w:tr>
    </w:tbl>
    <w:p w14:paraId="2D57A45C" w14:textId="11D99B1D" w:rsidR="00F11209" w:rsidRDefault="00F11209" w:rsidP="00F11209">
      <w:pPr>
        <w:pStyle w:val="Ttulo1"/>
        <w:numPr>
          <w:ilvl w:val="1"/>
          <w:numId w:val="7"/>
        </w:numPr>
        <w:tabs>
          <w:tab w:val="num" w:pos="576"/>
        </w:tabs>
        <w:ind w:left="576" w:hanging="576"/>
      </w:pPr>
      <w:r w:rsidRPr="003A003A">
        <w:t>Fluxo de Eventos</w:t>
      </w:r>
      <w:r>
        <w:t xml:space="preserve"> UC 007 &lt;BBB&gt;</w:t>
      </w:r>
    </w:p>
    <w:p w14:paraId="16492595" w14:textId="77777777" w:rsidR="00F11209" w:rsidRPr="00310E42" w:rsidRDefault="00F11209" w:rsidP="00F11209">
      <w:pPr>
        <w:pStyle w:val="Corpodetexto"/>
      </w:pPr>
    </w:p>
    <w:tbl>
      <w:tblPr>
        <w:tblW w:w="961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40"/>
        <w:gridCol w:w="261"/>
        <w:gridCol w:w="3261"/>
        <w:gridCol w:w="1984"/>
        <w:gridCol w:w="2669"/>
      </w:tblGrid>
      <w:tr w:rsidR="00F11209" w14:paraId="17FDA41D" w14:textId="77777777" w:rsidTr="00F11209">
        <w:trPr>
          <w:trHeight w:val="556"/>
        </w:trPr>
        <w:tc>
          <w:tcPr>
            <w:tcW w:w="170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vAlign w:val="center"/>
          </w:tcPr>
          <w:p w14:paraId="0F337589" w14:textId="77777777" w:rsidR="00F11209" w:rsidRDefault="00F11209" w:rsidP="009C5D69">
            <w:pPr>
              <w:pStyle w:val="TtuloTabela"/>
              <w:snapToGrid w:val="0"/>
              <w:jc w:val="left"/>
              <w:rPr>
                <w:szCs w:val="22"/>
              </w:rPr>
            </w:pPr>
            <w:r>
              <w:rPr>
                <w:szCs w:val="22"/>
              </w:rPr>
              <w:t>Nome UC</w:t>
            </w:r>
          </w:p>
        </w:tc>
        <w:tc>
          <w:tcPr>
            <w:tcW w:w="326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vAlign w:val="center"/>
          </w:tcPr>
          <w:p w14:paraId="4430C948" w14:textId="76FD658D" w:rsidR="00F11209" w:rsidRDefault="00F11209" w:rsidP="009C5D69">
            <w:pPr>
              <w:pStyle w:val="infoblue"/>
              <w:snapToGrid w:val="0"/>
              <w:jc w:val="both"/>
              <w:rPr>
                <w:rFonts w:ascii="Arial" w:hAnsi="Arial"/>
                <w:i w:val="0"/>
                <w:iCs w:val="0"/>
              </w:rPr>
            </w:pPr>
            <w:r>
              <w:rPr>
                <w:rFonts w:ascii="Arial" w:hAnsi="Arial"/>
                <w:i w:val="0"/>
                <w:iCs w:val="0"/>
              </w:rPr>
              <w:t>Controle de pagamento/venda</w:t>
            </w:r>
          </w:p>
        </w:tc>
        <w:tc>
          <w:tcPr>
            <w:tcW w:w="198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vAlign w:val="center"/>
          </w:tcPr>
          <w:p w14:paraId="1EA6B80F" w14:textId="77777777" w:rsidR="00F11209" w:rsidRDefault="00F11209" w:rsidP="009C5D69">
            <w:pPr>
              <w:pStyle w:val="TtuloTabela"/>
              <w:snapToGrid w:val="0"/>
              <w:jc w:val="left"/>
            </w:pPr>
            <w:r>
              <w:t>Rastreabilidade</w:t>
            </w:r>
          </w:p>
        </w:tc>
        <w:tc>
          <w:tcPr>
            <w:tcW w:w="266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CEFD650" w14:textId="69EA9B88" w:rsidR="00F11209" w:rsidRDefault="00990E88" w:rsidP="009C5D69">
            <w:pPr>
              <w:pStyle w:val="infoblue"/>
              <w:snapToGrid w:val="0"/>
              <w:jc w:val="both"/>
              <w:rPr>
                <w:rFonts w:ascii="Arial" w:hAnsi="Arial" w:cs="Tahoma"/>
                <w:i w:val="0"/>
              </w:rPr>
            </w:pPr>
            <w:r>
              <w:rPr>
                <w:rFonts w:ascii="Arial" w:hAnsi="Arial" w:cs="Tahoma"/>
                <w:i w:val="0"/>
              </w:rPr>
              <w:t>RF003 – Controle de pagamento/venda</w:t>
            </w:r>
          </w:p>
        </w:tc>
      </w:tr>
      <w:tr w:rsidR="00F11209" w14:paraId="72EB0934" w14:textId="77777777" w:rsidTr="00F11209">
        <w:tc>
          <w:tcPr>
            <w:tcW w:w="1701" w:type="dxa"/>
            <w:gridSpan w:val="2"/>
            <w:tcBorders>
              <w:left w:val="single" w:sz="4" w:space="0" w:color="000080"/>
              <w:bottom w:val="single" w:sz="4" w:space="0" w:color="000080"/>
            </w:tcBorders>
            <w:vAlign w:val="center"/>
          </w:tcPr>
          <w:p w14:paraId="788DB97C" w14:textId="77777777" w:rsidR="00F11209" w:rsidRDefault="00F11209" w:rsidP="009C5D69">
            <w:pPr>
              <w:pStyle w:val="TtuloTabela"/>
              <w:snapToGrid w:val="0"/>
              <w:jc w:val="left"/>
              <w:rPr>
                <w:szCs w:val="22"/>
              </w:rPr>
            </w:pPr>
            <w:r>
              <w:rPr>
                <w:szCs w:val="22"/>
              </w:rPr>
              <w:t>Atores</w:t>
            </w:r>
          </w:p>
        </w:tc>
        <w:tc>
          <w:tcPr>
            <w:tcW w:w="7914" w:type="dxa"/>
            <w:gridSpan w:val="3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011B8CA" w14:textId="45D8CB3C" w:rsidR="00F11209" w:rsidRDefault="00990E88" w:rsidP="009C5D69">
            <w:pPr>
              <w:pStyle w:val="infoblue"/>
              <w:snapToGrid w:val="0"/>
              <w:jc w:val="both"/>
              <w:rPr>
                <w:rFonts w:ascii="Arial" w:hAnsi="Arial"/>
                <w:i w:val="0"/>
                <w:iCs w:val="0"/>
              </w:rPr>
            </w:pPr>
            <w:r>
              <w:rPr>
                <w:rFonts w:ascii="Arial" w:hAnsi="Arial"/>
                <w:i w:val="0"/>
                <w:iCs w:val="0"/>
              </w:rPr>
              <w:t>Administradores e empresa</w:t>
            </w:r>
          </w:p>
        </w:tc>
      </w:tr>
      <w:tr w:rsidR="00F11209" w14:paraId="1BB81224" w14:textId="77777777" w:rsidTr="00F11209">
        <w:tc>
          <w:tcPr>
            <w:tcW w:w="1701" w:type="dxa"/>
            <w:gridSpan w:val="2"/>
            <w:tcBorders>
              <w:left w:val="single" w:sz="4" w:space="0" w:color="000080"/>
              <w:bottom w:val="single" w:sz="4" w:space="0" w:color="000080"/>
            </w:tcBorders>
            <w:vAlign w:val="center"/>
          </w:tcPr>
          <w:p w14:paraId="3DCCF86B" w14:textId="77777777" w:rsidR="00F11209" w:rsidRDefault="00F11209" w:rsidP="009C5D69">
            <w:pPr>
              <w:pStyle w:val="TtuloTabela"/>
              <w:snapToGrid w:val="0"/>
              <w:jc w:val="left"/>
              <w:rPr>
                <w:szCs w:val="22"/>
              </w:rPr>
            </w:pPr>
            <w:r>
              <w:rPr>
                <w:szCs w:val="22"/>
              </w:rPr>
              <w:t>Participação do ator</w:t>
            </w:r>
          </w:p>
        </w:tc>
        <w:tc>
          <w:tcPr>
            <w:tcW w:w="7914" w:type="dxa"/>
            <w:gridSpan w:val="3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B62E354" w14:textId="77777777" w:rsidR="00F11209" w:rsidRDefault="00F11209" w:rsidP="009C5D69">
            <w:pPr>
              <w:pStyle w:val="infoblue"/>
              <w:snapToGrid w:val="0"/>
              <w:jc w:val="both"/>
              <w:rPr>
                <w:rFonts w:ascii="Arial" w:hAnsi="Arial"/>
                <w:i w:val="0"/>
                <w:iCs w:val="0"/>
              </w:rPr>
            </w:pPr>
            <w:r>
              <w:rPr>
                <w:rFonts w:ascii="Arial" w:hAnsi="Arial"/>
                <w:i w:val="0"/>
                <w:iCs w:val="0"/>
              </w:rPr>
              <w:t>[Descrever o interesse de cada ator no caso de uso]</w:t>
            </w:r>
          </w:p>
        </w:tc>
      </w:tr>
      <w:tr w:rsidR="00F11209" w14:paraId="3A0051A2" w14:textId="77777777" w:rsidTr="00F11209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7F9CB608" w14:textId="77777777" w:rsidR="00F11209" w:rsidRDefault="00F11209" w:rsidP="009C5D69">
            <w:pPr>
              <w:pStyle w:val="TtuloTabela"/>
              <w:snapToGrid w:val="0"/>
            </w:pPr>
            <w:r>
              <w:t xml:space="preserve">Pré-condições </w:t>
            </w:r>
          </w:p>
        </w:tc>
      </w:tr>
      <w:tr w:rsidR="00F11209" w14:paraId="2FCC8CD6" w14:textId="77777777" w:rsidTr="00F11209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39489017" w14:textId="217399BE" w:rsidR="00F11209" w:rsidRDefault="00F11209" w:rsidP="009C5D69">
            <w:pPr>
              <w:pStyle w:val="infoblue"/>
              <w:snapToGrid w:val="0"/>
              <w:jc w:val="both"/>
              <w:rPr>
                <w:rFonts w:ascii="Arial" w:hAnsi="Arial"/>
                <w:i w:val="0"/>
                <w:iCs w:val="0"/>
              </w:rPr>
            </w:pPr>
          </w:p>
        </w:tc>
      </w:tr>
      <w:tr w:rsidR="00F11209" w14:paraId="21B74E8C" w14:textId="77777777" w:rsidTr="00F11209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5543B659" w14:textId="77777777" w:rsidR="00F11209" w:rsidRDefault="00F11209" w:rsidP="009C5D69">
            <w:pPr>
              <w:pStyle w:val="TtuloTabela"/>
              <w:snapToGrid w:val="0"/>
            </w:pPr>
            <w:r>
              <w:t>Pós-condições</w:t>
            </w:r>
          </w:p>
        </w:tc>
      </w:tr>
      <w:tr w:rsidR="00F11209" w14:paraId="79AB7ADF" w14:textId="77777777" w:rsidTr="00F11209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00"/>
              <w:right w:val="single" w:sz="4" w:space="0" w:color="000080"/>
            </w:tcBorders>
          </w:tcPr>
          <w:p w14:paraId="104D1F03" w14:textId="6ADDDB20" w:rsidR="00F11209" w:rsidRDefault="00F11209" w:rsidP="009C5D69">
            <w:pPr>
              <w:pStyle w:val="infoblue"/>
              <w:snapToGrid w:val="0"/>
              <w:jc w:val="both"/>
              <w:rPr>
                <w:rFonts w:ascii="Arial" w:hAnsi="Arial"/>
                <w:i w:val="0"/>
                <w:iCs w:val="0"/>
              </w:rPr>
            </w:pPr>
          </w:p>
        </w:tc>
      </w:tr>
      <w:tr w:rsidR="00F11209" w14:paraId="0413098B" w14:textId="77777777" w:rsidTr="00F11209">
        <w:tc>
          <w:tcPr>
            <w:tcW w:w="96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95B379" w14:textId="77777777" w:rsidR="00F11209" w:rsidRDefault="00F11209" w:rsidP="009C5D69">
            <w:pPr>
              <w:pStyle w:val="UCS-FA-Nvel1"/>
              <w:numPr>
                <w:ilvl w:val="0"/>
                <w:numId w:val="0"/>
              </w:numPr>
              <w:snapToGrid w:val="0"/>
              <w:rPr>
                <w:sz w:val="22"/>
              </w:rPr>
            </w:pPr>
            <w:r>
              <w:rPr>
                <w:sz w:val="22"/>
              </w:rPr>
              <w:t>Fluxo Básico</w:t>
            </w:r>
          </w:p>
        </w:tc>
      </w:tr>
      <w:tr w:rsidR="00F11209" w14:paraId="68C79534" w14:textId="77777777" w:rsidTr="00F11209">
        <w:tc>
          <w:tcPr>
            <w:tcW w:w="9615" w:type="dxa"/>
            <w:gridSpan w:val="5"/>
            <w:tcBorders>
              <w:top w:val="single" w:sz="4" w:space="0" w:color="00000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6961D224" w14:textId="77777777" w:rsidR="00F11209" w:rsidRDefault="00F11209" w:rsidP="009C5D69">
            <w:pPr>
              <w:pStyle w:val="infoblue"/>
              <w:snapToGrid w:val="0"/>
              <w:jc w:val="both"/>
              <w:rPr>
                <w:rFonts w:ascii="Arial" w:hAnsi="Arial"/>
                <w:i w:val="0"/>
                <w:iCs w:val="0"/>
              </w:rPr>
            </w:pPr>
            <w:r>
              <w:rPr>
                <w:rFonts w:ascii="Arial" w:hAnsi="Arial"/>
                <w:i w:val="0"/>
                <w:iCs w:val="0"/>
              </w:rPr>
              <w:t>[Este caso de uso é iniciado quando o ator faz algo. Um ator sempre inicia os casos de uso. O caso de uso descreve o que o ator faz e o que o sistema faz em resposta. Ele deve ser elaborado como um diálogo entre o ator e o sistema. Segue abaixo um exemplo:</w:t>
            </w:r>
          </w:p>
        </w:tc>
      </w:tr>
      <w:tr w:rsidR="00F11209" w14:paraId="3F9EE172" w14:textId="77777777" w:rsidTr="00F11209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4BB3DBD5" w14:textId="77777777" w:rsidR="00F11209" w:rsidRDefault="00F11209" w:rsidP="00F11209">
            <w:pPr>
              <w:numPr>
                <w:ilvl w:val="0"/>
                <w:numId w:val="11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color w:val="0000FF"/>
              </w:rPr>
            </w:pPr>
          </w:p>
        </w:tc>
        <w:tc>
          <w:tcPr>
            <w:tcW w:w="817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4E056274" w14:textId="77777777" w:rsidR="00F11209" w:rsidRDefault="00F11209" w:rsidP="009C5D69">
            <w:pPr>
              <w:pStyle w:val="InstruodePreenchimentoNoItlicoAutomticaEsquerda"/>
              <w:snapToGrid w:val="0"/>
              <w:spacing w:line="276" w:lineRule="auto"/>
              <w:jc w:val="both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O ator escolhe a opção Efetuar Cadastro.</w:t>
            </w:r>
          </w:p>
        </w:tc>
      </w:tr>
      <w:tr w:rsidR="00F11209" w14:paraId="45F07087" w14:textId="77777777" w:rsidTr="00F11209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4D3B9C11" w14:textId="77777777" w:rsidR="00F11209" w:rsidRDefault="00F11209" w:rsidP="00F11209">
            <w:pPr>
              <w:numPr>
                <w:ilvl w:val="0"/>
                <w:numId w:val="11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color w:val="0000FF"/>
              </w:rPr>
            </w:pPr>
          </w:p>
        </w:tc>
        <w:tc>
          <w:tcPr>
            <w:tcW w:w="817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02DF2739" w14:textId="77777777" w:rsidR="00F11209" w:rsidRDefault="00F11209" w:rsidP="009C5D69">
            <w:pPr>
              <w:pStyle w:val="InstruodePreenchimentoNoItlicoAutomticaEsquerda"/>
              <w:snapToGrid w:val="0"/>
              <w:spacing w:line="276" w:lineRule="auto"/>
              <w:jc w:val="both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O sistema apresenta os seguintes campos do formulário de cadastro: Razão Social, Nome Fantasia, CNPJ, Endereço, Número, Complemento, CEP, UF, Cidade, Telefone, Segmento, Responsável legal da empresa, E-mail, Login, Senha, Confirmação de senha e as opções Gravar e Cancelar.</w:t>
            </w:r>
          </w:p>
        </w:tc>
      </w:tr>
      <w:tr w:rsidR="00F11209" w14:paraId="32722DB0" w14:textId="77777777" w:rsidTr="00F11209">
        <w:tc>
          <w:tcPr>
            <w:tcW w:w="1440" w:type="dxa"/>
            <w:tcBorders>
              <w:left w:val="single" w:sz="4" w:space="0" w:color="000080"/>
              <w:bottom w:val="single" w:sz="4" w:space="0" w:color="000080"/>
            </w:tcBorders>
          </w:tcPr>
          <w:p w14:paraId="3419B513" w14:textId="77777777" w:rsidR="00F11209" w:rsidRDefault="00F11209" w:rsidP="00F11209">
            <w:pPr>
              <w:numPr>
                <w:ilvl w:val="0"/>
                <w:numId w:val="11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color w:val="0000FF"/>
              </w:rPr>
            </w:pPr>
          </w:p>
        </w:tc>
        <w:tc>
          <w:tcPr>
            <w:tcW w:w="8175" w:type="dxa"/>
            <w:gridSpan w:val="4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59447610" w14:textId="77777777" w:rsidR="00F11209" w:rsidRDefault="00F11209" w:rsidP="009C5D69">
            <w:pPr>
              <w:pStyle w:val="InstruodePreenchimentoNoItlicoAutomticaEsquerda"/>
              <w:snapToGrid w:val="0"/>
              <w:spacing w:line="276" w:lineRule="auto"/>
              <w:jc w:val="both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O caso de uso é encerrado. ]</w:t>
            </w:r>
          </w:p>
        </w:tc>
      </w:tr>
      <w:tr w:rsidR="00F11209" w14:paraId="42C7A499" w14:textId="77777777" w:rsidTr="00F11209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14:paraId="614F85AA" w14:textId="77777777" w:rsidR="00F11209" w:rsidRDefault="00F11209" w:rsidP="009C5D69">
            <w:pPr>
              <w:pStyle w:val="UCS-FA-Nvel1"/>
              <w:numPr>
                <w:ilvl w:val="0"/>
                <w:numId w:val="0"/>
              </w:numPr>
              <w:snapToGrid w:val="0"/>
              <w:rPr>
                <w:sz w:val="22"/>
              </w:rPr>
            </w:pPr>
            <w:r>
              <w:rPr>
                <w:sz w:val="22"/>
              </w:rPr>
              <w:t>Fluxos Alternativos</w:t>
            </w:r>
          </w:p>
        </w:tc>
      </w:tr>
      <w:tr w:rsidR="00F11209" w14:paraId="7440BE00" w14:textId="77777777" w:rsidTr="00F11209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14:paraId="00025342" w14:textId="77777777" w:rsidR="00F11209" w:rsidRDefault="00F11209" w:rsidP="009C5D69">
            <w:pPr>
              <w:pStyle w:val="infoblue"/>
              <w:snapToGrid w:val="0"/>
              <w:jc w:val="both"/>
              <w:rPr>
                <w:rFonts w:ascii="Arial" w:hAnsi="Arial"/>
                <w:i w:val="0"/>
                <w:iCs w:val="0"/>
              </w:rPr>
            </w:pPr>
            <w:r>
              <w:rPr>
                <w:rFonts w:ascii="Arial" w:hAnsi="Arial"/>
                <w:i w:val="0"/>
                <w:iCs w:val="0"/>
              </w:rPr>
              <w:t xml:space="preserve">[Os Fluxo Alternativo são comportamentos alternativos. O tamanho desses fluxos poderá ser tão extenso quanto o necessário para descrever os eventos associados ao comportamento alternativo. Quando um fluxo alternativo termina, os eventos do fluxo principal de eventos são retomados a menos que seja especificado de outra maneira.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Quando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 xml:space="preserve">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esta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 xml:space="preserve">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seção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 xml:space="preserve">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não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 xml:space="preserve"> for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aplicável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 xml:space="preserve">,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preencher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 xml:space="preserve"> com o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texto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: “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Seção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 xml:space="preserve">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não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 xml:space="preserve">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aplicável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 xml:space="preserve"> para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este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 xml:space="preserve">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caso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 xml:space="preserve"> de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uso</w:t>
            </w:r>
            <w:proofErr w:type="spellEnd"/>
            <w:proofErr w:type="gram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”.</w:t>
            </w:r>
            <w:r>
              <w:rPr>
                <w:rFonts w:ascii="Arial" w:hAnsi="Arial"/>
                <w:i w:val="0"/>
                <w:iCs w:val="0"/>
              </w:rPr>
              <w:t>Segue</w:t>
            </w:r>
            <w:proofErr w:type="gramEnd"/>
            <w:r>
              <w:rPr>
                <w:rFonts w:ascii="Arial" w:hAnsi="Arial"/>
                <w:i w:val="0"/>
                <w:iCs w:val="0"/>
              </w:rPr>
              <w:t xml:space="preserve"> abaixo um exemplo:</w:t>
            </w:r>
          </w:p>
        </w:tc>
      </w:tr>
      <w:tr w:rsidR="00F11209" w14:paraId="302B4C8C" w14:textId="77777777" w:rsidTr="00F11209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14:paraId="72C5FA96" w14:textId="77777777" w:rsidR="00F11209" w:rsidRDefault="00F11209" w:rsidP="009C5D69">
            <w:pPr>
              <w:pStyle w:val="UCS-FA-Nvel1"/>
              <w:numPr>
                <w:ilvl w:val="0"/>
                <w:numId w:val="0"/>
              </w:numPr>
              <w:tabs>
                <w:tab w:val="left" w:pos="2076"/>
              </w:tabs>
              <w:snapToGrid w:val="0"/>
              <w:rPr>
                <w:color w:val="0000FF"/>
                <w:sz w:val="22"/>
              </w:rPr>
            </w:pPr>
            <w:r>
              <w:rPr>
                <w:color w:val="0000FF"/>
                <w:sz w:val="22"/>
              </w:rPr>
              <w:t>A01 - Cancelar</w:t>
            </w:r>
            <w:r>
              <w:rPr>
                <w:color w:val="0000FF"/>
                <w:sz w:val="22"/>
              </w:rPr>
              <w:tab/>
            </w:r>
          </w:p>
        </w:tc>
      </w:tr>
      <w:tr w:rsidR="00F11209" w14:paraId="11549491" w14:textId="77777777" w:rsidTr="00F11209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08245AAC" w14:textId="77777777" w:rsidR="00F11209" w:rsidRDefault="00F11209" w:rsidP="00F11209">
            <w:pPr>
              <w:numPr>
                <w:ilvl w:val="0"/>
                <w:numId w:val="12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color w:val="0000FF"/>
                <w:sz w:val="22"/>
              </w:rPr>
            </w:pPr>
          </w:p>
        </w:tc>
        <w:tc>
          <w:tcPr>
            <w:tcW w:w="817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75B73AB8" w14:textId="77777777" w:rsidR="00F11209" w:rsidRDefault="00F11209" w:rsidP="009C5D69">
            <w:pPr>
              <w:pStyle w:val="TtuloTabela"/>
              <w:keepNext/>
              <w:keepLines/>
              <w:snapToGrid w:val="0"/>
              <w:rPr>
                <w:b w:val="0"/>
                <w:bCs w:val="0"/>
                <w:color w:val="0000FF"/>
                <w:sz w:val="20"/>
              </w:rPr>
            </w:pPr>
            <w:r>
              <w:rPr>
                <w:b w:val="0"/>
                <w:bCs w:val="0"/>
                <w:color w:val="0000FF"/>
                <w:sz w:val="20"/>
              </w:rPr>
              <w:t>O ator escolhe cancelar.</w:t>
            </w:r>
          </w:p>
        </w:tc>
      </w:tr>
      <w:tr w:rsidR="00F11209" w14:paraId="7F5B5243" w14:textId="77777777" w:rsidTr="00F11209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74D42B8E" w14:textId="77777777" w:rsidR="00F11209" w:rsidRDefault="00F11209" w:rsidP="00F11209">
            <w:pPr>
              <w:numPr>
                <w:ilvl w:val="0"/>
                <w:numId w:val="12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color w:val="0000FF"/>
                <w:sz w:val="20"/>
              </w:rPr>
            </w:pPr>
          </w:p>
        </w:tc>
        <w:tc>
          <w:tcPr>
            <w:tcW w:w="817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0A97DF39" w14:textId="77777777" w:rsidR="00F11209" w:rsidRDefault="00F11209" w:rsidP="009C5D69">
            <w:pPr>
              <w:pStyle w:val="TtuloTabela"/>
              <w:keepNext/>
              <w:keepLines/>
              <w:snapToGrid w:val="0"/>
              <w:rPr>
                <w:b w:val="0"/>
                <w:bCs w:val="0"/>
                <w:color w:val="0000FF"/>
                <w:sz w:val="20"/>
              </w:rPr>
            </w:pPr>
            <w:r>
              <w:rPr>
                <w:b w:val="0"/>
                <w:bCs w:val="0"/>
                <w:color w:val="0000FF"/>
                <w:sz w:val="20"/>
              </w:rPr>
              <w:t>O sistema envia o ator ao passo [1] do fluxo alternativo 01. ]</w:t>
            </w:r>
          </w:p>
        </w:tc>
      </w:tr>
      <w:tr w:rsidR="00F11209" w14:paraId="7761BCFF" w14:textId="77777777" w:rsidTr="00F11209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14:paraId="6D6FDC42" w14:textId="77777777" w:rsidR="00F11209" w:rsidRDefault="00F11209" w:rsidP="009C5D69">
            <w:pPr>
              <w:pStyle w:val="UCS-FA-Nvel1"/>
              <w:numPr>
                <w:ilvl w:val="0"/>
                <w:numId w:val="0"/>
              </w:numPr>
              <w:tabs>
                <w:tab w:val="left" w:pos="2076"/>
              </w:tabs>
              <w:snapToGrid w:val="0"/>
              <w:rPr>
                <w:sz w:val="22"/>
              </w:rPr>
            </w:pPr>
            <w:r>
              <w:rPr>
                <w:sz w:val="22"/>
              </w:rPr>
              <w:t>Fluxos de Exceção</w:t>
            </w:r>
            <w:r>
              <w:rPr>
                <w:sz w:val="22"/>
              </w:rPr>
              <w:tab/>
            </w:r>
          </w:p>
        </w:tc>
      </w:tr>
      <w:tr w:rsidR="00F11209" w14:paraId="3A3DF2ED" w14:textId="77777777" w:rsidTr="00F11209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14:paraId="7B9C6790" w14:textId="77777777" w:rsidR="00F11209" w:rsidRDefault="00F11209" w:rsidP="009C5D69">
            <w:pPr>
              <w:pStyle w:val="infoblue"/>
              <w:snapToGrid w:val="0"/>
              <w:jc w:val="both"/>
              <w:rPr>
                <w:rFonts w:ascii="Arial" w:eastAsia="Verdana" w:hAnsi="Arial" w:cs="Verdana"/>
                <w:i w:val="0"/>
                <w:iCs w:val="0"/>
                <w:szCs w:val="22"/>
              </w:rPr>
            </w:pPr>
            <w:r>
              <w:rPr>
                <w:rFonts w:ascii="Arial" w:eastAsia="Verdana" w:hAnsi="Arial" w:cs="Verdana"/>
                <w:i w:val="0"/>
                <w:iCs w:val="0"/>
                <w:szCs w:val="22"/>
              </w:rPr>
              <w:t>[São fluxos que ocorrem mesmo em condições em que o fluxo normal de execução é interrompido por algum evento indesejável. Quando esta seção não for aplicável, preencher com o texto: “Seção não aplicável para este caso de uso”. Segue abaixo um exemplo:]</w:t>
            </w:r>
          </w:p>
        </w:tc>
      </w:tr>
      <w:tr w:rsidR="00F11209" w14:paraId="2F7001C1" w14:textId="77777777" w:rsidTr="00F11209">
        <w:tc>
          <w:tcPr>
            <w:tcW w:w="9615" w:type="dxa"/>
            <w:gridSpan w:val="5"/>
            <w:tcBorders>
              <w:left w:val="single" w:sz="4" w:space="0" w:color="000080"/>
              <w:right w:val="single" w:sz="4" w:space="0" w:color="000080"/>
            </w:tcBorders>
          </w:tcPr>
          <w:p w14:paraId="759D526C" w14:textId="77777777" w:rsidR="00F11209" w:rsidRDefault="00F11209" w:rsidP="009C5D69">
            <w:pPr>
              <w:pStyle w:val="UCS-FA-Nvel1"/>
              <w:numPr>
                <w:ilvl w:val="0"/>
                <w:numId w:val="0"/>
              </w:numPr>
              <w:tabs>
                <w:tab w:val="left" w:pos="2076"/>
              </w:tabs>
              <w:snapToGrid w:val="0"/>
              <w:rPr>
                <w:color w:val="0000FF"/>
                <w:sz w:val="22"/>
              </w:rPr>
            </w:pPr>
            <w:r>
              <w:rPr>
                <w:color w:val="0000FF"/>
                <w:sz w:val="22"/>
              </w:rPr>
              <w:t>E01 - Campos obrigatórios em branco</w:t>
            </w:r>
          </w:p>
        </w:tc>
      </w:tr>
      <w:tr w:rsidR="00F11209" w14:paraId="60303539" w14:textId="77777777" w:rsidTr="00F11209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77002127" w14:textId="77777777" w:rsidR="00F11209" w:rsidRDefault="00F11209" w:rsidP="00F11209">
            <w:pPr>
              <w:numPr>
                <w:ilvl w:val="0"/>
                <w:numId w:val="13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color w:val="0000FF"/>
                <w:sz w:val="22"/>
              </w:rPr>
            </w:pPr>
          </w:p>
        </w:tc>
        <w:tc>
          <w:tcPr>
            <w:tcW w:w="817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5B04BF6A" w14:textId="77777777" w:rsidR="00F11209" w:rsidRDefault="00F11209" w:rsidP="009C5D69">
            <w:pPr>
              <w:pStyle w:val="TtuloTabela"/>
              <w:keepNext/>
              <w:snapToGrid w:val="0"/>
              <w:spacing w:line="276" w:lineRule="auto"/>
              <w:rPr>
                <w:b w:val="0"/>
                <w:bCs w:val="0"/>
                <w:color w:val="0000FF"/>
                <w:sz w:val="20"/>
              </w:rPr>
            </w:pPr>
            <w:r>
              <w:rPr>
                <w:b w:val="0"/>
                <w:bCs w:val="0"/>
                <w:color w:val="0000FF"/>
                <w:sz w:val="20"/>
              </w:rPr>
              <w:t>No passo [7] do fluxo básico o sistema retorna a seguinte mensagem de erro</w:t>
            </w:r>
            <w:proofErr w:type="gramStart"/>
            <w:r>
              <w:rPr>
                <w:b w:val="0"/>
                <w:bCs w:val="0"/>
                <w:color w:val="0000FF"/>
                <w:sz w:val="20"/>
              </w:rPr>
              <w:t>:”</w:t>
            </w:r>
            <w:r>
              <w:rPr>
                <w:b w:val="0"/>
                <w:bCs w:val="0"/>
                <w:color w:val="0000FF"/>
                <w:sz w:val="20"/>
                <w:lang w:val="en"/>
              </w:rPr>
              <w:t>Campos</w:t>
            </w:r>
            <w:proofErr w:type="gramEnd"/>
            <w:r>
              <w:rPr>
                <w:b w:val="0"/>
                <w:bCs w:val="0"/>
                <w:color w:val="0000FF"/>
                <w:sz w:val="20"/>
                <w:lang w:val="en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0000FF"/>
                <w:sz w:val="20"/>
                <w:lang w:val="en"/>
              </w:rPr>
              <w:t>obrigatórios</w:t>
            </w:r>
            <w:proofErr w:type="spellEnd"/>
            <w:r>
              <w:rPr>
                <w:b w:val="0"/>
                <w:bCs w:val="0"/>
                <w:color w:val="0000FF"/>
                <w:sz w:val="20"/>
                <w:lang w:val="en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0000FF"/>
                <w:sz w:val="20"/>
                <w:lang w:val="en"/>
              </w:rPr>
              <w:t>ficaram</w:t>
            </w:r>
            <w:proofErr w:type="spellEnd"/>
            <w:r>
              <w:rPr>
                <w:b w:val="0"/>
                <w:bCs w:val="0"/>
                <w:color w:val="0000FF"/>
                <w:sz w:val="20"/>
                <w:lang w:val="en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0000FF"/>
                <w:sz w:val="20"/>
                <w:lang w:val="en"/>
              </w:rPr>
              <w:t>em</w:t>
            </w:r>
            <w:proofErr w:type="spellEnd"/>
            <w:r>
              <w:rPr>
                <w:b w:val="0"/>
                <w:bCs w:val="0"/>
                <w:color w:val="0000FF"/>
                <w:sz w:val="20"/>
                <w:lang w:val="en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0000FF"/>
                <w:sz w:val="20"/>
                <w:lang w:val="en"/>
              </w:rPr>
              <w:t>branco</w:t>
            </w:r>
            <w:proofErr w:type="spellEnd"/>
            <w:r>
              <w:rPr>
                <w:b w:val="0"/>
                <w:bCs w:val="0"/>
                <w:color w:val="0000FF"/>
                <w:sz w:val="20"/>
                <w:lang w:val="en"/>
              </w:rPr>
              <w:t>.</w:t>
            </w:r>
            <w:r>
              <w:rPr>
                <w:b w:val="0"/>
                <w:bCs w:val="0"/>
                <w:color w:val="0000FF"/>
                <w:sz w:val="20"/>
              </w:rPr>
              <w:t>”</w:t>
            </w:r>
          </w:p>
        </w:tc>
      </w:tr>
      <w:tr w:rsidR="00F11209" w14:paraId="1501DB8D" w14:textId="77777777" w:rsidTr="00F11209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3476C53E" w14:textId="77777777" w:rsidR="00F11209" w:rsidRDefault="00F11209" w:rsidP="00F11209">
            <w:pPr>
              <w:numPr>
                <w:ilvl w:val="0"/>
                <w:numId w:val="13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color w:val="0000FF"/>
                <w:sz w:val="20"/>
              </w:rPr>
            </w:pPr>
          </w:p>
        </w:tc>
        <w:tc>
          <w:tcPr>
            <w:tcW w:w="817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4B79A6D3" w14:textId="77777777" w:rsidR="00F11209" w:rsidRDefault="00F11209" w:rsidP="009C5D69">
            <w:pPr>
              <w:pStyle w:val="TtuloTabela"/>
              <w:keepNext/>
              <w:snapToGrid w:val="0"/>
              <w:spacing w:line="276" w:lineRule="auto"/>
              <w:rPr>
                <w:b w:val="0"/>
                <w:bCs w:val="0"/>
                <w:color w:val="0000FF"/>
                <w:sz w:val="20"/>
              </w:rPr>
            </w:pPr>
            <w:r>
              <w:rPr>
                <w:b w:val="0"/>
                <w:bCs w:val="0"/>
                <w:color w:val="0000FF"/>
                <w:sz w:val="20"/>
              </w:rPr>
              <w:t>O sistema envia o ator empresa ao passo [4] do fluxo básico.</w:t>
            </w:r>
          </w:p>
        </w:tc>
      </w:tr>
      <w:tr w:rsidR="00F11209" w14:paraId="3D10A715" w14:textId="77777777" w:rsidTr="00F11209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14:paraId="03505D1C" w14:textId="77777777" w:rsidR="00F11209" w:rsidRDefault="00F11209" w:rsidP="009C5D69">
            <w:pPr>
              <w:pStyle w:val="UCS-FA-Nvel1"/>
              <w:numPr>
                <w:ilvl w:val="0"/>
                <w:numId w:val="0"/>
              </w:numPr>
              <w:tabs>
                <w:tab w:val="left" w:pos="2076"/>
              </w:tabs>
              <w:snapToGrid w:val="0"/>
              <w:rPr>
                <w:sz w:val="22"/>
              </w:rPr>
            </w:pPr>
            <w:r>
              <w:rPr>
                <w:sz w:val="22"/>
              </w:rPr>
              <w:t>Pontos de Extensão</w:t>
            </w:r>
          </w:p>
        </w:tc>
      </w:tr>
      <w:tr w:rsidR="00F11209" w14:paraId="22F08B42" w14:textId="77777777" w:rsidTr="00F11209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42E6950A" w14:textId="77777777" w:rsidR="00F11209" w:rsidRDefault="00F11209" w:rsidP="009C5D69">
            <w:pPr>
              <w:pStyle w:val="infoblue"/>
              <w:snapToGrid w:val="0"/>
              <w:jc w:val="both"/>
              <w:rPr>
                <w:rFonts w:ascii="Arial" w:eastAsia="Verdana" w:hAnsi="Arial" w:cs="Verdana"/>
                <w:i w:val="0"/>
                <w:iCs w:val="0"/>
                <w:szCs w:val="22"/>
              </w:rPr>
            </w:pPr>
            <w:r>
              <w:rPr>
                <w:rFonts w:ascii="Arial" w:eastAsia="Verdana" w:hAnsi="Arial" w:cs="Verdana"/>
                <w:i w:val="0"/>
                <w:iCs w:val="0"/>
                <w:szCs w:val="22"/>
              </w:rPr>
              <w:t>[Pontos de extensão é referência para os demais casos de uso que deverão ser executados.</w:t>
            </w:r>
            <w:r>
              <w:rPr>
                <w:rFonts w:ascii="Arial" w:eastAsia="Verdana" w:hAnsi="Arial" w:cs="Verdana"/>
                <w:i w:val="0"/>
                <w:iCs w:val="0"/>
                <w:color w:val="auto"/>
                <w:szCs w:val="22"/>
              </w:rPr>
              <w:t xml:space="preserve"> </w:t>
            </w:r>
            <w:r>
              <w:rPr>
                <w:rFonts w:ascii="Arial" w:eastAsia="Verdana" w:hAnsi="Arial" w:cs="Verdana"/>
                <w:i w:val="0"/>
                <w:iCs w:val="0"/>
                <w:szCs w:val="22"/>
              </w:rPr>
              <w:t>Quando esta seção não for aplicável, preencher com o texto: “Seção não aplicável para este caso de uso”]</w:t>
            </w:r>
          </w:p>
        </w:tc>
      </w:tr>
      <w:tr w:rsidR="00F11209" w14:paraId="09F3B264" w14:textId="77777777" w:rsidTr="00F11209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011B28AA" w14:textId="77777777" w:rsidR="00F11209" w:rsidRDefault="00F11209" w:rsidP="009C5D69">
            <w:pPr>
              <w:pStyle w:val="TtuloTabela"/>
              <w:keepNext/>
              <w:snapToGrid w:val="0"/>
              <w:spacing w:line="276" w:lineRule="auto"/>
              <w:rPr>
                <w:b w:val="0"/>
                <w:bCs w:val="0"/>
                <w:color w:val="0000FF"/>
                <w:sz w:val="20"/>
                <w:lang w:val="en-US"/>
              </w:rPr>
            </w:pPr>
            <w:r>
              <w:rPr>
                <w:b w:val="0"/>
                <w:bCs w:val="0"/>
                <w:color w:val="0000FF"/>
                <w:sz w:val="20"/>
                <w:lang w:val="en-US"/>
              </w:rPr>
              <w:t xml:space="preserve">[Nome do </w:t>
            </w:r>
            <w:proofErr w:type="spellStart"/>
            <w:r>
              <w:rPr>
                <w:b w:val="0"/>
                <w:bCs w:val="0"/>
                <w:color w:val="0000FF"/>
                <w:sz w:val="20"/>
                <w:lang w:val="en-US"/>
              </w:rPr>
              <w:t>ponto</w:t>
            </w:r>
            <w:proofErr w:type="spellEnd"/>
            <w:r>
              <w:rPr>
                <w:b w:val="0"/>
                <w:bCs w:val="0"/>
                <w:color w:val="0000FF"/>
                <w:sz w:val="20"/>
                <w:lang w:val="en-US"/>
              </w:rPr>
              <w:t xml:space="preserve"> de </w:t>
            </w:r>
            <w:proofErr w:type="spellStart"/>
            <w:r>
              <w:rPr>
                <w:b w:val="0"/>
                <w:bCs w:val="0"/>
                <w:color w:val="0000FF"/>
                <w:sz w:val="20"/>
                <w:lang w:val="en-US"/>
              </w:rPr>
              <w:t>extensão</w:t>
            </w:r>
            <w:proofErr w:type="spellEnd"/>
            <w:r>
              <w:rPr>
                <w:b w:val="0"/>
                <w:bCs w:val="0"/>
                <w:color w:val="0000FF"/>
                <w:sz w:val="20"/>
                <w:lang w:val="en-US"/>
              </w:rPr>
              <w:t>]</w:t>
            </w:r>
          </w:p>
        </w:tc>
      </w:tr>
      <w:tr w:rsidR="00F11209" w14:paraId="184B78A4" w14:textId="77777777" w:rsidTr="00F11209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650F5562" w14:textId="77777777" w:rsidR="00F11209" w:rsidRDefault="00F11209" w:rsidP="009C5D69">
            <w:pPr>
              <w:pStyle w:val="UCS-FA-Nvel1"/>
              <w:numPr>
                <w:ilvl w:val="0"/>
                <w:numId w:val="0"/>
              </w:numPr>
              <w:tabs>
                <w:tab w:val="left" w:pos="2076"/>
              </w:tabs>
              <w:snapToGrid w:val="0"/>
              <w:rPr>
                <w:sz w:val="22"/>
              </w:rPr>
            </w:pPr>
            <w:r>
              <w:rPr>
                <w:sz w:val="22"/>
              </w:rPr>
              <w:t>Pontos de Inclusão</w:t>
            </w:r>
          </w:p>
        </w:tc>
      </w:tr>
      <w:tr w:rsidR="00F11209" w14:paraId="57105ED0" w14:textId="77777777" w:rsidTr="00F11209">
        <w:tc>
          <w:tcPr>
            <w:tcW w:w="9615" w:type="dxa"/>
            <w:gridSpan w:val="5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225FFA41" w14:textId="77777777" w:rsidR="00F11209" w:rsidRDefault="00F11209" w:rsidP="009C5D69">
            <w:pPr>
              <w:pStyle w:val="infoblue"/>
              <w:snapToGrid w:val="0"/>
              <w:jc w:val="both"/>
              <w:rPr>
                <w:rFonts w:ascii="Arial" w:eastAsia="Verdana" w:hAnsi="Arial" w:cs="Verdana"/>
                <w:i w:val="0"/>
                <w:iCs w:val="0"/>
              </w:rPr>
            </w:pPr>
            <w:r>
              <w:rPr>
                <w:rFonts w:ascii="Arial" w:eastAsia="Verdana" w:hAnsi="Arial" w:cs="Verdana"/>
                <w:i w:val="0"/>
                <w:iCs w:val="0"/>
              </w:rPr>
              <w:t>[Pontos de inclusão é referência para os demais casos de uso que deverão ser executados.</w:t>
            </w:r>
            <w:r>
              <w:rPr>
                <w:rFonts w:ascii="Arial" w:eastAsia="Verdana" w:hAnsi="Arial" w:cs="Verdana"/>
                <w:i w:val="0"/>
                <w:iCs w:val="0"/>
                <w:color w:val="auto"/>
              </w:rPr>
              <w:t xml:space="preserve"> </w:t>
            </w:r>
            <w:r>
              <w:rPr>
                <w:rFonts w:ascii="Arial" w:eastAsia="Verdana" w:hAnsi="Arial" w:cs="Verdana"/>
                <w:i w:val="0"/>
                <w:iCs w:val="0"/>
              </w:rPr>
              <w:t>Quando esta seção não for aplicável, preencher com o texto: “Seção não aplicável para este caso de uso”]</w:t>
            </w:r>
          </w:p>
        </w:tc>
      </w:tr>
      <w:tr w:rsidR="00F11209" w14:paraId="160F407B" w14:textId="77777777" w:rsidTr="00F11209">
        <w:tc>
          <w:tcPr>
            <w:tcW w:w="9615" w:type="dxa"/>
            <w:gridSpan w:val="5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2A122B2E" w14:textId="77777777" w:rsidR="00F11209" w:rsidRDefault="00F11209" w:rsidP="009C5D69">
            <w:pPr>
              <w:pStyle w:val="TtuloTabela"/>
              <w:keepNext/>
              <w:snapToGrid w:val="0"/>
              <w:spacing w:line="276" w:lineRule="auto"/>
              <w:rPr>
                <w:rFonts w:eastAsia="Verdana" w:cs="Verdana"/>
                <w:b w:val="0"/>
                <w:bCs w:val="0"/>
                <w:color w:val="0000FF"/>
                <w:sz w:val="20"/>
                <w:lang w:val="en-US"/>
              </w:rPr>
            </w:pPr>
            <w:r>
              <w:rPr>
                <w:rFonts w:eastAsia="Verdana" w:cs="Verdana"/>
                <w:b w:val="0"/>
                <w:bCs w:val="0"/>
                <w:color w:val="0000FF"/>
                <w:sz w:val="20"/>
                <w:lang w:val="en-US"/>
              </w:rPr>
              <w:lastRenderedPageBreak/>
              <w:t xml:space="preserve">[Nome do </w:t>
            </w:r>
            <w:proofErr w:type="spellStart"/>
            <w:r>
              <w:rPr>
                <w:rFonts w:eastAsia="Verdana" w:cs="Verdana"/>
                <w:b w:val="0"/>
                <w:bCs w:val="0"/>
                <w:color w:val="0000FF"/>
                <w:sz w:val="20"/>
                <w:lang w:val="en-US"/>
              </w:rPr>
              <w:t>ponto</w:t>
            </w:r>
            <w:proofErr w:type="spellEnd"/>
            <w:r>
              <w:rPr>
                <w:rFonts w:eastAsia="Verdana" w:cs="Verdana"/>
                <w:b w:val="0"/>
                <w:bCs w:val="0"/>
                <w:color w:val="0000FF"/>
                <w:sz w:val="20"/>
                <w:lang w:val="en-US"/>
              </w:rPr>
              <w:t xml:space="preserve"> de </w:t>
            </w:r>
            <w:proofErr w:type="spellStart"/>
            <w:r>
              <w:rPr>
                <w:rFonts w:eastAsia="Verdana" w:cs="Verdana"/>
                <w:b w:val="0"/>
                <w:bCs w:val="0"/>
                <w:color w:val="0000FF"/>
                <w:sz w:val="20"/>
                <w:lang w:val="en-US"/>
              </w:rPr>
              <w:t>inclusão</w:t>
            </w:r>
            <w:proofErr w:type="spellEnd"/>
            <w:r>
              <w:rPr>
                <w:rFonts w:eastAsia="Verdana" w:cs="Verdana"/>
                <w:b w:val="0"/>
                <w:bCs w:val="0"/>
                <w:color w:val="0000FF"/>
                <w:sz w:val="20"/>
                <w:lang w:val="en-US"/>
              </w:rPr>
              <w:t>]</w:t>
            </w:r>
          </w:p>
        </w:tc>
      </w:tr>
    </w:tbl>
    <w:p w14:paraId="722DD63E" w14:textId="48AC4FA0" w:rsidR="00F11209" w:rsidRDefault="00F11209" w:rsidP="00F11209">
      <w:pPr>
        <w:pStyle w:val="Ttulo1"/>
        <w:numPr>
          <w:ilvl w:val="1"/>
          <w:numId w:val="7"/>
        </w:numPr>
        <w:tabs>
          <w:tab w:val="num" w:pos="576"/>
        </w:tabs>
        <w:ind w:left="576" w:hanging="576"/>
      </w:pPr>
      <w:r w:rsidRPr="003A003A">
        <w:t>Fluxo de Eventos</w:t>
      </w:r>
      <w:r>
        <w:t xml:space="preserve"> UC 008 &lt;BBB&gt;</w:t>
      </w:r>
    </w:p>
    <w:p w14:paraId="63810AD2" w14:textId="77777777" w:rsidR="00F11209" w:rsidRPr="00310E42" w:rsidRDefault="00F11209" w:rsidP="00F11209">
      <w:pPr>
        <w:pStyle w:val="Corpodetexto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40"/>
        <w:gridCol w:w="261"/>
        <w:gridCol w:w="3261"/>
        <w:gridCol w:w="1984"/>
        <w:gridCol w:w="2669"/>
      </w:tblGrid>
      <w:tr w:rsidR="00F11209" w14:paraId="5878A9D2" w14:textId="77777777" w:rsidTr="009C5D69">
        <w:trPr>
          <w:trHeight w:val="556"/>
        </w:trPr>
        <w:tc>
          <w:tcPr>
            <w:tcW w:w="170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vAlign w:val="center"/>
          </w:tcPr>
          <w:p w14:paraId="688915B2" w14:textId="77777777" w:rsidR="00F11209" w:rsidRDefault="00F11209" w:rsidP="009C5D69">
            <w:pPr>
              <w:pStyle w:val="TtuloTabela"/>
              <w:snapToGrid w:val="0"/>
              <w:jc w:val="left"/>
              <w:rPr>
                <w:szCs w:val="22"/>
              </w:rPr>
            </w:pPr>
            <w:r>
              <w:rPr>
                <w:szCs w:val="22"/>
              </w:rPr>
              <w:t>Nome UC</w:t>
            </w:r>
          </w:p>
        </w:tc>
        <w:tc>
          <w:tcPr>
            <w:tcW w:w="326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vAlign w:val="center"/>
          </w:tcPr>
          <w:p w14:paraId="6E122DB8" w14:textId="4802293D" w:rsidR="00F11209" w:rsidRDefault="00F11209" w:rsidP="009C5D69">
            <w:pPr>
              <w:pStyle w:val="infoblue"/>
              <w:snapToGrid w:val="0"/>
              <w:jc w:val="both"/>
              <w:rPr>
                <w:rFonts w:ascii="Arial" w:hAnsi="Arial"/>
                <w:i w:val="0"/>
                <w:iCs w:val="0"/>
              </w:rPr>
            </w:pPr>
            <w:r>
              <w:rPr>
                <w:rFonts w:ascii="Arial" w:hAnsi="Arial"/>
                <w:i w:val="0"/>
                <w:iCs w:val="0"/>
              </w:rPr>
              <w:t xml:space="preserve">Gerar </w:t>
            </w:r>
            <w:r w:rsidR="00990E88">
              <w:rPr>
                <w:rFonts w:ascii="Arial" w:hAnsi="Arial"/>
                <w:i w:val="0"/>
                <w:iCs w:val="0"/>
              </w:rPr>
              <w:t>relatórios</w:t>
            </w:r>
          </w:p>
        </w:tc>
        <w:tc>
          <w:tcPr>
            <w:tcW w:w="198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vAlign w:val="center"/>
          </w:tcPr>
          <w:p w14:paraId="4A70E6CD" w14:textId="77777777" w:rsidR="00F11209" w:rsidRDefault="00F11209" w:rsidP="009C5D69">
            <w:pPr>
              <w:pStyle w:val="TtuloTabela"/>
              <w:snapToGrid w:val="0"/>
              <w:jc w:val="left"/>
            </w:pPr>
            <w:r>
              <w:t>Rastreabilidade</w:t>
            </w:r>
          </w:p>
        </w:tc>
        <w:tc>
          <w:tcPr>
            <w:tcW w:w="266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8532328" w14:textId="7AAEE3F6" w:rsidR="00F11209" w:rsidRDefault="00990E88" w:rsidP="009C5D69">
            <w:pPr>
              <w:pStyle w:val="infoblue"/>
              <w:snapToGrid w:val="0"/>
              <w:jc w:val="both"/>
              <w:rPr>
                <w:rFonts w:ascii="Arial" w:hAnsi="Arial" w:cs="Tahoma"/>
                <w:i w:val="0"/>
              </w:rPr>
            </w:pPr>
            <w:r>
              <w:rPr>
                <w:rFonts w:ascii="Arial" w:hAnsi="Arial" w:cs="Tahoma"/>
                <w:i w:val="0"/>
              </w:rPr>
              <w:t xml:space="preserve">RF008 – Gerar Relatórios </w:t>
            </w:r>
          </w:p>
        </w:tc>
      </w:tr>
      <w:tr w:rsidR="00F11209" w14:paraId="6C11D808" w14:textId="77777777" w:rsidTr="009C5D69">
        <w:tc>
          <w:tcPr>
            <w:tcW w:w="1701" w:type="dxa"/>
            <w:gridSpan w:val="2"/>
            <w:tcBorders>
              <w:left w:val="single" w:sz="4" w:space="0" w:color="000080"/>
              <w:bottom w:val="single" w:sz="4" w:space="0" w:color="000080"/>
            </w:tcBorders>
            <w:vAlign w:val="center"/>
          </w:tcPr>
          <w:p w14:paraId="2817B389" w14:textId="77777777" w:rsidR="00F11209" w:rsidRDefault="00F11209" w:rsidP="009C5D69">
            <w:pPr>
              <w:pStyle w:val="TtuloTabela"/>
              <w:snapToGrid w:val="0"/>
              <w:jc w:val="left"/>
              <w:rPr>
                <w:szCs w:val="22"/>
              </w:rPr>
            </w:pPr>
            <w:r>
              <w:rPr>
                <w:szCs w:val="22"/>
              </w:rPr>
              <w:t>Atores</w:t>
            </w:r>
          </w:p>
        </w:tc>
        <w:tc>
          <w:tcPr>
            <w:tcW w:w="7914" w:type="dxa"/>
            <w:gridSpan w:val="3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04F44DE" w14:textId="7FA3F6A7" w:rsidR="00F11209" w:rsidRDefault="00990E88" w:rsidP="009C5D69">
            <w:pPr>
              <w:pStyle w:val="infoblue"/>
              <w:snapToGrid w:val="0"/>
              <w:jc w:val="both"/>
              <w:rPr>
                <w:rFonts w:ascii="Arial" w:hAnsi="Arial"/>
                <w:i w:val="0"/>
                <w:iCs w:val="0"/>
              </w:rPr>
            </w:pPr>
            <w:r>
              <w:rPr>
                <w:rFonts w:ascii="Arial" w:hAnsi="Arial"/>
                <w:i w:val="0"/>
                <w:iCs w:val="0"/>
              </w:rPr>
              <w:t>Administradores e empresa</w:t>
            </w:r>
          </w:p>
        </w:tc>
      </w:tr>
      <w:tr w:rsidR="00F11209" w14:paraId="2C0E2F0C" w14:textId="77777777" w:rsidTr="009C5D69">
        <w:tc>
          <w:tcPr>
            <w:tcW w:w="1701" w:type="dxa"/>
            <w:gridSpan w:val="2"/>
            <w:tcBorders>
              <w:left w:val="single" w:sz="4" w:space="0" w:color="000080"/>
              <w:bottom w:val="single" w:sz="4" w:space="0" w:color="000080"/>
            </w:tcBorders>
            <w:vAlign w:val="center"/>
          </w:tcPr>
          <w:p w14:paraId="03998D84" w14:textId="77777777" w:rsidR="00F11209" w:rsidRDefault="00F11209" w:rsidP="009C5D69">
            <w:pPr>
              <w:pStyle w:val="TtuloTabela"/>
              <w:snapToGrid w:val="0"/>
              <w:jc w:val="left"/>
              <w:rPr>
                <w:szCs w:val="22"/>
              </w:rPr>
            </w:pPr>
            <w:r>
              <w:rPr>
                <w:szCs w:val="22"/>
              </w:rPr>
              <w:t>Participação do ator</w:t>
            </w:r>
          </w:p>
        </w:tc>
        <w:tc>
          <w:tcPr>
            <w:tcW w:w="7914" w:type="dxa"/>
            <w:gridSpan w:val="3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4D6B5EE" w14:textId="77777777" w:rsidR="00F11209" w:rsidRDefault="00F11209" w:rsidP="009C5D69">
            <w:pPr>
              <w:pStyle w:val="infoblue"/>
              <w:snapToGrid w:val="0"/>
              <w:jc w:val="both"/>
              <w:rPr>
                <w:rFonts w:ascii="Arial" w:hAnsi="Arial"/>
                <w:i w:val="0"/>
                <w:iCs w:val="0"/>
              </w:rPr>
            </w:pPr>
            <w:r>
              <w:rPr>
                <w:rFonts w:ascii="Arial" w:hAnsi="Arial"/>
                <w:i w:val="0"/>
                <w:iCs w:val="0"/>
              </w:rPr>
              <w:t>[Descrever o interesse de cada ator no caso de uso]</w:t>
            </w:r>
          </w:p>
        </w:tc>
      </w:tr>
      <w:tr w:rsidR="00F11209" w14:paraId="3BF4F5CE" w14:textId="77777777" w:rsidTr="009C5D69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372FB30E" w14:textId="77777777" w:rsidR="00F11209" w:rsidRDefault="00F11209" w:rsidP="009C5D69">
            <w:pPr>
              <w:pStyle w:val="TtuloTabela"/>
              <w:snapToGrid w:val="0"/>
            </w:pPr>
            <w:r>
              <w:t xml:space="preserve">Pré-condições </w:t>
            </w:r>
          </w:p>
        </w:tc>
      </w:tr>
      <w:tr w:rsidR="00F11209" w14:paraId="2D6300F9" w14:textId="77777777" w:rsidTr="009C5D69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3F86B1E2" w14:textId="175942D4" w:rsidR="00F11209" w:rsidRDefault="00B637AC" w:rsidP="009C5D69">
            <w:pPr>
              <w:pStyle w:val="infoblue"/>
              <w:snapToGrid w:val="0"/>
              <w:jc w:val="both"/>
              <w:rPr>
                <w:rFonts w:ascii="Arial" w:hAnsi="Arial"/>
                <w:i w:val="0"/>
                <w:iCs w:val="0"/>
              </w:rPr>
            </w:pPr>
            <w:r>
              <w:rPr>
                <w:rFonts w:ascii="Arial" w:hAnsi="Arial"/>
                <w:i w:val="0"/>
                <w:iCs w:val="0"/>
              </w:rPr>
              <w:t>Para realizar os relatórios é necessário informações suficientes.</w:t>
            </w:r>
          </w:p>
        </w:tc>
      </w:tr>
      <w:tr w:rsidR="00F11209" w14:paraId="23746EE5" w14:textId="77777777" w:rsidTr="009C5D69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4A290A14" w14:textId="77777777" w:rsidR="00F11209" w:rsidRDefault="00F11209" w:rsidP="009C5D69">
            <w:pPr>
              <w:pStyle w:val="TtuloTabela"/>
              <w:snapToGrid w:val="0"/>
            </w:pPr>
            <w:r>
              <w:t>Pós-condições</w:t>
            </w:r>
          </w:p>
        </w:tc>
      </w:tr>
      <w:tr w:rsidR="00F11209" w14:paraId="547BB7E5" w14:textId="77777777" w:rsidTr="009C5D69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00"/>
              <w:right w:val="single" w:sz="4" w:space="0" w:color="000080"/>
            </w:tcBorders>
          </w:tcPr>
          <w:p w14:paraId="44CF0190" w14:textId="0208AA22" w:rsidR="00F11209" w:rsidRDefault="00B637AC" w:rsidP="009C5D69">
            <w:pPr>
              <w:pStyle w:val="infoblue"/>
              <w:snapToGrid w:val="0"/>
              <w:jc w:val="both"/>
              <w:rPr>
                <w:rFonts w:ascii="Arial" w:hAnsi="Arial"/>
                <w:i w:val="0"/>
                <w:iCs w:val="0"/>
              </w:rPr>
            </w:pPr>
            <w:r>
              <w:rPr>
                <w:rFonts w:ascii="Arial" w:hAnsi="Arial"/>
                <w:i w:val="0"/>
                <w:iCs w:val="0"/>
              </w:rPr>
              <w:t>São gerados relatórios no dashboard e ficam salvos no banco de dados.</w:t>
            </w:r>
            <w:r w:rsidR="00F11209">
              <w:rPr>
                <w:rFonts w:ascii="Arial" w:hAnsi="Arial"/>
                <w:i w:val="0"/>
                <w:iCs w:val="0"/>
              </w:rPr>
              <w:t xml:space="preserve"> </w:t>
            </w:r>
          </w:p>
        </w:tc>
      </w:tr>
      <w:tr w:rsidR="00F11209" w14:paraId="306B8B99" w14:textId="77777777" w:rsidTr="009C5D69">
        <w:tc>
          <w:tcPr>
            <w:tcW w:w="96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AAA14" w14:textId="77777777" w:rsidR="00F11209" w:rsidRDefault="00F11209" w:rsidP="009C5D69">
            <w:pPr>
              <w:pStyle w:val="UCS-FA-Nvel1"/>
              <w:numPr>
                <w:ilvl w:val="0"/>
                <w:numId w:val="0"/>
              </w:numPr>
              <w:snapToGrid w:val="0"/>
              <w:rPr>
                <w:sz w:val="22"/>
              </w:rPr>
            </w:pPr>
            <w:r>
              <w:rPr>
                <w:sz w:val="22"/>
              </w:rPr>
              <w:t>Fluxo Básico</w:t>
            </w:r>
          </w:p>
        </w:tc>
      </w:tr>
      <w:tr w:rsidR="00F11209" w14:paraId="6109A4B4" w14:textId="77777777" w:rsidTr="009C5D69">
        <w:tc>
          <w:tcPr>
            <w:tcW w:w="9615" w:type="dxa"/>
            <w:gridSpan w:val="5"/>
            <w:tcBorders>
              <w:top w:val="single" w:sz="4" w:space="0" w:color="00000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28D72741" w14:textId="77777777" w:rsidR="00F11209" w:rsidRDefault="00F11209" w:rsidP="009C5D69">
            <w:pPr>
              <w:pStyle w:val="infoblue"/>
              <w:snapToGrid w:val="0"/>
              <w:jc w:val="both"/>
              <w:rPr>
                <w:rFonts w:ascii="Arial" w:hAnsi="Arial"/>
                <w:i w:val="0"/>
                <w:iCs w:val="0"/>
              </w:rPr>
            </w:pPr>
            <w:r>
              <w:rPr>
                <w:rFonts w:ascii="Arial" w:hAnsi="Arial"/>
                <w:i w:val="0"/>
                <w:iCs w:val="0"/>
              </w:rPr>
              <w:t>[Este caso de uso é iniciado quando o ator faz algo. Um ator sempre inicia os casos de uso. O caso de uso descreve o que o ator faz e o que o sistema faz em resposta. Ele deve ser elaborado como um diálogo entre o ator e o sistema. Segue abaixo um exemplo:</w:t>
            </w:r>
          </w:p>
        </w:tc>
      </w:tr>
      <w:tr w:rsidR="00F11209" w14:paraId="738C475D" w14:textId="77777777" w:rsidTr="009C5D69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4A008128" w14:textId="77777777" w:rsidR="00F11209" w:rsidRDefault="00F11209" w:rsidP="00F11209">
            <w:pPr>
              <w:numPr>
                <w:ilvl w:val="0"/>
                <w:numId w:val="11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color w:val="0000FF"/>
              </w:rPr>
            </w:pPr>
          </w:p>
        </w:tc>
        <w:tc>
          <w:tcPr>
            <w:tcW w:w="817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1067A75D" w14:textId="77777777" w:rsidR="00F11209" w:rsidRDefault="00F11209" w:rsidP="009C5D69">
            <w:pPr>
              <w:pStyle w:val="InstruodePreenchimentoNoItlicoAutomticaEsquerda"/>
              <w:snapToGrid w:val="0"/>
              <w:spacing w:line="276" w:lineRule="auto"/>
              <w:jc w:val="both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O ator escolhe a opção Efetuar Cadastro.</w:t>
            </w:r>
          </w:p>
        </w:tc>
      </w:tr>
      <w:tr w:rsidR="00F11209" w14:paraId="2AE107FF" w14:textId="77777777" w:rsidTr="009C5D69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679ABDE8" w14:textId="77777777" w:rsidR="00F11209" w:rsidRDefault="00F11209" w:rsidP="00F11209">
            <w:pPr>
              <w:numPr>
                <w:ilvl w:val="0"/>
                <w:numId w:val="11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color w:val="0000FF"/>
              </w:rPr>
            </w:pPr>
          </w:p>
        </w:tc>
        <w:tc>
          <w:tcPr>
            <w:tcW w:w="817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367468B0" w14:textId="77777777" w:rsidR="00F11209" w:rsidRDefault="00F11209" w:rsidP="009C5D69">
            <w:pPr>
              <w:pStyle w:val="InstruodePreenchimentoNoItlicoAutomticaEsquerda"/>
              <w:snapToGrid w:val="0"/>
              <w:spacing w:line="276" w:lineRule="auto"/>
              <w:jc w:val="both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O sistema apresenta os seguintes campos do formulário de cadastro: Razão Social, Nome Fantasia, CNPJ, Endereço, Número, Complemento, CEP, UF, Cidade, Telefone, Segmento, Responsável legal da empresa, E-mail, Login, Senha, Confirmação de senha e as opções Gravar e Cancelar.</w:t>
            </w:r>
          </w:p>
        </w:tc>
      </w:tr>
      <w:tr w:rsidR="00F11209" w14:paraId="52B8BD51" w14:textId="77777777" w:rsidTr="009C5D69">
        <w:tc>
          <w:tcPr>
            <w:tcW w:w="1440" w:type="dxa"/>
            <w:tcBorders>
              <w:left w:val="single" w:sz="4" w:space="0" w:color="000080"/>
              <w:bottom w:val="single" w:sz="4" w:space="0" w:color="000080"/>
            </w:tcBorders>
          </w:tcPr>
          <w:p w14:paraId="15FC963C" w14:textId="77777777" w:rsidR="00F11209" w:rsidRDefault="00F11209" w:rsidP="00F11209">
            <w:pPr>
              <w:numPr>
                <w:ilvl w:val="0"/>
                <w:numId w:val="11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color w:val="0000FF"/>
              </w:rPr>
            </w:pPr>
          </w:p>
        </w:tc>
        <w:tc>
          <w:tcPr>
            <w:tcW w:w="8175" w:type="dxa"/>
            <w:gridSpan w:val="4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161C320C" w14:textId="77777777" w:rsidR="00F11209" w:rsidRDefault="00F11209" w:rsidP="009C5D69">
            <w:pPr>
              <w:pStyle w:val="InstruodePreenchimentoNoItlicoAutomticaEsquerda"/>
              <w:snapToGrid w:val="0"/>
              <w:spacing w:line="276" w:lineRule="auto"/>
              <w:jc w:val="both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O caso de uso é encerrado. ]</w:t>
            </w:r>
          </w:p>
        </w:tc>
      </w:tr>
      <w:tr w:rsidR="00F11209" w14:paraId="02626F79" w14:textId="77777777" w:rsidTr="009C5D69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14:paraId="1443A6CB" w14:textId="77777777" w:rsidR="00F11209" w:rsidRDefault="00F11209" w:rsidP="009C5D69">
            <w:pPr>
              <w:pStyle w:val="UCS-FA-Nvel1"/>
              <w:numPr>
                <w:ilvl w:val="0"/>
                <w:numId w:val="0"/>
              </w:numPr>
              <w:snapToGrid w:val="0"/>
              <w:rPr>
                <w:sz w:val="22"/>
              </w:rPr>
            </w:pPr>
            <w:r>
              <w:rPr>
                <w:sz w:val="22"/>
              </w:rPr>
              <w:t>Fluxos Alternativos</w:t>
            </w:r>
          </w:p>
        </w:tc>
      </w:tr>
      <w:tr w:rsidR="00F11209" w14:paraId="6686CC59" w14:textId="77777777" w:rsidTr="009C5D69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14:paraId="155B3181" w14:textId="77777777" w:rsidR="00F11209" w:rsidRDefault="00F11209" w:rsidP="009C5D69">
            <w:pPr>
              <w:pStyle w:val="infoblue"/>
              <w:snapToGrid w:val="0"/>
              <w:jc w:val="both"/>
              <w:rPr>
                <w:rFonts w:ascii="Arial" w:hAnsi="Arial"/>
                <w:i w:val="0"/>
                <w:iCs w:val="0"/>
              </w:rPr>
            </w:pPr>
            <w:r>
              <w:rPr>
                <w:rFonts w:ascii="Arial" w:hAnsi="Arial"/>
                <w:i w:val="0"/>
                <w:iCs w:val="0"/>
              </w:rPr>
              <w:t xml:space="preserve">[Os Fluxo Alternativo são comportamentos alternativos. O tamanho desses fluxos poderá ser tão extenso quanto o necessário para descrever os eventos associados ao comportamento alternativo. Quando um fluxo alternativo termina, os eventos do fluxo principal de eventos são retomados a menos que seja especificado de outra maneira.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Quando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 xml:space="preserve">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esta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 xml:space="preserve">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seção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 xml:space="preserve">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não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 xml:space="preserve"> for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aplicável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 xml:space="preserve">,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preencher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 xml:space="preserve"> com o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texto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: “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Seção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 xml:space="preserve">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não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 xml:space="preserve">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aplicável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 xml:space="preserve"> para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este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 xml:space="preserve">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caso</w:t>
            </w:r>
            <w:proofErr w:type="spellEnd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 xml:space="preserve"> de </w:t>
            </w:r>
            <w:proofErr w:type="spell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uso</w:t>
            </w:r>
            <w:proofErr w:type="spellEnd"/>
            <w:proofErr w:type="gramStart"/>
            <w:r>
              <w:rPr>
                <w:rFonts w:ascii="Arial" w:eastAsia="Verdana" w:hAnsi="Arial" w:cs="Verdana"/>
                <w:i w:val="0"/>
                <w:iCs w:val="0"/>
                <w:lang w:val="en"/>
              </w:rPr>
              <w:t>”.</w:t>
            </w:r>
            <w:r>
              <w:rPr>
                <w:rFonts w:ascii="Arial" w:hAnsi="Arial"/>
                <w:i w:val="0"/>
                <w:iCs w:val="0"/>
              </w:rPr>
              <w:t>Segue</w:t>
            </w:r>
            <w:proofErr w:type="gramEnd"/>
            <w:r>
              <w:rPr>
                <w:rFonts w:ascii="Arial" w:hAnsi="Arial"/>
                <w:i w:val="0"/>
                <w:iCs w:val="0"/>
              </w:rPr>
              <w:t xml:space="preserve"> abaixo um exemplo:</w:t>
            </w:r>
          </w:p>
        </w:tc>
      </w:tr>
      <w:tr w:rsidR="00F11209" w14:paraId="128D1E9A" w14:textId="77777777" w:rsidTr="009C5D69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14:paraId="5C5A62CC" w14:textId="77777777" w:rsidR="00F11209" w:rsidRDefault="00F11209" w:rsidP="009C5D69">
            <w:pPr>
              <w:pStyle w:val="UCS-FA-Nvel1"/>
              <w:numPr>
                <w:ilvl w:val="0"/>
                <w:numId w:val="0"/>
              </w:numPr>
              <w:tabs>
                <w:tab w:val="left" w:pos="2076"/>
              </w:tabs>
              <w:snapToGrid w:val="0"/>
              <w:rPr>
                <w:color w:val="0000FF"/>
                <w:sz w:val="22"/>
              </w:rPr>
            </w:pPr>
            <w:r>
              <w:rPr>
                <w:color w:val="0000FF"/>
                <w:sz w:val="22"/>
              </w:rPr>
              <w:t>A01 - Cancelar</w:t>
            </w:r>
            <w:r>
              <w:rPr>
                <w:color w:val="0000FF"/>
                <w:sz w:val="22"/>
              </w:rPr>
              <w:tab/>
            </w:r>
          </w:p>
        </w:tc>
      </w:tr>
      <w:tr w:rsidR="00F11209" w14:paraId="67F0440E" w14:textId="77777777" w:rsidTr="009C5D69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4ADBC267" w14:textId="77777777" w:rsidR="00F11209" w:rsidRDefault="00F11209" w:rsidP="00F11209">
            <w:pPr>
              <w:numPr>
                <w:ilvl w:val="0"/>
                <w:numId w:val="12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color w:val="0000FF"/>
                <w:sz w:val="22"/>
              </w:rPr>
            </w:pPr>
          </w:p>
        </w:tc>
        <w:tc>
          <w:tcPr>
            <w:tcW w:w="817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6BBDB5B1" w14:textId="77777777" w:rsidR="00F11209" w:rsidRDefault="00F11209" w:rsidP="009C5D69">
            <w:pPr>
              <w:pStyle w:val="TtuloTabela"/>
              <w:keepNext/>
              <w:keepLines/>
              <w:snapToGrid w:val="0"/>
              <w:rPr>
                <w:b w:val="0"/>
                <w:bCs w:val="0"/>
                <w:color w:val="0000FF"/>
                <w:sz w:val="20"/>
              </w:rPr>
            </w:pPr>
            <w:r>
              <w:rPr>
                <w:b w:val="0"/>
                <w:bCs w:val="0"/>
                <w:color w:val="0000FF"/>
                <w:sz w:val="20"/>
              </w:rPr>
              <w:t>O ator escolhe cancelar.</w:t>
            </w:r>
          </w:p>
        </w:tc>
      </w:tr>
      <w:tr w:rsidR="00F11209" w14:paraId="679E69AE" w14:textId="77777777" w:rsidTr="009C5D69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076FB790" w14:textId="77777777" w:rsidR="00F11209" w:rsidRDefault="00F11209" w:rsidP="00F11209">
            <w:pPr>
              <w:numPr>
                <w:ilvl w:val="0"/>
                <w:numId w:val="12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color w:val="0000FF"/>
                <w:sz w:val="20"/>
              </w:rPr>
            </w:pPr>
          </w:p>
        </w:tc>
        <w:tc>
          <w:tcPr>
            <w:tcW w:w="817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63E1C70F" w14:textId="77777777" w:rsidR="00F11209" w:rsidRDefault="00F11209" w:rsidP="009C5D69">
            <w:pPr>
              <w:pStyle w:val="TtuloTabela"/>
              <w:keepNext/>
              <w:keepLines/>
              <w:snapToGrid w:val="0"/>
              <w:rPr>
                <w:b w:val="0"/>
                <w:bCs w:val="0"/>
                <w:color w:val="0000FF"/>
                <w:sz w:val="20"/>
              </w:rPr>
            </w:pPr>
            <w:r>
              <w:rPr>
                <w:b w:val="0"/>
                <w:bCs w:val="0"/>
                <w:color w:val="0000FF"/>
                <w:sz w:val="20"/>
              </w:rPr>
              <w:t>O sistema envia o ator ao passo [1] do fluxo alternativo 01. ]</w:t>
            </w:r>
          </w:p>
        </w:tc>
      </w:tr>
      <w:tr w:rsidR="00F11209" w14:paraId="6A3FB51A" w14:textId="77777777" w:rsidTr="009C5D69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14:paraId="4349333E" w14:textId="77777777" w:rsidR="00F11209" w:rsidRDefault="00F11209" w:rsidP="009C5D69">
            <w:pPr>
              <w:pStyle w:val="UCS-FA-Nvel1"/>
              <w:numPr>
                <w:ilvl w:val="0"/>
                <w:numId w:val="0"/>
              </w:numPr>
              <w:tabs>
                <w:tab w:val="left" w:pos="2076"/>
              </w:tabs>
              <w:snapToGrid w:val="0"/>
              <w:rPr>
                <w:sz w:val="22"/>
              </w:rPr>
            </w:pPr>
            <w:r>
              <w:rPr>
                <w:sz w:val="22"/>
              </w:rPr>
              <w:t>Fluxos de Exceção</w:t>
            </w:r>
            <w:r>
              <w:rPr>
                <w:sz w:val="22"/>
              </w:rPr>
              <w:tab/>
            </w:r>
          </w:p>
        </w:tc>
      </w:tr>
      <w:tr w:rsidR="00F11209" w14:paraId="6E7A87AD" w14:textId="77777777" w:rsidTr="009C5D69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14:paraId="29138FA5" w14:textId="77777777" w:rsidR="00F11209" w:rsidRDefault="00F11209" w:rsidP="009C5D69">
            <w:pPr>
              <w:pStyle w:val="infoblue"/>
              <w:snapToGrid w:val="0"/>
              <w:jc w:val="both"/>
              <w:rPr>
                <w:rFonts w:ascii="Arial" w:eastAsia="Verdana" w:hAnsi="Arial" w:cs="Verdana"/>
                <w:i w:val="0"/>
                <w:iCs w:val="0"/>
                <w:szCs w:val="22"/>
              </w:rPr>
            </w:pPr>
            <w:r>
              <w:rPr>
                <w:rFonts w:ascii="Arial" w:eastAsia="Verdana" w:hAnsi="Arial" w:cs="Verdana"/>
                <w:i w:val="0"/>
                <w:iCs w:val="0"/>
                <w:szCs w:val="22"/>
              </w:rPr>
              <w:t>[São fluxos que ocorrem mesmo em condições em que o fluxo normal de execução é interrompido por algum evento indesejável. Quando esta seção não for aplicável, preencher com o texto: “Seção não aplicável para este caso de uso”. Segue abaixo um exemplo:]</w:t>
            </w:r>
          </w:p>
        </w:tc>
      </w:tr>
      <w:tr w:rsidR="00F11209" w14:paraId="2C0EFEBF" w14:textId="77777777" w:rsidTr="009C5D69">
        <w:tc>
          <w:tcPr>
            <w:tcW w:w="9615" w:type="dxa"/>
            <w:gridSpan w:val="5"/>
            <w:tcBorders>
              <w:left w:val="single" w:sz="4" w:space="0" w:color="000080"/>
              <w:right w:val="single" w:sz="4" w:space="0" w:color="000080"/>
            </w:tcBorders>
          </w:tcPr>
          <w:p w14:paraId="6DB3F6C6" w14:textId="77777777" w:rsidR="00F11209" w:rsidRDefault="00F11209" w:rsidP="009C5D69">
            <w:pPr>
              <w:pStyle w:val="UCS-FA-Nvel1"/>
              <w:numPr>
                <w:ilvl w:val="0"/>
                <w:numId w:val="0"/>
              </w:numPr>
              <w:tabs>
                <w:tab w:val="left" w:pos="2076"/>
              </w:tabs>
              <w:snapToGrid w:val="0"/>
              <w:rPr>
                <w:color w:val="0000FF"/>
                <w:sz w:val="22"/>
              </w:rPr>
            </w:pPr>
            <w:r>
              <w:rPr>
                <w:color w:val="0000FF"/>
                <w:sz w:val="22"/>
              </w:rPr>
              <w:t>E01 - Campos obrigatórios em branco</w:t>
            </w:r>
          </w:p>
        </w:tc>
      </w:tr>
      <w:tr w:rsidR="00F11209" w14:paraId="5D5FC955" w14:textId="77777777" w:rsidTr="009C5D69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564F9FC1" w14:textId="77777777" w:rsidR="00F11209" w:rsidRDefault="00F11209" w:rsidP="00F11209">
            <w:pPr>
              <w:numPr>
                <w:ilvl w:val="0"/>
                <w:numId w:val="13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color w:val="0000FF"/>
                <w:sz w:val="22"/>
              </w:rPr>
            </w:pPr>
          </w:p>
        </w:tc>
        <w:tc>
          <w:tcPr>
            <w:tcW w:w="817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47B09C0F" w14:textId="77777777" w:rsidR="00F11209" w:rsidRDefault="00F11209" w:rsidP="009C5D69">
            <w:pPr>
              <w:pStyle w:val="TtuloTabela"/>
              <w:keepNext/>
              <w:snapToGrid w:val="0"/>
              <w:spacing w:line="276" w:lineRule="auto"/>
              <w:rPr>
                <w:b w:val="0"/>
                <w:bCs w:val="0"/>
                <w:color w:val="0000FF"/>
                <w:sz w:val="20"/>
              </w:rPr>
            </w:pPr>
            <w:r>
              <w:rPr>
                <w:b w:val="0"/>
                <w:bCs w:val="0"/>
                <w:color w:val="0000FF"/>
                <w:sz w:val="20"/>
              </w:rPr>
              <w:t>No passo [7] do fluxo básico o sistema retorna a seguinte mensagem de erro</w:t>
            </w:r>
            <w:proofErr w:type="gramStart"/>
            <w:r>
              <w:rPr>
                <w:b w:val="0"/>
                <w:bCs w:val="0"/>
                <w:color w:val="0000FF"/>
                <w:sz w:val="20"/>
              </w:rPr>
              <w:t>:”</w:t>
            </w:r>
            <w:r>
              <w:rPr>
                <w:b w:val="0"/>
                <w:bCs w:val="0"/>
                <w:color w:val="0000FF"/>
                <w:sz w:val="20"/>
                <w:lang w:val="en"/>
              </w:rPr>
              <w:t>Campos</w:t>
            </w:r>
            <w:proofErr w:type="gramEnd"/>
            <w:r>
              <w:rPr>
                <w:b w:val="0"/>
                <w:bCs w:val="0"/>
                <w:color w:val="0000FF"/>
                <w:sz w:val="20"/>
                <w:lang w:val="en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0000FF"/>
                <w:sz w:val="20"/>
                <w:lang w:val="en"/>
              </w:rPr>
              <w:t>obrigatórios</w:t>
            </w:r>
            <w:proofErr w:type="spellEnd"/>
            <w:r>
              <w:rPr>
                <w:b w:val="0"/>
                <w:bCs w:val="0"/>
                <w:color w:val="0000FF"/>
                <w:sz w:val="20"/>
                <w:lang w:val="en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0000FF"/>
                <w:sz w:val="20"/>
                <w:lang w:val="en"/>
              </w:rPr>
              <w:t>ficaram</w:t>
            </w:r>
            <w:proofErr w:type="spellEnd"/>
            <w:r>
              <w:rPr>
                <w:b w:val="0"/>
                <w:bCs w:val="0"/>
                <w:color w:val="0000FF"/>
                <w:sz w:val="20"/>
                <w:lang w:val="en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0000FF"/>
                <w:sz w:val="20"/>
                <w:lang w:val="en"/>
              </w:rPr>
              <w:t>em</w:t>
            </w:r>
            <w:proofErr w:type="spellEnd"/>
            <w:r>
              <w:rPr>
                <w:b w:val="0"/>
                <w:bCs w:val="0"/>
                <w:color w:val="0000FF"/>
                <w:sz w:val="20"/>
                <w:lang w:val="en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0000FF"/>
                <w:sz w:val="20"/>
                <w:lang w:val="en"/>
              </w:rPr>
              <w:t>branco</w:t>
            </w:r>
            <w:proofErr w:type="spellEnd"/>
            <w:r>
              <w:rPr>
                <w:b w:val="0"/>
                <w:bCs w:val="0"/>
                <w:color w:val="0000FF"/>
                <w:sz w:val="20"/>
                <w:lang w:val="en"/>
              </w:rPr>
              <w:t>.</w:t>
            </w:r>
            <w:r>
              <w:rPr>
                <w:b w:val="0"/>
                <w:bCs w:val="0"/>
                <w:color w:val="0000FF"/>
                <w:sz w:val="20"/>
              </w:rPr>
              <w:t>”</w:t>
            </w:r>
          </w:p>
        </w:tc>
      </w:tr>
      <w:tr w:rsidR="00F11209" w14:paraId="4144D0FF" w14:textId="77777777" w:rsidTr="009C5D69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3EBBB292" w14:textId="77777777" w:rsidR="00F11209" w:rsidRDefault="00F11209" w:rsidP="00F11209">
            <w:pPr>
              <w:numPr>
                <w:ilvl w:val="0"/>
                <w:numId w:val="13"/>
              </w:numPr>
              <w:suppressAutoHyphens w:val="0"/>
              <w:snapToGrid w:val="0"/>
              <w:spacing w:before="60" w:after="144"/>
              <w:jc w:val="both"/>
              <w:rPr>
                <w:rFonts w:ascii="Arial" w:hAnsi="Arial" w:cs="Arial"/>
                <w:color w:val="0000FF"/>
                <w:sz w:val="20"/>
              </w:rPr>
            </w:pPr>
          </w:p>
        </w:tc>
        <w:tc>
          <w:tcPr>
            <w:tcW w:w="817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41BE6C12" w14:textId="77777777" w:rsidR="00F11209" w:rsidRDefault="00F11209" w:rsidP="009C5D69">
            <w:pPr>
              <w:pStyle w:val="TtuloTabela"/>
              <w:keepNext/>
              <w:snapToGrid w:val="0"/>
              <w:spacing w:line="276" w:lineRule="auto"/>
              <w:rPr>
                <w:b w:val="0"/>
                <w:bCs w:val="0"/>
                <w:color w:val="0000FF"/>
                <w:sz w:val="20"/>
              </w:rPr>
            </w:pPr>
            <w:r>
              <w:rPr>
                <w:b w:val="0"/>
                <w:bCs w:val="0"/>
                <w:color w:val="0000FF"/>
                <w:sz w:val="20"/>
              </w:rPr>
              <w:t>O sistema envia o ator empresa ao passo [4] do fluxo básico.</w:t>
            </w:r>
          </w:p>
        </w:tc>
      </w:tr>
      <w:tr w:rsidR="00F11209" w14:paraId="4BC60F76" w14:textId="77777777" w:rsidTr="009C5D69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14:paraId="0812940B" w14:textId="77777777" w:rsidR="00F11209" w:rsidRDefault="00F11209" w:rsidP="009C5D69">
            <w:pPr>
              <w:pStyle w:val="UCS-FA-Nvel1"/>
              <w:numPr>
                <w:ilvl w:val="0"/>
                <w:numId w:val="0"/>
              </w:numPr>
              <w:tabs>
                <w:tab w:val="left" w:pos="2076"/>
              </w:tabs>
              <w:snapToGrid w:val="0"/>
              <w:rPr>
                <w:sz w:val="22"/>
              </w:rPr>
            </w:pPr>
            <w:r>
              <w:rPr>
                <w:sz w:val="22"/>
              </w:rPr>
              <w:t>Pontos de Extensão</w:t>
            </w:r>
          </w:p>
        </w:tc>
      </w:tr>
      <w:tr w:rsidR="00F11209" w14:paraId="64FBAC52" w14:textId="77777777" w:rsidTr="009C5D69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084BF4D1" w14:textId="77777777" w:rsidR="00F11209" w:rsidRDefault="00F11209" w:rsidP="009C5D69">
            <w:pPr>
              <w:pStyle w:val="infoblue"/>
              <w:snapToGrid w:val="0"/>
              <w:jc w:val="both"/>
              <w:rPr>
                <w:rFonts w:ascii="Arial" w:eastAsia="Verdana" w:hAnsi="Arial" w:cs="Verdana"/>
                <w:i w:val="0"/>
                <w:iCs w:val="0"/>
                <w:szCs w:val="22"/>
              </w:rPr>
            </w:pPr>
            <w:r>
              <w:rPr>
                <w:rFonts w:ascii="Arial" w:eastAsia="Verdana" w:hAnsi="Arial" w:cs="Verdana"/>
                <w:i w:val="0"/>
                <w:iCs w:val="0"/>
                <w:szCs w:val="22"/>
              </w:rPr>
              <w:t>[Pontos de extensão é referência para os demais casos de uso que deverão ser executados.</w:t>
            </w:r>
            <w:r>
              <w:rPr>
                <w:rFonts w:ascii="Arial" w:eastAsia="Verdana" w:hAnsi="Arial" w:cs="Verdana"/>
                <w:i w:val="0"/>
                <w:iCs w:val="0"/>
                <w:color w:val="auto"/>
                <w:szCs w:val="22"/>
              </w:rPr>
              <w:t xml:space="preserve"> </w:t>
            </w:r>
            <w:r>
              <w:rPr>
                <w:rFonts w:ascii="Arial" w:eastAsia="Verdana" w:hAnsi="Arial" w:cs="Verdana"/>
                <w:i w:val="0"/>
                <w:iCs w:val="0"/>
                <w:szCs w:val="22"/>
              </w:rPr>
              <w:t>Quando esta seção não for aplicável, preencher com o texto: “Seção não aplicável para este caso de uso”]</w:t>
            </w:r>
          </w:p>
        </w:tc>
      </w:tr>
      <w:tr w:rsidR="00F11209" w14:paraId="1F10BB7C" w14:textId="77777777" w:rsidTr="009C5D69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260EC10C" w14:textId="77777777" w:rsidR="00F11209" w:rsidRDefault="00F11209" w:rsidP="009C5D69">
            <w:pPr>
              <w:pStyle w:val="TtuloTabela"/>
              <w:keepNext/>
              <w:snapToGrid w:val="0"/>
              <w:spacing w:line="276" w:lineRule="auto"/>
              <w:rPr>
                <w:b w:val="0"/>
                <w:bCs w:val="0"/>
                <w:color w:val="0000FF"/>
                <w:sz w:val="20"/>
                <w:lang w:val="en-US"/>
              </w:rPr>
            </w:pPr>
            <w:r>
              <w:rPr>
                <w:b w:val="0"/>
                <w:bCs w:val="0"/>
                <w:color w:val="0000FF"/>
                <w:sz w:val="20"/>
                <w:lang w:val="en-US"/>
              </w:rPr>
              <w:t xml:space="preserve">[Nome do </w:t>
            </w:r>
            <w:proofErr w:type="spellStart"/>
            <w:r>
              <w:rPr>
                <w:b w:val="0"/>
                <w:bCs w:val="0"/>
                <w:color w:val="0000FF"/>
                <w:sz w:val="20"/>
                <w:lang w:val="en-US"/>
              </w:rPr>
              <w:t>ponto</w:t>
            </w:r>
            <w:proofErr w:type="spellEnd"/>
            <w:r>
              <w:rPr>
                <w:b w:val="0"/>
                <w:bCs w:val="0"/>
                <w:color w:val="0000FF"/>
                <w:sz w:val="20"/>
                <w:lang w:val="en-US"/>
              </w:rPr>
              <w:t xml:space="preserve"> de </w:t>
            </w:r>
            <w:proofErr w:type="spellStart"/>
            <w:r>
              <w:rPr>
                <w:b w:val="0"/>
                <w:bCs w:val="0"/>
                <w:color w:val="0000FF"/>
                <w:sz w:val="20"/>
                <w:lang w:val="en-US"/>
              </w:rPr>
              <w:t>extensão</w:t>
            </w:r>
            <w:proofErr w:type="spellEnd"/>
            <w:r>
              <w:rPr>
                <w:b w:val="0"/>
                <w:bCs w:val="0"/>
                <w:color w:val="0000FF"/>
                <w:sz w:val="20"/>
                <w:lang w:val="en-US"/>
              </w:rPr>
              <w:t>]</w:t>
            </w:r>
          </w:p>
        </w:tc>
      </w:tr>
      <w:tr w:rsidR="00F11209" w14:paraId="5DD2DC2D" w14:textId="77777777" w:rsidTr="009C5D69">
        <w:tc>
          <w:tcPr>
            <w:tcW w:w="9615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5FF53A85" w14:textId="77777777" w:rsidR="00F11209" w:rsidRDefault="00F11209" w:rsidP="009C5D69">
            <w:pPr>
              <w:pStyle w:val="UCS-FA-Nvel1"/>
              <w:numPr>
                <w:ilvl w:val="0"/>
                <w:numId w:val="0"/>
              </w:numPr>
              <w:tabs>
                <w:tab w:val="left" w:pos="2076"/>
              </w:tabs>
              <w:snapToGrid w:val="0"/>
              <w:rPr>
                <w:sz w:val="22"/>
              </w:rPr>
            </w:pPr>
            <w:r>
              <w:rPr>
                <w:sz w:val="22"/>
              </w:rPr>
              <w:t>Pontos de Inclusão</w:t>
            </w:r>
          </w:p>
        </w:tc>
      </w:tr>
      <w:tr w:rsidR="00F11209" w14:paraId="58B68954" w14:textId="77777777" w:rsidTr="009C5D69">
        <w:tc>
          <w:tcPr>
            <w:tcW w:w="9615" w:type="dxa"/>
            <w:gridSpan w:val="5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7D559EB5" w14:textId="77777777" w:rsidR="00F11209" w:rsidRDefault="00F11209" w:rsidP="009C5D69">
            <w:pPr>
              <w:pStyle w:val="infoblue"/>
              <w:snapToGrid w:val="0"/>
              <w:jc w:val="both"/>
              <w:rPr>
                <w:rFonts w:ascii="Arial" w:eastAsia="Verdana" w:hAnsi="Arial" w:cs="Verdana"/>
                <w:i w:val="0"/>
                <w:iCs w:val="0"/>
              </w:rPr>
            </w:pPr>
            <w:r>
              <w:rPr>
                <w:rFonts w:ascii="Arial" w:eastAsia="Verdana" w:hAnsi="Arial" w:cs="Verdana"/>
                <w:i w:val="0"/>
                <w:iCs w:val="0"/>
              </w:rPr>
              <w:t>[Pontos de inclusão é referência para os demais casos de uso que deverão ser executados.</w:t>
            </w:r>
            <w:r>
              <w:rPr>
                <w:rFonts w:ascii="Arial" w:eastAsia="Verdana" w:hAnsi="Arial" w:cs="Verdana"/>
                <w:i w:val="0"/>
                <w:iCs w:val="0"/>
                <w:color w:val="auto"/>
              </w:rPr>
              <w:t xml:space="preserve"> </w:t>
            </w:r>
            <w:r>
              <w:rPr>
                <w:rFonts w:ascii="Arial" w:eastAsia="Verdana" w:hAnsi="Arial" w:cs="Verdana"/>
                <w:i w:val="0"/>
                <w:iCs w:val="0"/>
              </w:rPr>
              <w:t>Quando esta seção não for aplicável, preencher com o texto: “Seção não aplicável para este caso de uso”]</w:t>
            </w:r>
          </w:p>
        </w:tc>
      </w:tr>
      <w:tr w:rsidR="00F11209" w14:paraId="5B353851" w14:textId="77777777" w:rsidTr="009C5D69">
        <w:tc>
          <w:tcPr>
            <w:tcW w:w="9615" w:type="dxa"/>
            <w:gridSpan w:val="5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6DBF33DB" w14:textId="77777777" w:rsidR="00F11209" w:rsidRDefault="00F11209" w:rsidP="009C5D69">
            <w:pPr>
              <w:pStyle w:val="TtuloTabela"/>
              <w:keepNext/>
              <w:snapToGrid w:val="0"/>
              <w:spacing w:line="276" w:lineRule="auto"/>
              <w:rPr>
                <w:rFonts w:eastAsia="Verdana" w:cs="Verdana"/>
                <w:b w:val="0"/>
                <w:bCs w:val="0"/>
                <w:color w:val="0000FF"/>
                <w:sz w:val="20"/>
                <w:lang w:val="en-US"/>
              </w:rPr>
            </w:pPr>
            <w:r>
              <w:rPr>
                <w:rFonts w:eastAsia="Verdana" w:cs="Verdana"/>
                <w:b w:val="0"/>
                <w:bCs w:val="0"/>
                <w:color w:val="0000FF"/>
                <w:sz w:val="20"/>
                <w:lang w:val="en-US"/>
              </w:rPr>
              <w:t xml:space="preserve">[Nome do </w:t>
            </w:r>
            <w:proofErr w:type="spellStart"/>
            <w:r>
              <w:rPr>
                <w:rFonts w:eastAsia="Verdana" w:cs="Verdana"/>
                <w:b w:val="0"/>
                <w:bCs w:val="0"/>
                <w:color w:val="0000FF"/>
                <w:sz w:val="20"/>
                <w:lang w:val="en-US"/>
              </w:rPr>
              <w:t>ponto</w:t>
            </w:r>
            <w:proofErr w:type="spellEnd"/>
            <w:r>
              <w:rPr>
                <w:rFonts w:eastAsia="Verdana" w:cs="Verdana"/>
                <w:b w:val="0"/>
                <w:bCs w:val="0"/>
                <w:color w:val="0000FF"/>
                <w:sz w:val="20"/>
                <w:lang w:val="en-US"/>
              </w:rPr>
              <w:t xml:space="preserve"> de </w:t>
            </w:r>
            <w:proofErr w:type="spellStart"/>
            <w:r>
              <w:rPr>
                <w:rFonts w:eastAsia="Verdana" w:cs="Verdana"/>
                <w:b w:val="0"/>
                <w:bCs w:val="0"/>
                <w:color w:val="0000FF"/>
                <w:sz w:val="20"/>
                <w:lang w:val="en-US"/>
              </w:rPr>
              <w:t>inclusão</w:t>
            </w:r>
            <w:proofErr w:type="spellEnd"/>
            <w:r>
              <w:rPr>
                <w:rFonts w:eastAsia="Verdana" w:cs="Verdana"/>
                <w:b w:val="0"/>
                <w:bCs w:val="0"/>
                <w:color w:val="0000FF"/>
                <w:sz w:val="20"/>
                <w:lang w:val="en-US"/>
              </w:rPr>
              <w:t>]</w:t>
            </w:r>
          </w:p>
        </w:tc>
      </w:tr>
    </w:tbl>
    <w:p w14:paraId="58E5E408" w14:textId="7CA11FDA" w:rsidR="00310E42" w:rsidRDefault="00310E42" w:rsidP="00310E42">
      <w:pPr>
        <w:pStyle w:val="Ttulo1"/>
        <w:numPr>
          <w:ilvl w:val="0"/>
          <w:numId w:val="0"/>
        </w:numPr>
      </w:pPr>
    </w:p>
    <w:p w14:paraId="4C4FE448" w14:textId="77777777" w:rsidR="00F11209" w:rsidRPr="00F11209" w:rsidRDefault="00F11209" w:rsidP="00F11209">
      <w:pPr>
        <w:pStyle w:val="Corpodetexto"/>
      </w:pPr>
    </w:p>
    <w:p w14:paraId="6080D68B" w14:textId="49B38789" w:rsidR="00310E42" w:rsidRDefault="00310E42" w:rsidP="00310E42">
      <w:pPr>
        <w:pStyle w:val="Corpodetexto"/>
      </w:pPr>
    </w:p>
    <w:p w14:paraId="076361F9" w14:textId="0AB240B6" w:rsidR="00310E42" w:rsidRDefault="00310E42" w:rsidP="00310E42">
      <w:pPr>
        <w:pStyle w:val="Corpodetexto"/>
      </w:pPr>
    </w:p>
    <w:p w14:paraId="736942E2" w14:textId="77777777" w:rsidR="00310E42" w:rsidRPr="00310E42" w:rsidRDefault="00310E42" w:rsidP="00310E42">
      <w:pPr>
        <w:pStyle w:val="Corpodetexto"/>
      </w:pPr>
    </w:p>
    <w:p w14:paraId="4FDD0F11" w14:textId="77777777" w:rsidR="003A003A" w:rsidRDefault="003A003A"/>
    <w:sectPr w:rsidR="003A003A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CC500" w14:textId="77777777" w:rsidR="00515213" w:rsidRDefault="00515213" w:rsidP="00B05926">
      <w:pPr>
        <w:spacing w:line="240" w:lineRule="auto"/>
      </w:pPr>
      <w:r>
        <w:separator/>
      </w:r>
    </w:p>
  </w:endnote>
  <w:endnote w:type="continuationSeparator" w:id="0">
    <w:p w14:paraId="465612B5" w14:textId="77777777" w:rsidR="00515213" w:rsidRDefault="00515213" w:rsidP="00B059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B6A0A" w14:textId="0F096864" w:rsidR="00495E30" w:rsidRDefault="00495E30" w:rsidP="00495E30">
    <w:pPr>
      <w:pStyle w:val="Rodap"/>
      <w:pBdr>
        <w:top w:val="single" w:sz="4" w:space="1" w:color="auto"/>
      </w:pBdr>
      <w:jc w:val="right"/>
    </w:pPr>
    <w:r>
      <w:t>Caso de Uso e Especificação –</w:t>
    </w:r>
    <w:r w:rsidRPr="00495E30">
      <w:rPr>
        <w:color w:val="0070C0"/>
      </w:rPr>
      <w:t xml:space="preserve"> [nome do caso de uso]</w:t>
    </w:r>
    <w:r>
      <w:tab/>
      <w:t xml:space="preserve"> </w:t>
    </w:r>
    <w:sdt>
      <w:sdtPr>
        <w:id w:val="167528043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 xml:space="preserve">Página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sdtContent>
        </w:sdt>
      </w:sdtContent>
    </w:sdt>
  </w:p>
  <w:p w14:paraId="454BED61" w14:textId="77777777" w:rsidR="00B05926" w:rsidRDefault="00B0592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A8710" w14:textId="77777777" w:rsidR="00515213" w:rsidRDefault="00515213" w:rsidP="00B05926">
      <w:pPr>
        <w:spacing w:line="240" w:lineRule="auto"/>
      </w:pPr>
      <w:r>
        <w:separator/>
      </w:r>
    </w:p>
  </w:footnote>
  <w:footnote w:type="continuationSeparator" w:id="0">
    <w:p w14:paraId="4C4B6EC6" w14:textId="77777777" w:rsidR="00515213" w:rsidRDefault="00515213" w:rsidP="00B059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C72C" w14:textId="05724CEF" w:rsidR="00B05926" w:rsidRDefault="00B05926" w:rsidP="00B05926">
    <w:pPr>
      <w:pStyle w:val="Cabealho"/>
      <w:pBdr>
        <w:bottom w:val="single" w:sz="4" w:space="1" w:color="auto"/>
      </w:pBdr>
    </w:pPr>
    <w:r>
      <w:rPr>
        <w:noProof/>
      </w:rPr>
      <w:drawing>
        <wp:inline distT="0" distB="0" distL="0" distR="0" wp14:anchorId="0CFE1165" wp14:editId="3DD7DF86">
          <wp:extent cx="1648756" cy="612140"/>
          <wp:effectExtent l="0" t="0" r="889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7947" cy="6192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EE1435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none"/>
      <w:pStyle w:val="Ttulo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UCS-FA-Nvel1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52"/>
        </w:tabs>
        <w:ind w:left="752" w:hanging="360"/>
      </w:pPr>
    </w:lvl>
  </w:abstractNum>
  <w:abstractNum w:abstractNumId="3" w15:restartNumberingAfterBreak="0">
    <w:nsid w:val="00000004"/>
    <w:multiLevelType w:val="singleLevel"/>
    <w:tmpl w:val="00000004"/>
    <w:name w:val="WW8Num8"/>
    <w:lvl w:ilvl="0">
      <w:start w:val="1"/>
      <w:numFmt w:val="decimal"/>
      <w:lvlText w:val="%1."/>
      <w:lvlJc w:val="left"/>
      <w:pPr>
        <w:tabs>
          <w:tab w:val="num" w:pos="752"/>
        </w:tabs>
        <w:ind w:left="752" w:hanging="360"/>
      </w:pPr>
    </w:lvl>
  </w:abstractNum>
  <w:abstractNum w:abstractNumId="4" w15:restartNumberingAfterBreak="0">
    <w:nsid w:val="51271257"/>
    <w:multiLevelType w:val="multilevel"/>
    <w:tmpl w:val="88D60CD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3912448">
    <w:abstractNumId w:val="0"/>
  </w:num>
  <w:num w:numId="2" w16cid:durableId="1798913986">
    <w:abstractNumId w:val="0"/>
  </w:num>
  <w:num w:numId="3" w16cid:durableId="763691196">
    <w:abstractNumId w:val="0"/>
  </w:num>
  <w:num w:numId="4" w16cid:durableId="2101946229">
    <w:abstractNumId w:val="0"/>
  </w:num>
  <w:num w:numId="5" w16cid:durableId="1704550829">
    <w:abstractNumId w:val="0"/>
  </w:num>
  <w:num w:numId="6" w16cid:durableId="1190946904">
    <w:abstractNumId w:val="0"/>
  </w:num>
  <w:num w:numId="7" w16cid:durableId="155417883">
    <w:abstractNumId w:val="4"/>
  </w:num>
  <w:num w:numId="8" w16cid:durableId="1176921251">
    <w:abstractNumId w:val="0"/>
  </w:num>
  <w:num w:numId="9" w16cid:durableId="377825344">
    <w:abstractNumId w:val="4"/>
  </w:num>
  <w:num w:numId="10" w16cid:durableId="438260641">
    <w:abstractNumId w:val="4"/>
  </w:num>
  <w:num w:numId="11" w16cid:durableId="1055348957">
    <w:abstractNumId w:val="1"/>
  </w:num>
  <w:num w:numId="12" w16cid:durableId="1902012604">
    <w:abstractNumId w:val="2"/>
  </w:num>
  <w:num w:numId="13" w16cid:durableId="1421559470">
    <w:abstractNumId w:val="3"/>
  </w:num>
  <w:num w:numId="14" w16cid:durableId="723068601">
    <w:abstractNumId w:val="4"/>
  </w:num>
  <w:num w:numId="15" w16cid:durableId="1874881267">
    <w:abstractNumId w:val="4"/>
  </w:num>
  <w:num w:numId="16" w16cid:durableId="102525070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810071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03A"/>
    <w:rsid w:val="000D4308"/>
    <w:rsid w:val="000E4032"/>
    <w:rsid w:val="001D35CE"/>
    <w:rsid w:val="00210C7C"/>
    <w:rsid w:val="00310E42"/>
    <w:rsid w:val="00380302"/>
    <w:rsid w:val="003A003A"/>
    <w:rsid w:val="003B1C34"/>
    <w:rsid w:val="00417296"/>
    <w:rsid w:val="00495E30"/>
    <w:rsid w:val="00515213"/>
    <w:rsid w:val="007153FB"/>
    <w:rsid w:val="007D4795"/>
    <w:rsid w:val="008A2AFD"/>
    <w:rsid w:val="00990E88"/>
    <w:rsid w:val="009A5765"/>
    <w:rsid w:val="00A20600"/>
    <w:rsid w:val="00A516D7"/>
    <w:rsid w:val="00B05926"/>
    <w:rsid w:val="00B637AC"/>
    <w:rsid w:val="00BA5C4A"/>
    <w:rsid w:val="00D337FA"/>
    <w:rsid w:val="00E911B5"/>
    <w:rsid w:val="00F1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93EF6F"/>
  <w15:chartTrackingRefBased/>
  <w15:docId w15:val="{A7668473-2D96-4B6F-AA54-10FD4952E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03A"/>
    <w:pPr>
      <w:suppressAutoHyphens/>
      <w:spacing w:after="0" w:line="100" w:lineRule="atLeast"/>
    </w:pPr>
    <w:rPr>
      <w:rFonts w:ascii="Times New Roman" w:eastAsia="Lucida Sans Unicode" w:hAnsi="Times New Roman" w:cs="Tahoma"/>
      <w:kern w:val="1"/>
      <w:sz w:val="24"/>
      <w:szCs w:val="24"/>
      <w:lang w:eastAsia="hi-IN" w:bidi="hi-IN"/>
    </w:rPr>
  </w:style>
  <w:style w:type="paragraph" w:styleId="Ttulo1">
    <w:name w:val="heading 1"/>
    <w:basedOn w:val="Normal"/>
    <w:next w:val="Corpodetexto"/>
    <w:link w:val="Ttulo1Char"/>
    <w:autoRedefine/>
    <w:qFormat/>
    <w:rsid w:val="003A003A"/>
    <w:pPr>
      <w:keepNext/>
      <w:numPr>
        <w:numId w:val="7"/>
      </w:numPr>
      <w:spacing w:before="240" w:after="120"/>
      <w:outlineLvl w:val="0"/>
    </w:pPr>
    <w:rPr>
      <w:b/>
      <w:bCs/>
      <w:sz w:val="48"/>
      <w:szCs w:val="48"/>
    </w:rPr>
  </w:style>
  <w:style w:type="paragraph" w:styleId="Ttulo2">
    <w:name w:val="heading 2"/>
    <w:basedOn w:val="Normal"/>
    <w:next w:val="Corpodetexto"/>
    <w:link w:val="Ttulo2Char"/>
    <w:qFormat/>
    <w:rsid w:val="003A003A"/>
    <w:pPr>
      <w:keepNext/>
      <w:numPr>
        <w:ilvl w:val="1"/>
        <w:numId w:val="1"/>
      </w:numPr>
      <w:spacing w:before="240" w:after="120"/>
      <w:outlineLvl w:val="1"/>
    </w:pPr>
    <w:rPr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3A003A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3A003A"/>
    <w:rPr>
      <w:rFonts w:ascii="Times New Roman" w:eastAsia="Lucida Sans Unicode" w:hAnsi="Times New Roman" w:cs="Tahoma"/>
      <w:kern w:val="1"/>
      <w:sz w:val="24"/>
      <w:szCs w:val="24"/>
      <w:lang w:eastAsia="hi-IN" w:bidi="hi-IN"/>
    </w:rPr>
  </w:style>
  <w:style w:type="paragraph" w:customStyle="1" w:styleId="Contedodetabela">
    <w:name w:val="Conteúdo de tabela"/>
    <w:basedOn w:val="Normal"/>
    <w:rsid w:val="003A003A"/>
    <w:pPr>
      <w:suppressLineNumbers/>
    </w:pPr>
  </w:style>
  <w:style w:type="character" w:customStyle="1" w:styleId="Ttulo1Char">
    <w:name w:val="Título 1 Char"/>
    <w:basedOn w:val="Fontepargpadro"/>
    <w:link w:val="Ttulo1"/>
    <w:rsid w:val="003A003A"/>
    <w:rPr>
      <w:rFonts w:ascii="Times New Roman" w:eastAsia="Lucida Sans Unicode" w:hAnsi="Times New Roman" w:cs="Tahoma"/>
      <w:b/>
      <w:bCs/>
      <w:kern w:val="1"/>
      <w:sz w:val="48"/>
      <w:szCs w:val="48"/>
      <w:lang w:eastAsia="hi-IN" w:bidi="hi-IN"/>
    </w:rPr>
  </w:style>
  <w:style w:type="character" w:customStyle="1" w:styleId="Ttulo2Char">
    <w:name w:val="Título 2 Char"/>
    <w:basedOn w:val="Fontepargpadro"/>
    <w:link w:val="Ttulo2"/>
    <w:rsid w:val="003A003A"/>
    <w:rPr>
      <w:rFonts w:ascii="Times New Roman" w:eastAsia="Lucida Sans Unicode" w:hAnsi="Times New Roman" w:cs="Tahoma"/>
      <w:b/>
      <w:bCs/>
      <w:kern w:val="1"/>
      <w:sz w:val="36"/>
      <w:szCs w:val="36"/>
      <w:lang w:eastAsia="hi-IN" w:bidi="hi-IN"/>
    </w:rPr>
  </w:style>
  <w:style w:type="paragraph" w:customStyle="1" w:styleId="UCS-FA-Nvel1">
    <w:name w:val="UCS - FA - Nível 1"/>
    <w:basedOn w:val="Normal"/>
    <w:rsid w:val="003A003A"/>
    <w:pPr>
      <w:numPr>
        <w:ilvl w:val="2"/>
        <w:numId w:val="1"/>
      </w:numPr>
      <w:suppressAutoHyphens w:val="0"/>
      <w:spacing w:before="120" w:after="60"/>
      <w:outlineLvl w:val="2"/>
    </w:pPr>
    <w:rPr>
      <w:rFonts w:ascii="Arial" w:eastAsia="Times New Roman" w:hAnsi="Arial" w:cs="Arial"/>
      <w:b/>
      <w:sz w:val="20"/>
      <w:lang w:eastAsia="ar-SA" w:bidi="ar-SA"/>
    </w:rPr>
  </w:style>
  <w:style w:type="paragraph" w:customStyle="1" w:styleId="TtuloTabela">
    <w:name w:val="Título Tabela"/>
    <w:basedOn w:val="Normal"/>
    <w:rsid w:val="003A003A"/>
    <w:pPr>
      <w:suppressAutoHyphens w:val="0"/>
      <w:spacing w:before="60" w:after="60"/>
      <w:jc w:val="both"/>
    </w:pPr>
    <w:rPr>
      <w:rFonts w:ascii="Arial" w:eastAsia="Times New Roman" w:hAnsi="Arial" w:cs="Times New Roman"/>
      <w:b/>
      <w:bCs/>
      <w:sz w:val="22"/>
      <w:szCs w:val="20"/>
      <w:lang w:eastAsia="ar-SA" w:bidi="ar-SA"/>
    </w:rPr>
  </w:style>
  <w:style w:type="paragraph" w:customStyle="1" w:styleId="infoblue">
    <w:name w:val="infoblue"/>
    <w:basedOn w:val="Normal"/>
    <w:rsid w:val="003A003A"/>
    <w:pPr>
      <w:suppressAutoHyphens w:val="0"/>
      <w:spacing w:after="120" w:line="240" w:lineRule="atLeast"/>
    </w:pPr>
    <w:rPr>
      <w:rFonts w:eastAsia="Arial Unicode MS" w:cs="Times New Roman"/>
      <w:i/>
      <w:iCs/>
      <w:color w:val="0000FF"/>
      <w:sz w:val="20"/>
      <w:szCs w:val="20"/>
      <w:lang w:eastAsia="ar-SA" w:bidi="ar-SA"/>
    </w:rPr>
  </w:style>
  <w:style w:type="paragraph" w:customStyle="1" w:styleId="InstruodePreenchimentoNoItlicoAutomticaEsquerda">
    <w:name w:val="Instrução de Preenchimento + Não Itálico Automática Esquerda"/>
    <w:basedOn w:val="Normal"/>
    <w:rsid w:val="003A003A"/>
    <w:pPr>
      <w:suppressAutoHyphens w:val="0"/>
      <w:spacing w:before="60" w:after="60"/>
    </w:pPr>
    <w:rPr>
      <w:rFonts w:ascii="Arial" w:eastAsia="Times New Roman" w:hAnsi="Arial" w:cs="Times New Roman"/>
      <w:sz w:val="22"/>
      <w:szCs w:val="20"/>
      <w:lang w:eastAsia="ar-SA" w:bidi="ar-SA"/>
    </w:rPr>
  </w:style>
  <w:style w:type="paragraph" w:styleId="CabealhodoSumrio">
    <w:name w:val="TOC Heading"/>
    <w:basedOn w:val="Ttulo1"/>
    <w:next w:val="Normal"/>
    <w:uiPriority w:val="39"/>
    <w:unhideWhenUsed/>
    <w:qFormat/>
    <w:rsid w:val="003A003A"/>
    <w:pPr>
      <w:keepLines/>
      <w:numPr>
        <w:numId w:val="0"/>
      </w:numPr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pt-BR" w:bidi="ar-SA"/>
    </w:rPr>
  </w:style>
  <w:style w:type="paragraph" w:styleId="Sumrio1">
    <w:name w:val="toc 1"/>
    <w:basedOn w:val="Normal"/>
    <w:next w:val="Normal"/>
    <w:autoRedefine/>
    <w:uiPriority w:val="39"/>
    <w:unhideWhenUsed/>
    <w:rsid w:val="003A003A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3A003A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3A003A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3A003A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3A003A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3A003A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3A003A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3A003A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3A003A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3A003A"/>
    <w:pPr>
      <w:ind w:left="1920"/>
    </w:pPr>
    <w:rPr>
      <w:rFonts w:asciiTheme="minorHAnsi" w:hAnsiTheme="minorHAnsi" w:cstheme="minorHAns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B05926"/>
    <w:pPr>
      <w:tabs>
        <w:tab w:val="center" w:pos="4252"/>
        <w:tab w:val="right" w:pos="8504"/>
      </w:tabs>
      <w:spacing w:line="240" w:lineRule="auto"/>
    </w:pPr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B05926"/>
    <w:rPr>
      <w:rFonts w:ascii="Times New Roman" w:eastAsia="Lucida Sans Unicode" w:hAnsi="Times New Roman" w:cs="Mangal"/>
      <w:kern w:val="1"/>
      <w:sz w:val="24"/>
      <w:szCs w:val="21"/>
      <w:lang w:eastAsia="hi-IN" w:bidi="hi-IN"/>
    </w:rPr>
  </w:style>
  <w:style w:type="paragraph" w:styleId="Rodap">
    <w:name w:val="footer"/>
    <w:basedOn w:val="Normal"/>
    <w:link w:val="RodapChar"/>
    <w:uiPriority w:val="99"/>
    <w:unhideWhenUsed/>
    <w:rsid w:val="00B05926"/>
    <w:pPr>
      <w:tabs>
        <w:tab w:val="center" w:pos="4252"/>
        <w:tab w:val="right" w:pos="8504"/>
      </w:tabs>
      <w:spacing w:line="240" w:lineRule="auto"/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B05926"/>
    <w:rPr>
      <w:rFonts w:ascii="Times New Roman" w:eastAsia="Lucida Sans Unicode" w:hAnsi="Times New Roman" w:cs="Mangal"/>
      <w:kern w:val="1"/>
      <w:sz w:val="24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982A9-3528-4111-A5DC-3AB13081C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16</Pages>
  <Words>3807</Words>
  <Characters>20560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Wanderson Santos</dc:creator>
  <cp:keywords/>
  <dc:description/>
  <cp:lastModifiedBy>lucas rodrigues rocha</cp:lastModifiedBy>
  <cp:revision>5</cp:revision>
  <dcterms:created xsi:type="dcterms:W3CDTF">2022-08-13T12:22:00Z</dcterms:created>
  <dcterms:modified xsi:type="dcterms:W3CDTF">2022-09-10T00:09:00Z</dcterms:modified>
</cp:coreProperties>
</file>